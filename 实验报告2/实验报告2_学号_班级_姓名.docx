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F8" w:rsidRDefault="00507FF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/>
    <w:p w:rsidR="00507FF8" w:rsidRDefault="00507FF8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100DBD">
        <w:rPr>
          <w:rFonts w:hint="eastAsia"/>
          <w:b/>
          <w:color w:val="000000"/>
          <w:szCs w:val="21"/>
          <w:u w:val="single"/>
        </w:rPr>
        <w:t>、谷宗运、李芳芳</w:t>
      </w:r>
      <w:bookmarkStart w:id="0" w:name="_GoBack"/>
      <w:bookmarkEnd w:id="0"/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391935" w:rsidRPr="00EF13B0" w:rsidRDefault="00391935" w:rsidP="00391935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Pr="00077419">
        <w:rPr>
          <w:rFonts w:hint="eastAsia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掌握继承</w:t>
      </w:r>
      <w:r w:rsidRPr="00EF13B0">
        <w:rPr>
          <w:rFonts w:ascii="仿宋_GB2312" w:eastAsia="仿宋_GB2312" w:hAnsi="宋体" w:hint="eastAsia"/>
          <w:kern w:val="0"/>
          <w:szCs w:val="21"/>
        </w:rPr>
        <w:t>的概念与实现方法；</w:t>
      </w:r>
    </w:p>
    <w:p w:rsidR="00391935" w:rsidRDefault="00391935" w:rsidP="00391935">
      <w:pPr>
        <w:spacing w:line="330" w:lineRule="exact"/>
        <w:ind w:firstLineChars="400" w:firstLine="84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2. </w:t>
      </w:r>
      <w:r w:rsidRPr="00EF13B0">
        <w:rPr>
          <w:rFonts w:ascii="仿宋_GB2312" w:eastAsia="仿宋_GB2312" w:hAnsi="宋体" w:hint="eastAsia"/>
          <w:kern w:val="0"/>
          <w:szCs w:val="21"/>
        </w:rPr>
        <w:t>掌握包和接口的定义和使用方法；</w:t>
      </w:r>
    </w:p>
    <w:p w:rsidR="00FE7A0B" w:rsidRDefault="00FE7A0B" w:rsidP="00391935">
      <w:pPr>
        <w:spacing w:line="330" w:lineRule="exact"/>
        <w:ind w:firstLineChars="400" w:firstLine="84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3. 掌握</w:t>
      </w:r>
      <w:r w:rsidR="001A5EC5">
        <w:rPr>
          <w:rFonts w:ascii="仿宋_GB2312" w:eastAsia="仿宋_GB2312" w:hAnsi="宋体" w:hint="eastAsia"/>
          <w:kern w:val="0"/>
          <w:szCs w:val="21"/>
        </w:rPr>
        <w:t>抽象类的定义和使用</w:t>
      </w:r>
    </w:p>
    <w:p w:rsidR="001A5EC5" w:rsidRPr="00D43EB0" w:rsidRDefault="001A5EC5" w:rsidP="001A5EC5">
      <w:pPr>
        <w:spacing w:line="330" w:lineRule="exact"/>
        <w:ind w:firstLineChars="399" w:firstLine="838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4</w:t>
      </w:r>
      <w:r>
        <w:rPr>
          <w:rFonts w:ascii="仿宋_GB2312" w:eastAsia="仿宋_GB2312" w:hAnsi="宋体" w:hint="eastAsia"/>
          <w:kern w:val="0"/>
          <w:szCs w:val="21"/>
        </w:rPr>
        <w:t>.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 w:rsidRPr="00D43EB0">
        <w:rPr>
          <w:rFonts w:ascii="仿宋_GB2312" w:eastAsia="仿宋_GB2312" w:hAnsi="宋体" w:hint="eastAsia"/>
          <w:kern w:val="0"/>
          <w:szCs w:val="21"/>
        </w:rPr>
        <w:t>掌握异常处理方法;</w:t>
      </w:r>
    </w:p>
    <w:p w:rsidR="001A5EC5" w:rsidRPr="00D43EB0" w:rsidRDefault="001A5EC5" w:rsidP="001A5EC5">
      <w:pPr>
        <w:spacing w:line="330" w:lineRule="exact"/>
        <w:ind w:firstLineChars="397" w:firstLine="83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5</w:t>
      </w:r>
      <w:r>
        <w:rPr>
          <w:rFonts w:ascii="仿宋_GB2312" w:eastAsia="仿宋_GB2312" w:hAnsi="宋体" w:hint="eastAsia"/>
          <w:kern w:val="0"/>
          <w:szCs w:val="21"/>
        </w:rPr>
        <w:t>.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 w:rsidRPr="00D43EB0">
        <w:rPr>
          <w:rFonts w:ascii="仿宋_GB2312" w:eastAsia="仿宋_GB2312" w:hAnsi="宋体" w:hint="eastAsia"/>
          <w:kern w:val="0"/>
          <w:szCs w:val="21"/>
        </w:rPr>
        <w:t>正确地使用捕获异常和声明抛弃异常的两种异常处理的方法;</w:t>
      </w:r>
    </w:p>
    <w:p w:rsidR="001A5EC5" w:rsidRPr="00077419" w:rsidRDefault="001A5EC5" w:rsidP="00391935">
      <w:pPr>
        <w:spacing w:line="330" w:lineRule="exact"/>
        <w:ind w:firstLineChars="400" w:firstLine="840"/>
        <w:rPr>
          <w:rFonts w:ascii="仿宋_GB2312" w:eastAsia="仿宋_GB2312" w:hAnsi="宋体"/>
          <w:kern w:val="0"/>
          <w:szCs w:val="21"/>
        </w:rPr>
      </w:pPr>
    </w:p>
    <w:p w:rsidR="00391935" w:rsidRDefault="00391935" w:rsidP="00391935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 w:rsidRPr="00824C1B">
        <w:rPr>
          <w:rFonts w:ascii="仿宋_GB2312" w:eastAsia="仿宋_GB2312" w:hAnsi="宋体" w:hint="eastAsia"/>
          <w:b/>
          <w:bCs/>
          <w:szCs w:val="21"/>
        </w:rPr>
        <w:t>了解</w:t>
      </w:r>
      <w:r>
        <w:rPr>
          <w:rFonts w:ascii="仿宋_GB2312" w:eastAsia="仿宋_GB2312" w:hAnsi="宋体" w:hint="eastAsia"/>
          <w:b/>
          <w:bCs/>
          <w:szCs w:val="21"/>
        </w:rPr>
        <w:t xml:space="preserve">  1.</w:t>
      </w:r>
      <w:r w:rsidRPr="00EF13B0">
        <w:rPr>
          <w:rFonts w:ascii="仿宋_GB2312" w:eastAsia="仿宋_GB2312" w:hAnsi="宋体" w:hint="eastAsia"/>
          <w:kern w:val="0"/>
          <w:szCs w:val="21"/>
        </w:rPr>
        <w:t>了解JAVA语言实现多继承的途径；</w:t>
      </w:r>
    </w:p>
    <w:p w:rsidR="001A5EC5" w:rsidRPr="00391935" w:rsidRDefault="001A5EC5" w:rsidP="001A5EC5">
      <w:pPr>
        <w:ind w:left="420" w:firstLine="420"/>
        <w:rPr>
          <w:rFonts w:ascii="宋体" w:hAnsi="宋体"/>
        </w:rPr>
      </w:pPr>
      <w:r>
        <w:rPr>
          <w:rFonts w:ascii="仿宋_GB2312" w:eastAsia="仿宋_GB2312" w:hAnsi="宋体"/>
          <w:b/>
          <w:bCs/>
          <w:szCs w:val="21"/>
        </w:rPr>
        <w:t>2</w:t>
      </w:r>
      <w:r>
        <w:rPr>
          <w:rFonts w:ascii="仿宋_GB2312" w:eastAsia="仿宋_GB2312" w:hAnsi="宋体" w:hint="eastAsia"/>
          <w:b/>
          <w:bCs/>
          <w:szCs w:val="21"/>
        </w:rPr>
        <w:t>.</w:t>
      </w:r>
      <w:r w:rsidRPr="00D43EB0">
        <w:rPr>
          <w:rFonts w:ascii="仿宋_GB2312" w:eastAsia="仿宋_GB2312" w:hAnsi="宋体" w:hint="eastAsia"/>
          <w:kern w:val="0"/>
          <w:szCs w:val="21"/>
        </w:rPr>
        <w:t>了解自定义异常类的使用;</w:t>
      </w:r>
    </w:p>
    <w:p w:rsidR="001A5EC5" w:rsidRPr="001A5EC5" w:rsidRDefault="001A5EC5" w:rsidP="00391935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</w:p>
    <w:p w:rsidR="00C23198" w:rsidRPr="00391935" w:rsidRDefault="00C23198" w:rsidP="00A4649B">
      <w:pPr>
        <w:rPr>
          <w:rFonts w:ascii="宋体" w:hAnsi="宋体"/>
        </w:rPr>
      </w:pPr>
    </w:p>
    <w:p w:rsidR="00A87AFC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40233D" w:rsidRDefault="0040233D" w:rsidP="00A87AF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新建java工程test，以下所有类包名为</w:t>
      </w:r>
      <w:proofErr w:type="spellStart"/>
      <w:r>
        <w:rPr>
          <w:rFonts w:ascii="宋体" w:hAnsi="宋体" w:hint="eastAsia"/>
          <w:b/>
        </w:rPr>
        <w:t>c</w:t>
      </w:r>
      <w:r>
        <w:rPr>
          <w:rFonts w:ascii="宋体" w:hAnsi="宋体"/>
          <w:b/>
        </w:rPr>
        <w:t>n</w:t>
      </w:r>
      <w:r>
        <w:rPr>
          <w:rFonts w:ascii="宋体" w:hAnsi="宋体" w:hint="eastAsia"/>
          <w:b/>
        </w:rPr>
        <w:t>.</w:t>
      </w:r>
      <w:r>
        <w:rPr>
          <w:rFonts w:ascii="宋体" w:hAnsi="宋体"/>
          <w:b/>
        </w:rPr>
        <w:t>edu.ahtcm.bean</w:t>
      </w:r>
      <w:proofErr w:type="spellEnd"/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1.定义一个昆虫类Insect，要求如下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（1）包括属性name，size，color</w:t>
      </w:r>
    </w:p>
    <w:p w:rsidR="00391935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（2）定义其有参构造方法</w:t>
      </w:r>
      <w:r w:rsidR="00070C57">
        <w:rPr>
          <w:rFonts w:ascii="仿宋_GB2312" w:eastAsia="仿宋_GB2312" w:hAnsi="宋体" w:hint="eastAsia"/>
          <w:bCs/>
          <w:kern w:val="0"/>
          <w:szCs w:val="21"/>
        </w:rPr>
        <w:t>;</w:t>
      </w:r>
    </w:p>
    <w:p w:rsidR="00070C57" w:rsidRPr="00EF13B0" w:rsidRDefault="00070C57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（3）生成成员变量的get和set方法；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070C57">
        <w:rPr>
          <w:rFonts w:ascii="仿宋_GB2312" w:eastAsia="仿宋_GB2312" w:hAnsi="宋体"/>
          <w:bCs/>
          <w:kern w:val="0"/>
          <w:szCs w:val="21"/>
        </w:rPr>
        <w:t>4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 xml:space="preserve">）定义run方法 </w:t>
      </w:r>
      <w:r w:rsidR="00193074">
        <w:rPr>
          <w:rFonts w:ascii="仿宋_GB2312" w:eastAsia="仿宋_GB2312" w:hAnsi="宋体" w:hint="eastAsia"/>
          <w:bCs/>
          <w:kern w:val="0"/>
          <w:szCs w:val="21"/>
        </w:rPr>
        <w:t>void</w:t>
      </w:r>
      <w:r w:rsidR="00193074">
        <w:rPr>
          <w:rFonts w:ascii="仿宋_GB2312" w:eastAsia="仿宋_GB2312" w:hAnsi="宋体"/>
          <w:bCs/>
          <w:kern w:val="0"/>
          <w:szCs w:val="21"/>
        </w:rPr>
        <w:t xml:space="preserve"> 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run(Insect a)</w:t>
      </w:r>
      <w:r w:rsidR="00193074">
        <w:rPr>
          <w:rFonts w:ascii="仿宋_GB2312" w:eastAsia="仿宋_GB2312" w:hAnsi="宋体" w:hint="eastAsia"/>
          <w:bCs/>
          <w:kern w:val="0"/>
          <w:szCs w:val="21"/>
        </w:rPr>
        <w:t>打印输入谁在跑，接收参数为Insect类型；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070C57">
        <w:rPr>
          <w:rFonts w:ascii="仿宋_GB2312" w:eastAsia="仿宋_GB2312" w:hAnsi="宋体"/>
          <w:bCs/>
          <w:kern w:val="0"/>
          <w:szCs w:val="21"/>
        </w:rPr>
        <w:t>5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）在main函数测试该类</w:t>
      </w:r>
      <w:r w:rsidR="0053605D">
        <w:rPr>
          <w:rFonts w:ascii="仿宋_GB2312" w:eastAsia="仿宋_GB2312" w:hAnsi="宋体" w:hint="eastAsia"/>
          <w:bCs/>
          <w:kern w:val="0"/>
          <w:szCs w:val="21"/>
        </w:rPr>
        <w:t>new一个实例对象</w:t>
      </w:r>
      <w:proofErr w:type="spellStart"/>
      <w:r w:rsidR="0053605D">
        <w:rPr>
          <w:rFonts w:ascii="仿宋_GB2312" w:eastAsia="仿宋_GB2312" w:hAnsi="宋体" w:hint="eastAsia"/>
          <w:bCs/>
          <w:kern w:val="0"/>
          <w:szCs w:val="21"/>
        </w:rPr>
        <w:t>i</w:t>
      </w:r>
      <w:proofErr w:type="spellEnd"/>
      <w:r w:rsidR="0053605D">
        <w:rPr>
          <w:rFonts w:ascii="仿宋_GB2312" w:eastAsia="仿宋_GB2312" w:hAnsi="宋体" w:hint="eastAsia"/>
          <w:bCs/>
          <w:kern w:val="0"/>
          <w:szCs w:val="21"/>
        </w:rPr>
        <w:t>，</w:t>
      </w:r>
      <w:r w:rsidR="003128F2">
        <w:rPr>
          <w:rFonts w:ascii="仿宋_GB2312" w:eastAsia="仿宋_GB2312" w:hAnsi="宋体" w:hint="eastAsia"/>
          <w:bCs/>
          <w:kern w:val="0"/>
          <w:szCs w:val="21"/>
        </w:rPr>
        <w:t>调用run方法，然后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打印输出</w:t>
      </w:r>
      <w:proofErr w:type="spellStart"/>
      <w:r w:rsidR="0053605D">
        <w:rPr>
          <w:rFonts w:ascii="仿宋_GB2312" w:eastAsia="仿宋_GB2312" w:hAnsi="宋体" w:hint="eastAsia"/>
          <w:bCs/>
          <w:kern w:val="0"/>
          <w:szCs w:val="21"/>
        </w:rPr>
        <w:t>i</w:t>
      </w:r>
      <w:proofErr w:type="spellEnd"/>
      <w:r w:rsidR="0053605D">
        <w:rPr>
          <w:rFonts w:ascii="仿宋_GB2312" w:eastAsia="仿宋_GB2312" w:hAnsi="宋体" w:hint="eastAsia"/>
          <w:bCs/>
          <w:kern w:val="0"/>
          <w:szCs w:val="21"/>
        </w:rPr>
        <w:t>的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name，size，color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2.定义一个接口</w:t>
      </w:r>
      <w:proofErr w:type="spellStart"/>
      <w:r w:rsidRPr="00EF13B0">
        <w:rPr>
          <w:rFonts w:ascii="仿宋_GB2312" w:eastAsia="仿宋_GB2312" w:hAnsi="宋体" w:hint="eastAsia"/>
          <w:bCs/>
          <w:kern w:val="0"/>
          <w:szCs w:val="21"/>
        </w:rPr>
        <w:t>IAttack</w:t>
      </w:r>
      <w:proofErr w:type="spellEnd"/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（1）包含</w:t>
      </w:r>
      <w:r w:rsidR="00E51D6D">
        <w:rPr>
          <w:rFonts w:ascii="仿宋_GB2312" w:eastAsia="仿宋_GB2312" w:hAnsi="宋体" w:hint="eastAsia"/>
          <w:bCs/>
          <w:kern w:val="0"/>
          <w:szCs w:val="21"/>
        </w:rPr>
        <w:t>静态的不可改变的字符串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常量值ADDRESS字符串，内容为"China";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（2）包含两个方法move（）和attack（）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（3）包含默认方法default void grow()实现内容为打印输出"</w:t>
      </w:r>
      <w:r w:rsidR="0095431F">
        <w:rPr>
          <w:rFonts w:ascii="仿宋_GB2312" w:eastAsia="仿宋_GB2312" w:hAnsi="宋体"/>
          <w:bCs/>
          <w:kern w:val="0"/>
          <w:szCs w:val="21"/>
        </w:rPr>
        <w:t>Insect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 xml:space="preserve"> grows </w:t>
      </w:r>
      <w:proofErr w:type="spellStart"/>
      <w:r w:rsidRPr="00EF13B0">
        <w:rPr>
          <w:rFonts w:ascii="仿宋_GB2312" w:eastAsia="仿宋_GB2312" w:hAnsi="宋体" w:hint="eastAsia"/>
          <w:bCs/>
          <w:kern w:val="0"/>
          <w:szCs w:val="21"/>
        </w:rPr>
        <w:t>fastly</w:t>
      </w:r>
      <w:proofErr w:type="spellEnd"/>
      <w:r w:rsidRPr="00EF13B0">
        <w:rPr>
          <w:rFonts w:ascii="仿宋_GB2312" w:eastAsia="仿宋_GB2312" w:hAnsi="宋体" w:hint="eastAsia"/>
          <w:bCs/>
          <w:kern w:val="0"/>
          <w:szCs w:val="21"/>
        </w:rPr>
        <w:t>"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3.定义一个Ant类,要求如下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（1）继承Insect，实现接口</w:t>
      </w:r>
      <w:proofErr w:type="spellStart"/>
      <w:r w:rsidRPr="00EF13B0">
        <w:rPr>
          <w:rFonts w:ascii="仿宋_GB2312" w:eastAsia="仿宋_GB2312" w:hAnsi="宋体" w:hint="eastAsia"/>
          <w:bCs/>
          <w:kern w:val="0"/>
          <w:szCs w:val="21"/>
        </w:rPr>
        <w:t>IAttack</w:t>
      </w:r>
      <w:proofErr w:type="spellEnd"/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（2）实现move（）方法：打印输出"Ant move slowly"；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（3）实现attack（）方法：打印输出"Ant bite people"；</w:t>
      </w:r>
    </w:p>
    <w:p w:rsidR="00391935" w:rsidRPr="00EF13B0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（4）重写父类的run（）方法，打印输出"Ant walk step by step";</w:t>
      </w:r>
    </w:p>
    <w:p w:rsidR="00514015" w:rsidRDefault="0039193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（4）在main函数</w:t>
      </w:r>
      <w:r w:rsidR="00F43DEC">
        <w:rPr>
          <w:rFonts w:ascii="仿宋_GB2312" w:eastAsia="仿宋_GB2312" w:hAnsi="宋体" w:hint="eastAsia"/>
          <w:bCs/>
          <w:kern w:val="0"/>
          <w:szCs w:val="21"/>
        </w:rPr>
        <w:t>new一个Ant实例对象</w:t>
      </w:r>
      <w:r w:rsidR="00EE3CA2">
        <w:rPr>
          <w:rFonts w:ascii="仿宋_GB2312" w:eastAsia="仿宋_GB2312" w:hAnsi="宋体" w:hint="eastAsia"/>
          <w:bCs/>
          <w:kern w:val="0"/>
          <w:szCs w:val="21"/>
        </w:rPr>
        <w:t>，赋值给对象a</w:t>
      </w:r>
      <w:r w:rsidR="00F43DEC">
        <w:rPr>
          <w:rFonts w:ascii="仿宋_GB2312" w:eastAsia="仿宋_GB2312" w:hAnsi="宋体" w:hint="eastAsia"/>
          <w:bCs/>
          <w:kern w:val="0"/>
          <w:szCs w:val="21"/>
        </w:rPr>
        <w:t>，</w:t>
      </w:r>
    </w:p>
    <w:p w:rsidR="00514015" w:rsidRDefault="009136DC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 xml:space="preserve">Ant </w:t>
      </w:r>
      <w:r w:rsidR="00514015">
        <w:rPr>
          <w:rFonts w:ascii="仿宋_GB2312" w:eastAsia="仿宋_GB2312" w:hAnsi="宋体" w:hint="eastAsia"/>
          <w:bCs/>
          <w:kern w:val="0"/>
          <w:szCs w:val="21"/>
        </w:rPr>
        <w:t>a</w:t>
      </w:r>
      <w:r w:rsidR="00514015">
        <w:rPr>
          <w:rFonts w:ascii="仿宋_GB2312" w:eastAsia="仿宋_GB2312" w:hAnsi="宋体"/>
          <w:bCs/>
          <w:kern w:val="0"/>
          <w:szCs w:val="21"/>
        </w:rPr>
        <w:t xml:space="preserve"> = </w:t>
      </w:r>
      <w:r w:rsidR="00514015">
        <w:rPr>
          <w:rFonts w:ascii="仿宋_GB2312" w:eastAsia="仿宋_GB2312" w:hAnsi="宋体" w:hint="eastAsia"/>
          <w:bCs/>
          <w:kern w:val="0"/>
          <w:szCs w:val="21"/>
        </w:rPr>
        <w:t>new</w:t>
      </w:r>
      <w:r w:rsidR="00514015">
        <w:rPr>
          <w:rFonts w:ascii="仿宋_GB2312" w:eastAsia="仿宋_GB2312" w:hAnsi="宋体"/>
          <w:bCs/>
          <w:kern w:val="0"/>
          <w:szCs w:val="21"/>
        </w:rPr>
        <w:t xml:space="preserve"> </w:t>
      </w:r>
      <w:proofErr w:type="gramStart"/>
      <w:r w:rsidR="00514015">
        <w:rPr>
          <w:rFonts w:ascii="仿宋_GB2312" w:eastAsia="仿宋_GB2312" w:hAnsi="宋体"/>
          <w:bCs/>
          <w:kern w:val="0"/>
          <w:szCs w:val="21"/>
        </w:rPr>
        <w:t>Ant</w:t>
      </w:r>
      <w:r w:rsidR="00514015">
        <w:rPr>
          <w:rFonts w:ascii="仿宋_GB2312" w:eastAsia="仿宋_GB2312" w:hAnsi="宋体" w:hint="eastAsia"/>
          <w:bCs/>
          <w:kern w:val="0"/>
          <w:szCs w:val="21"/>
        </w:rPr>
        <w:t>(</w:t>
      </w:r>
      <w:proofErr w:type="gramEnd"/>
      <w:r w:rsidR="00514015">
        <w:rPr>
          <w:rFonts w:ascii="仿宋_GB2312" w:eastAsia="仿宋_GB2312" w:hAnsi="宋体"/>
          <w:bCs/>
          <w:kern w:val="0"/>
          <w:szCs w:val="21"/>
        </w:rPr>
        <w:t>…</w:t>
      </w:r>
      <w:r w:rsidR="00514015">
        <w:rPr>
          <w:rFonts w:ascii="仿宋_GB2312" w:eastAsia="仿宋_GB2312" w:hAnsi="宋体" w:hint="eastAsia"/>
          <w:bCs/>
          <w:kern w:val="0"/>
          <w:szCs w:val="21"/>
        </w:rPr>
        <w:t>)</w:t>
      </w:r>
    </w:p>
    <w:p w:rsidR="00391935" w:rsidRPr="00EF13B0" w:rsidRDefault="001A5EC5" w:rsidP="0039193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调用move和attack、run</w:t>
      </w:r>
      <w:r>
        <w:rPr>
          <w:rFonts w:ascii="仿宋_GB2312" w:eastAsia="仿宋_GB2312" w:hAnsi="宋体"/>
          <w:bCs/>
          <w:kern w:val="0"/>
          <w:szCs w:val="21"/>
        </w:rPr>
        <w:t>、</w:t>
      </w:r>
      <w:r>
        <w:rPr>
          <w:rFonts w:ascii="仿宋_GB2312" w:eastAsia="仿宋_GB2312" w:hAnsi="宋体" w:hint="eastAsia"/>
          <w:bCs/>
          <w:kern w:val="0"/>
          <w:szCs w:val="21"/>
        </w:rPr>
        <w:t>grow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方法</w:t>
      </w:r>
    </w:p>
    <w:p w:rsidR="002D3813" w:rsidRDefault="002D3813" w:rsidP="00C01869">
      <w:pPr>
        <w:ind w:firstLine="420"/>
        <w:rPr>
          <w:rFonts w:ascii="仿宋_GB2312" w:eastAsia="仿宋_GB2312" w:hAnsi="宋体"/>
          <w:bCs/>
          <w:kern w:val="0"/>
          <w:szCs w:val="21"/>
        </w:rPr>
      </w:pPr>
    </w:p>
    <w:p w:rsidR="00FB1977" w:rsidRDefault="001A5EC5" w:rsidP="00C01869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lastRenderedPageBreak/>
        <w:t>4</w:t>
      </w:r>
      <w:r w:rsidR="00FB1977">
        <w:rPr>
          <w:rFonts w:ascii="仿宋_GB2312" w:eastAsia="仿宋_GB2312" w:hAnsi="宋体"/>
          <w:bCs/>
          <w:kern w:val="0"/>
          <w:szCs w:val="21"/>
        </w:rPr>
        <w:t>.</w:t>
      </w:r>
      <w:r w:rsidR="00FB1977">
        <w:rPr>
          <w:rFonts w:ascii="仿宋_GB2312" w:eastAsia="仿宋_GB2312" w:hAnsi="宋体" w:hint="eastAsia"/>
          <w:bCs/>
          <w:kern w:val="0"/>
          <w:szCs w:val="21"/>
        </w:rPr>
        <w:t>定义一个抽象类</w:t>
      </w:r>
      <w:proofErr w:type="spellStart"/>
      <w:r w:rsidR="00FB1977">
        <w:rPr>
          <w:rFonts w:ascii="仿宋_GB2312" w:eastAsia="仿宋_GB2312" w:hAnsi="宋体" w:hint="eastAsia"/>
          <w:bCs/>
          <w:kern w:val="0"/>
          <w:szCs w:val="21"/>
        </w:rPr>
        <w:t>AbsAnimal</w:t>
      </w:r>
      <w:proofErr w:type="spellEnd"/>
      <w:r w:rsidR="00FB1977"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FB1977" w:rsidRPr="00EF13B0" w:rsidRDefault="00FB1977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（1）包括属性name，</w:t>
      </w:r>
      <w:r>
        <w:rPr>
          <w:rFonts w:ascii="仿宋_GB2312" w:eastAsia="仿宋_GB2312" w:hAnsi="宋体" w:hint="eastAsia"/>
          <w:bCs/>
          <w:kern w:val="0"/>
          <w:szCs w:val="21"/>
        </w:rPr>
        <w:t>weight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，color</w:t>
      </w:r>
      <w:r w:rsidR="009136DC">
        <w:rPr>
          <w:rFonts w:ascii="仿宋_GB2312" w:eastAsia="仿宋_GB2312" w:hAnsi="宋体"/>
          <w:bCs/>
          <w:kern w:val="0"/>
          <w:szCs w:val="21"/>
        </w:rPr>
        <w:t>;</w:t>
      </w:r>
    </w:p>
    <w:p w:rsidR="00FB1977" w:rsidRPr="00EF13B0" w:rsidRDefault="00FB1977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（2）定义其有参构造方法</w:t>
      </w:r>
      <w:r w:rsidR="009136DC">
        <w:rPr>
          <w:rFonts w:ascii="仿宋_GB2312" w:eastAsia="仿宋_GB2312" w:hAnsi="宋体" w:hint="eastAsia"/>
          <w:bCs/>
          <w:kern w:val="0"/>
          <w:szCs w:val="21"/>
        </w:rPr>
        <w:t>;</w:t>
      </w:r>
    </w:p>
    <w:p w:rsidR="00FB1977" w:rsidRDefault="00FB1977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EF13B0">
        <w:rPr>
          <w:rFonts w:ascii="仿宋_GB2312" w:eastAsia="仿宋_GB2312" w:hAnsi="宋体" w:hint="eastAsia"/>
          <w:bCs/>
          <w:kern w:val="0"/>
          <w:szCs w:val="21"/>
        </w:rPr>
        <w:t>（3）定义</w:t>
      </w:r>
      <w:r w:rsidRPr="00FB1977">
        <w:rPr>
          <w:rFonts w:ascii="仿宋_GB2312" w:eastAsia="仿宋_GB2312" w:hAnsi="宋体" w:hint="eastAsia"/>
          <w:bCs/>
          <w:color w:val="FF0000"/>
          <w:kern w:val="0"/>
          <w:szCs w:val="21"/>
        </w:rPr>
        <w:t>受保护</w:t>
      </w:r>
      <w:r>
        <w:rPr>
          <w:rFonts w:ascii="仿宋_GB2312" w:eastAsia="仿宋_GB2312" w:hAnsi="宋体" w:hint="eastAsia"/>
          <w:bCs/>
          <w:kern w:val="0"/>
          <w:szCs w:val="21"/>
        </w:rPr>
        <w:t>的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run方法</w:t>
      </w:r>
      <w:r>
        <w:rPr>
          <w:rFonts w:ascii="仿宋_GB2312" w:eastAsia="仿宋_GB2312" w:hAnsi="宋体" w:hint="eastAsia"/>
          <w:bCs/>
          <w:kern w:val="0"/>
          <w:szCs w:val="21"/>
        </w:rPr>
        <w:t>，功能是打印输出</w:t>
      </w:r>
      <w:r w:rsidRPr="00EF13B0">
        <w:rPr>
          <w:rFonts w:ascii="仿宋_GB2312" w:eastAsia="仿宋_GB2312" w:hAnsi="宋体" w:hint="eastAsia"/>
          <w:bCs/>
          <w:kern w:val="0"/>
          <w:szCs w:val="21"/>
        </w:rPr>
        <w:t>"</w:t>
      </w:r>
      <w:r>
        <w:rPr>
          <w:rFonts w:ascii="仿宋_GB2312" w:eastAsia="仿宋_GB2312" w:hAnsi="宋体"/>
          <w:bCs/>
          <w:kern w:val="0"/>
          <w:szCs w:val="21"/>
        </w:rPr>
        <w:t xml:space="preserve">Animal run </w:t>
      </w:r>
      <w:proofErr w:type="spellStart"/>
      <w:r>
        <w:rPr>
          <w:rFonts w:ascii="仿宋_GB2312" w:eastAsia="仿宋_GB2312" w:hAnsi="宋体"/>
          <w:bCs/>
          <w:kern w:val="0"/>
          <w:szCs w:val="21"/>
        </w:rPr>
        <w:t>fastly</w:t>
      </w:r>
      <w:proofErr w:type="spellEnd"/>
      <w:r w:rsidRPr="00EF13B0">
        <w:rPr>
          <w:rFonts w:ascii="仿宋_GB2312" w:eastAsia="仿宋_GB2312" w:hAnsi="宋体" w:hint="eastAsia"/>
          <w:bCs/>
          <w:kern w:val="0"/>
          <w:szCs w:val="21"/>
        </w:rPr>
        <w:t>"</w:t>
      </w:r>
      <w:r w:rsidR="009136DC">
        <w:rPr>
          <w:rFonts w:ascii="仿宋_GB2312" w:eastAsia="仿宋_GB2312" w:hAnsi="宋体"/>
          <w:bCs/>
          <w:kern w:val="0"/>
          <w:szCs w:val="21"/>
        </w:rPr>
        <w:t>;</w:t>
      </w:r>
    </w:p>
    <w:p w:rsidR="009136DC" w:rsidRDefault="009136DC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（4）在main方法里实例化抽象对象a</w:t>
      </w:r>
    </w:p>
    <w:p w:rsidR="009136DC" w:rsidRDefault="009136DC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proofErr w:type="spellStart"/>
      <w:r>
        <w:rPr>
          <w:rFonts w:ascii="仿宋_GB2312" w:eastAsia="仿宋_GB2312" w:hAnsi="宋体" w:hint="eastAsia"/>
          <w:bCs/>
          <w:kern w:val="0"/>
          <w:szCs w:val="21"/>
        </w:rPr>
        <w:t>AbsAnimal</w:t>
      </w:r>
      <w:proofErr w:type="spellEnd"/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a</w:t>
      </w:r>
      <w:r>
        <w:rPr>
          <w:rFonts w:ascii="仿宋_GB2312" w:eastAsia="仿宋_GB2312" w:hAnsi="宋体"/>
          <w:bCs/>
          <w:kern w:val="0"/>
          <w:szCs w:val="21"/>
        </w:rPr>
        <w:t xml:space="preserve"> = </w:t>
      </w:r>
      <w:r>
        <w:rPr>
          <w:rFonts w:ascii="仿宋_GB2312" w:eastAsia="仿宋_GB2312" w:hAnsi="宋体" w:hint="eastAsia"/>
          <w:bCs/>
          <w:kern w:val="0"/>
          <w:szCs w:val="21"/>
        </w:rPr>
        <w:t>new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proofErr w:type="spellStart"/>
      <w:proofErr w:type="gramStart"/>
      <w:r>
        <w:rPr>
          <w:rFonts w:ascii="仿宋_GB2312" w:eastAsia="仿宋_GB2312" w:hAnsi="宋体" w:hint="eastAsia"/>
          <w:bCs/>
          <w:kern w:val="0"/>
          <w:szCs w:val="21"/>
        </w:rPr>
        <w:t>AbsAnimal</w:t>
      </w:r>
      <w:proofErr w:type="spellEnd"/>
      <w:r>
        <w:rPr>
          <w:rFonts w:ascii="仿宋_GB2312" w:eastAsia="仿宋_GB2312" w:hAnsi="宋体"/>
          <w:bCs/>
          <w:kern w:val="0"/>
          <w:szCs w:val="21"/>
        </w:rPr>
        <w:t>(</w:t>
      </w:r>
      <w:proofErr w:type="gramEnd"/>
      <w:r>
        <w:rPr>
          <w:rFonts w:ascii="仿宋_GB2312" w:eastAsia="仿宋_GB2312" w:hAnsi="宋体"/>
          <w:bCs/>
          <w:kern w:val="0"/>
          <w:szCs w:val="21"/>
        </w:rPr>
        <w:t>…</w:t>
      </w:r>
      <w:r>
        <w:rPr>
          <w:rFonts w:ascii="仿宋_GB2312" w:eastAsia="仿宋_GB2312" w:hAnsi="宋体"/>
          <w:bCs/>
          <w:kern w:val="0"/>
          <w:szCs w:val="21"/>
        </w:rPr>
        <w:t xml:space="preserve">.) </w:t>
      </w:r>
      <w:r>
        <w:rPr>
          <w:rFonts w:ascii="仿宋_GB2312" w:eastAsia="仿宋_GB2312" w:hAnsi="宋体" w:hint="eastAsia"/>
          <w:bCs/>
          <w:kern w:val="0"/>
          <w:szCs w:val="21"/>
        </w:rPr>
        <w:t>，想一想为什么会报错</w:t>
      </w:r>
      <w:r w:rsidR="00343072">
        <w:rPr>
          <w:rFonts w:ascii="仿宋_GB2312" w:eastAsia="仿宋_GB2312" w:hAnsi="宋体" w:hint="eastAsia"/>
          <w:bCs/>
          <w:kern w:val="0"/>
          <w:szCs w:val="21"/>
        </w:rPr>
        <w:t>？</w:t>
      </w:r>
      <w:r>
        <w:rPr>
          <w:rFonts w:ascii="仿宋_GB2312" w:eastAsia="仿宋_GB2312" w:hAnsi="宋体" w:hint="eastAsia"/>
          <w:bCs/>
          <w:kern w:val="0"/>
          <w:szCs w:val="21"/>
        </w:rPr>
        <w:t>如果报错注释掉该语句</w:t>
      </w:r>
      <w:r w:rsidR="00F21DE7">
        <w:rPr>
          <w:rFonts w:ascii="仿宋_GB2312" w:eastAsia="仿宋_GB2312" w:hAnsi="宋体" w:hint="eastAsia"/>
          <w:bCs/>
          <w:kern w:val="0"/>
          <w:szCs w:val="21"/>
        </w:rPr>
        <w:t>。</w:t>
      </w:r>
    </w:p>
    <w:p w:rsidR="00FB1977" w:rsidRDefault="00FB1977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</w:p>
    <w:p w:rsidR="00AF693C" w:rsidRDefault="001A5EC5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5</w:t>
      </w:r>
      <w:r w:rsidR="00AF693C">
        <w:rPr>
          <w:rFonts w:ascii="仿宋_GB2312" w:eastAsia="仿宋_GB2312" w:hAnsi="宋体"/>
          <w:bCs/>
          <w:kern w:val="0"/>
          <w:szCs w:val="21"/>
        </w:rPr>
        <w:t>.</w:t>
      </w:r>
      <w:r w:rsidR="00AF693C">
        <w:rPr>
          <w:rFonts w:ascii="仿宋_GB2312" w:eastAsia="仿宋_GB2312" w:hAnsi="宋体" w:hint="eastAsia"/>
          <w:bCs/>
          <w:kern w:val="0"/>
          <w:szCs w:val="21"/>
        </w:rPr>
        <w:t>定义一个类</w:t>
      </w:r>
      <w:r w:rsidR="00CC44E8">
        <w:rPr>
          <w:rFonts w:ascii="仿宋_GB2312" w:eastAsia="仿宋_GB2312" w:hAnsi="宋体" w:hint="eastAsia"/>
          <w:bCs/>
          <w:kern w:val="0"/>
          <w:szCs w:val="21"/>
        </w:rPr>
        <w:t>Tiger</w:t>
      </w:r>
      <w:r w:rsidR="00AF693C">
        <w:rPr>
          <w:rFonts w:ascii="仿宋_GB2312" w:eastAsia="仿宋_GB2312" w:hAnsi="宋体" w:hint="eastAsia"/>
          <w:bCs/>
          <w:kern w:val="0"/>
          <w:szCs w:val="21"/>
        </w:rPr>
        <w:t>继承抽象类</w:t>
      </w:r>
      <w:proofErr w:type="spellStart"/>
      <w:r w:rsidR="00AF693C">
        <w:rPr>
          <w:rFonts w:ascii="仿宋_GB2312" w:eastAsia="仿宋_GB2312" w:hAnsi="宋体" w:hint="eastAsia"/>
          <w:bCs/>
          <w:kern w:val="0"/>
          <w:szCs w:val="21"/>
        </w:rPr>
        <w:t>AbsAnimal</w:t>
      </w:r>
      <w:proofErr w:type="spellEnd"/>
      <w:r w:rsidR="00AF693C"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AF693C" w:rsidRDefault="00AF693C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（1）在main方法中实例化一个</w:t>
      </w:r>
      <w:r w:rsidR="00CC44E8">
        <w:rPr>
          <w:rFonts w:ascii="仿宋_GB2312" w:eastAsia="仿宋_GB2312" w:hAnsi="宋体" w:hint="eastAsia"/>
          <w:bCs/>
          <w:kern w:val="0"/>
          <w:szCs w:val="21"/>
        </w:rPr>
        <w:t>Tiger</w:t>
      </w:r>
      <w:r>
        <w:rPr>
          <w:rFonts w:ascii="仿宋_GB2312" w:eastAsia="仿宋_GB2312" w:hAnsi="宋体" w:hint="eastAsia"/>
          <w:bCs/>
          <w:kern w:val="0"/>
          <w:szCs w:val="21"/>
        </w:rPr>
        <w:t>对象</w:t>
      </w:r>
    </w:p>
    <w:p w:rsidR="00AF693C" w:rsidRPr="00EF13B0" w:rsidRDefault="00AF693C" w:rsidP="00FB1977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（2）调用run方法，查看输出结果</w:t>
      </w:r>
    </w:p>
    <w:p w:rsidR="00FB1977" w:rsidRDefault="00FB1977" w:rsidP="00C01869">
      <w:pPr>
        <w:ind w:firstLine="420"/>
        <w:rPr>
          <w:rFonts w:ascii="仿宋_GB2312" w:eastAsia="仿宋_GB2312" w:hAnsi="宋体"/>
          <w:bCs/>
          <w:kern w:val="0"/>
          <w:szCs w:val="21"/>
        </w:rPr>
      </w:pPr>
    </w:p>
    <w:p w:rsidR="001A5EC5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6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.</w:t>
      </w:r>
      <w:r w:rsidR="004B08D5">
        <w:rPr>
          <w:rFonts w:ascii="仿宋_GB2312" w:eastAsia="仿宋_GB2312" w:hAnsi="宋体" w:hint="eastAsia"/>
          <w:bCs/>
          <w:kern w:val="0"/>
          <w:szCs w:val="21"/>
        </w:rPr>
        <w:t>定义一个类</w:t>
      </w:r>
      <w:proofErr w:type="spellStart"/>
      <w:r w:rsidRPr="00F15B76">
        <w:rPr>
          <w:rFonts w:ascii="仿宋_GB2312" w:eastAsia="仿宋_GB2312" w:hAnsi="宋体" w:hint="eastAsia"/>
          <w:bCs/>
          <w:kern w:val="0"/>
          <w:szCs w:val="21"/>
        </w:rPr>
        <w:t>TestDivisionException</w:t>
      </w:r>
      <w:proofErr w:type="spellEnd"/>
      <w:r w:rsidRPr="00F15B76">
        <w:rPr>
          <w:rFonts w:ascii="仿宋_GB2312" w:eastAsia="仿宋_GB2312" w:hAnsi="宋体" w:hint="eastAsia"/>
          <w:bCs/>
          <w:kern w:val="0"/>
          <w:szCs w:val="21"/>
        </w:rPr>
        <w:t>,要求如下</w:t>
      </w:r>
    </w:p>
    <w:p w:rsidR="005D60B4" w:rsidRPr="00F15B76" w:rsidRDefault="005D60B4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（1）定义静态方法</w:t>
      </w:r>
      <w:proofErr w:type="spellStart"/>
      <w:r>
        <w:rPr>
          <w:rFonts w:ascii="仿宋_GB2312" w:eastAsia="仿宋_GB2312" w:hAnsi="宋体" w:hint="eastAsia"/>
          <w:bCs/>
          <w:kern w:val="0"/>
          <w:szCs w:val="21"/>
        </w:rPr>
        <w:t>divisionNum</w:t>
      </w:r>
      <w:proofErr w:type="spellEnd"/>
      <w:r>
        <w:rPr>
          <w:rFonts w:ascii="仿宋_GB2312" w:eastAsia="仿宋_GB2312" w:hAnsi="宋体" w:hint="eastAsia"/>
          <w:bCs/>
          <w:kern w:val="0"/>
          <w:szCs w:val="21"/>
        </w:rPr>
        <w:t>，接收输入的两个</w:t>
      </w:r>
      <w:r w:rsidR="00CC44E8">
        <w:rPr>
          <w:rFonts w:ascii="仿宋_GB2312" w:eastAsia="仿宋_GB2312" w:hAnsi="宋体" w:hint="eastAsia"/>
          <w:bCs/>
          <w:kern w:val="0"/>
          <w:szCs w:val="21"/>
        </w:rPr>
        <w:t>整数数</w:t>
      </w:r>
      <w:r>
        <w:rPr>
          <w:rFonts w:ascii="仿宋_GB2312" w:eastAsia="仿宋_GB2312" w:hAnsi="宋体" w:hint="eastAsia"/>
          <w:bCs/>
          <w:kern w:val="0"/>
          <w:szCs w:val="21"/>
        </w:rPr>
        <w:t>，返回</w:t>
      </w:r>
      <w:r w:rsidR="00CC44E8">
        <w:rPr>
          <w:rFonts w:ascii="仿宋_GB2312" w:eastAsia="仿宋_GB2312" w:hAnsi="宋体" w:hint="eastAsia"/>
          <w:bCs/>
          <w:kern w:val="0"/>
          <w:szCs w:val="21"/>
        </w:rPr>
        <w:t>整除结果</w:t>
      </w:r>
      <w:r>
        <w:rPr>
          <w:rFonts w:ascii="仿宋_GB2312" w:eastAsia="仿宋_GB2312" w:hAnsi="宋体" w:hint="eastAsia"/>
          <w:bCs/>
          <w:kern w:val="0"/>
          <w:szCs w:val="21"/>
        </w:rPr>
        <w:t>，</w:t>
      </w:r>
      <w:r w:rsidR="00212737">
        <w:rPr>
          <w:rFonts w:ascii="仿宋_GB2312" w:eastAsia="仿宋_GB2312" w:hAnsi="宋体" w:hint="eastAsia"/>
          <w:bCs/>
          <w:kern w:val="0"/>
          <w:szCs w:val="21"/>
        </w:rPr>
        <w:t>使用throws</w:t>
      </w:r>
      <w:r>
        <w:rPr>
          <w:rFonts w:ascii="仿宋_GB2312" w:eastAsia="仿宋_GB2312" w:hAnsi="宋体" w:hint="eastAsia"/>
          <w:bCs/>
          <w:kern w:val="0"/>
          <w:szCs w:val="21"/>
        </w:rPr>
        <w:t>抛出</w:t>
      </w:r>
      <w:proofErr w:type="spellStart"/>
      <w:r w:rsidR="005E34F9" w:rsidRPr="005E34F9">
        <w:rPr>
          <w:rFonts w:ascii="仿宋_GB2312" w:eastAsia="仿宋_GB2312" w:hAnsi="宋体"/>
          <w:bCs/>
          <w:kern w:val="0"/>
          <w:szCs w:val="21"/>
        </w:rPr>
        <w:t>ArithmeticException</w:t>
      </w:r>
      <w:proofErr w:type="spellEnd"/>
      <w:r>
        <w:rPr>
          <w:rFonts w:ascii="仿宋_GB2312" w:eastAsia="仿宋_GB2312" w:hAnsi="宋体" w:hint="eastAsia"/>
          <w:bCs/>
          <w:kern w:val="0"/>
          <w:szCs w:val="21"/>
        </w:rPr>
        <w:t>异常；</w:t>
      </w:r>
    </w:p>
    <w:p w:rsidR="001A5EC5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5D60B4">
        <w:rPr>
          <w:rFonts w:ascii="仿宋_GB2312" w:eastAsia="仿宋_GB2312" w:hAnsi="宋体"/>
          <w:bCs/>
          <w:kern w:val="0"/>
          <w:szCs w:val="21"/>
        </w:rPr>
        <w:t>2</w:t>
      </w:r>
      <w:r>
        <w:rPr>
          <w:rFonts w:ascii="仿宋_GB2312" w:eastAsia="仿宋_GB2312" w:hAnsi="宋体" w:hint="eastAsia"/>
          <w:bCs/>
          <w:kern w:val="0"/>
          <w:szCs w:val="21"/>
        </w:rPr>
        <w:t>）</w:t>
      </w:r>
      <w:r w:rsidR="005D60B4">
        <w:rPr>
          <w:rFonts w:ascii="仿宋_GB2312" w:eastAsia="仿宋_GB2312" w:hAnsi="宋体" w:hint="eastAsia"/>
          <w:bCs/>
          <w:kern w:val="0"/>
          <w:szCs w:val="21"/>
        </w:rPr>
        <w:t>main方法里接收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键盘输入两个整数</w:t>
      </w:r>
      <w:proofErr w:type="spellStart"/>
      <w:r w:rsidRPr="00F15B76">
        <w:rPr>
          <w:rFonts w:ascii="仿宋_GB2312" w:eastAsia="仿宋_GB2312" w:hAnsi="宋体" w:hint="eastAsia"/>
          <w:bCs/>
          <w:kern w:val="0"/>
          <w:szCs w:val="21"/>
        </w:rPr>
        <w:t>a,b</w:t>
      </w:r>
      <w:proofErr w:type="spellEnd"/>
      <w:r w:rsidRPr="00F15B76">
        <w:rPr>
          <w:rFonts w:ascii="仿宋_GB2312" w:eastAsia="仿宋_GB2312" w:hAnsi="宋体" w:hint="eastAsia"/>
          <w:bCs/>
          <w:kern w:val="0"/>
          <w:szCs w:val="21"/>
        </w:rPr>
        <w:t>;</w:t>
      </w:r>
      <w:r w:rsidR="005D60B4">
        <w:rPr>
          <w:rFonts w:ascii="仿宋_GB2312" w:eastAsia="仿宋_GB2312" w:hAnsi="宋体" w:hint="eastAsia"/>
          <w:bCs/>
          <w:kern w:val="0"/>
          <w:szCs w:val="21"/>
        </w:rPr>
        <w:t>调用</w:t>
      </w:r>
      <w:proofErr w:type="spellStart"/>
      <w:r w:rsidR="005D60B4">
        <w:rPr>
          <w:rFonts w:ascii="仿宋_GB2312" w:eastAsia="仿宋_GB2312" w:hAnsi="宋体" w:hint="eastAsia"/>
          <w:bCs/>
          <w:kern w:val="0"/>
          <w:szCs w:val="21"/>
        </w:rPr>
        <w:t>divisionNum</w:t>
      </w:r>
      <w:proofErr w:type="spellEnd"/>
      <w:r w:rsidR="005D60B4">
        <w:rPr>
          <w:rFonts w:ascii="仿宋_GB2312" w:eastAsia="仿宋_GB2312" w:hAnsi="宋体" w:hint="eastAsia"/>
          <w:bCs/>
          <w:kern w:val="0"/>
          <w:szCs w:val="21"/>
        </w:rPr>
        <w:t>方法，结果存入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变量c，</w:t>
      </w: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F15B76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5D60B4">
        <w:rPr>
          <w:rFonts w:ascii="仿宋_GB2312" w:eastAsia="仿宋_GB2312" w:hAnsi="宋体"/>
          <w:bCs/>
          <w:kern w:val="0"/>
          <w:szCs w:val="21"/>
        </w:rPr>
        <w:t>3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）如果除数为0，对异常进行捕获；</w:t>
      </w: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F15B76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5D60B4">
        <w:rPr>
          <w:rFonts w:ascii="仿宋_GB2312" w:eastAsia="仿宋_GB2312" w:hAnsi="宋体"/>
          <w:bCs/>
          <w:kern w:val="0"/>
          <w:szCs w:val="21"/>
        </w:rPr>
        <w:t>4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）打印输出错误信息和错误堆栈信息；</w:t>
      </w: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F15B76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5D60B4">
        <w:rPr>
          <w:rFonts w:ascii="仿宋_GB2312" w:eastAsia="仿宋_GB2312" w:hAnsi="宋体"/>
          <w:bCs/>
          <w:kern w:val="0"/>
          <w:szCs w:val="21"/>
        </w:rPr>
        <w:t>5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）最后不管是否有错误都打印输出</w:t>
      </w:r>
      <w:r w:rsidR="00CC44E8">
        <w:rPr>
          <w:rFonts w:ascii="仿宋_GB2312" w:eastAsia="仿宋_GB2312" w:hAnsi="宋体" w:hint="eastAsia"/>
          <w:bCs/>
          <w:kern w:val="0"/>
          <w:szCs w:val="21"/>
        </w:rPr>
        <w:t>c的结果，</w:t>
      </w:r>
      <w:r w:rsidR="007F6697">
        <w:rPr>
          <w:rFonts w:ascii="仿宋_GB2312" w:eastAsia="仿宋_GB2312" w:hAnsi="宋体" w:hint="eastAsia"/>
          <w:bCs/>
          <w:kern w:val="0"/>
          <w:szCs w:val="21"/>
        </w:rPr>
        <w:t>并打印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“计算完毕”</w:t>
      </w:r>
      <w:r>
        <w:rPr>
          <w:rFonts w:ascii="仿宋_GB2312" w:eastAsia="仿宋_GB2312" w:hAnsi="宋体" w:hint="eastAsia"/>
          <w:bCs/>
          <w:kern w:val="0"/>
          <w:szCs w:val="21"/>
        </w:rPr>
        <w:t>。</w:t>
      </w:r>
    </w:p>
    <w:p w:rsidR="001A5EC5" w:rsidRPr="0033054F" w:rsidRDefault="001A5EC5" w:rsidP="001A5EC5">
      <w:pPr>
        <w:autoSpaceDE w:val="0"/>
        <w:autoSpaceDN w:val="0"/>
        <w:adjustRightInd w:val="0"/>
        <w:spacing w:line="330" w:lineRule="exact"/>
        <w:ind w:leftChars="100" w:left="210"/>
        <w:jc w:val="left"/>
        <w:rPr>
          <w:rFonts w:ascii="仿宋_GB2312" w:eastAsia="仿宋_GB2312" w:hAnsi="宋体"/>
          <w:bCs/>
          <w:kern w:val="0"/>
          <w:szCs w:val="21"/>
        </w:rPr>
      </w:pP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7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.定义一个类</w:t>
      </w:r>
      <w:proofErr w:type="spellStart"/>
      <w:r w:rsidRPr="00F15B76">
        <w:rPr>
          <w:rFonts w:ascii="仿宋_GB2312" w:eastAsia="仿宋_GB2312" w:hAnsi="宋体" w:hint="eastAsia"/>
          <w:bCs/>
          <w:kern w:val="0"/>
          <w:szCs w:val="21"/>
        </w:rPr>
        <w:t>TestArrayBoundException</w:t>
      </w:r>
      <w:proofErr w:type="spellEnd"/>
      <w:r w:rsidRPr="00F15B76">
        <w:rPr>
          <w:rFonts w:ascii="仿宋_GB2312" w:eastAsia="仿宋_GB2312" w:hAnsi="宋体" w:hint="eastAsia"/>
          <w:bCs/>
          <w:kern w:val="0"/>
          <w:szCs w:val="21"/>
        </w:rPr>
        <w:t>,要求如下</w:t>
      </w: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F15B76">
        <w:rPr>
          <w:rFonts w:ascii="仿宋_GB2312" w:eastAsia="仿宋_GB2312" w:hAnsi="宋体" w:hint="eastAsia"/>
          <w:bCs/>
          <w:kern w:val="0"/>
          <w:szCs w:val="21"/>
        </w:rPr>
        <w:t>（1）</w:t>
      </w:r>
      <w:r w:rsidR="00CE6FCF">
        <w:rPr>
          <w:rFonts w:ascii="仿宋_GB2312" w:eastAsia="仿宋_GB2312" w:hAnsi="宋体" w:hint="eastAsia"/>
          <w:bCs/>
          <w:kern w:val="0"/>
          <w:szCs w:val="21"/>
        </w:rPr>
        <w:t>定义字符串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数组s</w:t>
      </w:r>
      <w:r w:rsidR="00CE6FCF">
        <w:rPr>
          <w:rFonts w:ascii="仿宋_GB2312" w:eastAsia="仿宋_GB2312" w:hAnsi="宋体" w:hint="eastAsia"/>
          <w:bCs/>
          <w:kern w:val="0"/>
          <w:szCs w:val="21"/>
        </w:rPr>
        <w:t>，里面存放{</w:t>
      </w:r>
      <w:r w:rsidR="00CE6FCF">
        <w:rPr>
          <w:rFonts w:ascii="仿宋_GB2312" w:eastAsia="仿宋_GB2312" w:hAnsi="宋体"/>
          <w:bCs/>
          <w:kern w:val="0"/>
          <w:szCs w:val="21"/>
        </w:rPr>
        <w:t>“</w:t>
      </w:r>
      <w:proofErr w:type="spellStart"/>
      <w:r w:rsidR="00CE6FCF">
        <w:rPr>
          <w:rFonts w:ascii="仿宋_GB2312" w:eastAsia="仿宋_GB2312" w:hAnsi="宋体"/>
          <w:bCs/>
          <w:kern w:val="0"/>
          <w:szCs w:val="21"/>
        </w:rPr>
        <w:t>Apple</w:t>
      </w:r>
      <w:r w:rsidR="00CE6FCF">
        <w:rPr>
          <w:rFonts w:ascii="仿宋_GB2312" w:eastAsia="仿宋_GB2312" w:hAnsi="宋体"/>
          <w:bCs/>
          <w:kern w:val="0"/>
          <w:szCs w:val="21"/>
        </w:rPr>
        <w:t>”</w:t>
      </w:r>
      <w:r w:rsidR="00CE6FCF">
        <w:rPr>
          <w:rFonts w:ascii="仿宋_GB2312" w:eastAsia="仿宋_GB2312" w:hAnsi="宋体"/>
          <w:bCs/>
          <w:kern w:val="0"/>
          <w:szCs w:val="21"/>
        </w:rPr>
        <w:t>,</w:t>
      </w:r>
      <w:r w:rsidR="00CE6FCF">
        <w:rPr>
          <w:rFonts w:ascii="仿宋_GB2312" w:eastAsia="仿宋_GB2312" w:hAnsi="宋体"/>
          <w:bCs/>
          <w:kern w:val="0"/>
          <w:szCs w:val="21"/>
        </w:rPr>
        <w:t>”</w:t>
      </w:r>
      <w:r w:rsidR="000C774E">
        <w:rPr>
          <w:rFonts w:ascii="仿宋_GB2312" w:eastAsia="仿宋_GB2312" w:hAnsi="宋体"/>
          <w:bCs/>
          <w:kern w:val="0"/>
          <w:szCs w:val="21"/>
        </w:rPr>
        <w:t>p</w:t>
      </w:r>
      <w:r w:rsidR="00CE6FCF">
        <w:rPr>
          <w:rFonts w:ascii="仿宋_GB2312" w:eastAsia="仿宋_GB2312" w:hAnsi="宋体"/>
          <w:bCs/>
          <w:kern w:val="0"/>
          <w:szCs w:val="21"/>
        </w:rPr>
        <w:t>ear</w:t>
      </w:r>
      <w:r w:rsidR="00CE6FCF">
        <w:rPr>
          <w:rFonts w:ascii="仿宋_GB2312" w:eastAsia="仿宋_GB2312" w:hAnsi="宋体"/>
          <w:bCs/>
          <w:kern w:val="0"/>
          <w:szCs w:val="21"/>
        </w:rPr>
        <w:t>”</w:t>
      </w:r>
      <w:r w:rsidR="00CE6FCF">
        <w:rPr>
          <w:rFonts w:ascii="仿宋_GB2312" w:eastAsia="仿宋_GB2312" w:hAnsi="宋体"/>
          <w:bCs/>
          <w:kern w:val="0"/>
          <w:szCs w:val="21"/>
        </w:rPr>
        <w:t>,</w:t>
      </w:r>
      <w:r w:rsidR="00CE6FCF">
        <w:rPr>
          <w:rFonts w:ascii="仿宋_GB2312" w:eastAsia="仿宋_GB2312" w:hAnsi="宋体"/>
          <w:bCs/>
          <w:kern w:val="0"/>
          <w:szCs w:val="21"/>
        </w:rPr>
        <w:t>”</w:t>
      </w:r>
      <w:r w:rsidR="00CE6FCF">
        <w:rPr>
          <w:rFonts w:ascii="仿宋_GB2312" w:eastAsia="仿宋_GB2312" w:hAnsi="宋体"/>
          <w:bCs/>
          <w:kern w:val="0"/>
          <w:szCs w:val="21"/>
        </w:rPr>
        <w:t>banana</w:t>
      </w:r>
      <w:proofErr w:type="spellEnd"/>
      <w:r w:rsidR="00CE6FCF">
        <w:rPr>
          <w:rFonts w:ascii="仿宋_GB2312" w:eastAsia="仿宋_GB2312" w:hAnsi="宋体"/>
          <w:bCs/>
          <w:kern w:val="0"/>
          <w:szCs w:val="21"/>
        </w:rPr>
        <w:t>”</w:t>
      </w:r>
      <w:r w:rsidR="00CE6FCF">
        <w:rPr>
          <w:rFonts w:ascii="仿宋_GB2312" w:eastAsia="仿宋_GB2312" w:hAnsi="宋体"/>
          <w:bCs/>
          <w:kern w:val="0"/>
          <w:szCs w:val="21"/>
        </w:rPr>
        <w:t>}</w:t>
      </w:r>
      <w:r w:rsidRPr="00F15B76"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F15B76">
        <w:rPr>
          <w:rFonts w:ascii="仿宋_GB2312" w:eastAsia="仿宋_GB2312" w:hAnsi="宋体" w:hint="eastAsia"/>
          <w:bCs/>
          <w:kern w:val="0"/>
          <w:szCs w:val="21"/>
        </w:rPr>
        <w:t>（2）循环打印输出每个元素，对于下标越界进行异常捕获；</w:t>
      </w:r>
    </w:p>
    <w:p w:rsidR="001A5EC5" w:rsidRPr="00F15B76" w:rsidRDefault="001A5EC5" w:rsidP="001A5EC5">
      <w:pPr>
        <w:autoSpaceDE w:val="0"/>
        <w:autoSpaceDN w:val="0"/>
        <w:adjustRightInd w:val="0"/>
        <w:spacing w:line="330" w:lineRule="exact"/>
        <w:ind w:leftChars="200" w:left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F15B76">
        <w:rPr>
          <w:rFonts w:ascii="仿宋_GB2312" w:eastAsia="仿宋_GB2312" w:hAnsi="宋体" w:hint="eastAsia"/>
          <w:bCs/>
          <w:kern w:val="0"/>
          <w:szCs w:val="21"/>
        </w:rPr>
        <w:t>（3）最后不管是否有错误都打印输出“打印完毕”</w:t>
      </w:r>
      <w:r>
        <w:rPr>
          <w:rFonts w:ascii="仿宋_GB2312" w:eastAsia="仿宋_GB2312" w:hAnsi="宋体" w:hint="eastAsia"/>
          <w:bCs/>
          <w:kern w:val="0"/>
          <w:szCs w:val="21"/>
        </w:rPr>
        <w:t>。</w:t>
      </w:r>
    </w:p>
    <w:p w:rsidR="001A5EC5" w:rsidRDefault="001A5EC5" w:rsidP="00C01869">
      <w:pPr>
        <w:ind w:firstLine="420"/>
        <w:rPr>
          <w:rFonts w:ascii="仿宋_GB2312" w:eastAsia="仿宋_GB2312" w:hAnsi="宋体"/>
          <w:bCs/>
          <w:kern w:val="0"/>
          <w:szCs w:val="21"/>
        </w:rPr>
      </w:pPr>
    </w:p>
    <w:p w:rsidR="00507FF8" w:rsidRPr="00507FF8" w:rsidRDefault="00A87AFC" w:rsidP="00C01869">
      <w:pPr>
        <w:ind w:firstLine="420"/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1.</w:t>
      </w:r>
      <w:r w:rsidR="00275551" w:rsidRPr="00507FF8">
        <w:rPr>
          <w:rFonts w:ascii="宋体" w:hAnsi="宋体" w:hint="eastAsia"/>
          <w:b/>
        </w:rPr>
        <w:t xml:space="preserve">实验-1 </w:t>
      </w: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C56B1C" w:rsidRPr="00507FF8" w:rsidRDefault="00C56B1C" w:rsidP="00C56B1C">
      <w:pPr>
        <w:rPr>
          <w:rFonts w:ascii="宋体" w:hAnsi="宋体"/>
          <w:b/>
        </w:rPr>
      </w:pP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6D56BE" w:rsidRPr="00507FF8" w:rsidRDefault="006D56BE" w:rsidP="006D56BE">
      <w:pPr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 xml:space="preserve"> </w:t>
      </w:r>
    </w:p>
    <w:p w:rsidR="006D56BE" w:rsidRPr="00507FF8" w:rsidRDefault="006D56BE" w:rsidP="006D56BE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6D56BE" w:rsidRPr="00507FF8" w:rsidRDefault="006D56BE" w:rsidP="006D56BE">
      <w:pPr>
        <w:rPr>
          <w:rFonts w:ascii="宋体" w:hAnsi="宋体"/>
          <w:b/>
        </w:rPr>
      </w:pPr>
    </w:p>
    <w:p w:rsidR="006D56BE" w:rsidRPr="00507FF8" w:rsidRDefault="006D56BE" w:rsidP="006D56BE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C56B1C" w:rsidRPr="00507FF8" w:rsidRDefault="00C56B1C" w:rsidP="00A87AFC">
      <w:pPr>
        <w:rPr>
          <w:rFonts w:ascii="宋体" w:hAnsi="宋体"/>
          <w:b/>
        </w:rPr>
      </w:pPr>
    </w:p>
    <w:p w:rsidR="00A87AFC" w:rsidRPr="00507FF8" w:rsidRDefault="00A87AFC" w:rsidP="00A87AFC">
      <w:pPr>
        <w:rPr>
          <w:rFonts w:ascii="宋体" w:hAnsi="宋体"/>
        </w:rPr>
      </w:pPr>
    </w:p>
    <w:p w:rsidR="00391935" w:rsidRPr="00507FF8" w:rsidRDefault="00391935" w:rsidP="00391935">
      <w:pPr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 xml:space="preserve"> </w:t>
      </w:r>
    </w:p>
    <w:p w:rsidR="00391935" w:rsidRPr="00507FF8" w:rsidRDefault="00391935" w:rsidP="00391935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391935" w:rsidRPr="00507FF8" w:rsidRDefault="00391935" w:rsidP="00391935">
      <w:pPr>
        <w:rPr>
          <w:rFonts w:ascii="宋体" w:hAnsi="宋体"/>
          <w:b/>
        </w:rPr>
      </w:pPr>
    </w:p>
    <w:p w:rsidR="00391935" w:rsidRPr="00507FF8" w:rsidRDefault="00391935" w:rsidP="00391935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551CD8" w:rsidRDefault="00551CD8" w:rsidP="00551CD8">
      <w:pPr>
        <w:rPr>
          <w:rFonts w:ascii="宋体" w:hAnsi="宋体"/>
          <w:b/>
          <w:color w:val="0070C0"/>
        </w:rPr>
      </w:pPr>
    </w:p>
    <w:p w:rsidR="00391935" w:rsidRPr="00507FF8" w:rsidRDefault="00391935" w:rsidP="00391935">
      <w:pPr>
        <w:rPr>
          <w:rFonts w:ascii="宋体" w:hAnsi="宋体"/>
          <w:b/>
        </w:rPr>
      </w:pPr>
      <w:r>
        <w:rPr>
          <w:rFonts w:ascii="宋体" w:hAnsi="宋体"/>
          <w:b/>
        </w:rPr>
        <w:lastRenderedPageBreak/>
        <w:t>4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4</w:t>
      </w:r>
      <w:r w:rsidRPr="00507FF8">
        <w:rPr>
          <w:rFonts w:ascii="宋体" w:hAnsi="宋体" w:hint="eastAsia"/>
          <w:b/>
        </w:rPr>
        <w:t xml:space="preserve"> </w:t>
      </w:r>
    </w:p>
    <w:p w:rsidR="00391935" w:rsidRPr="00507FF8" w:rsidRDefault="00391935" w:rsidP="00391935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391935" w:rsidRPr="00507FF8" w:rsidRDefault="00391935" w:rsidP="00391935">
      <w:pPr>
        <w:rPr>
          <w:rFonts w:ascii="宋体" w:hAnsi="宋体"/>
          <w:b/>
        </w:rPr>
      </w:pPr>
    </w:p>
    <w:p w:rsidR="00391935" w:rsidRPr="00507FF8" w:rsidRDefault="00391935" w:rsidP="00391935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391935" w:rsidRPr="008A75D2" w:rsidRDefault="00391935" w:rsidP="00551CD8">
      <w:pPr>
        <w:rPr>
          <w:rFonts w:ascii="宋体" w:hAnsi="宋体"/>
          <w:b/>
          <w:color w:val="0070C0"/>
        </w:rPr>
      </w:pPr>
    </w:p>
    <w:p w:rsidR="00DF4930" w:rsidRPr="00507FF8" w:rsidRDefault="00DF4930" w:rsidP="00DF4930">
      <w:pPr>
        <w:rPr>
          <w:rFonts w:ascii="宋体" w:hAnsi="宋体"/>
          <w:b/>
        </w:rPr>
      </w:pPr>
      <w:r>
        <w:rPr>
          <w:rFonts w:ascii="宋体" w:hAnsi="宋体"/>
          <w:b/>
        </w:rPr>
        <w:t>5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5</w:t>
      </w:r>
      <w:r w:rsidRPr="00507FF8">
        <w:rPr>
          <w:rFonts w:ascii="宋体" w:hAnsi="宋体" w:hint="eastAsia"/>
          <w:b/>
        </w:rPr>
        <w:t xml:space="preserve"> </w:t>
      </w:r>
    </w:p>
    <w:p w:rsidR="00DF4930" w:rsidRPr="00507FF8" w:rsidRDefault="00DF4930" w:rsidP="00DF4930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DF4930" w:rsidRPr="00507FF8" w:rsidRDefault="00DF4930" w:rsidP="00DF4930">
      <w:pPr>
        <w:rPr>
          <w:rFonts w:ascii="宋体" w:hAnsi="宋体"/>
          <w:b/>
        </w:rPr>
      </w:pPr>
    </w:p>
    <w:p w:rsidR="00551CD8" w:rsidRDefault="00DF4930" w:rsidP="00DF4930">
      <w:pPr>
        <w:rPr>
          <w:rFonts w:ascii="宋体" w:hAnsi="宋体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551CD8" w:rsidRDefault="00551CD8" w:rsidP="00551CD8">
      <w:pPr>
        <w:rPr>
          <w:rFonts w:ascii="宋体" w:hAnsi="宋体"/>
        </w:rPr>
      </w:pPr>
    </w:p>
    <w:p w:rsidR="00DF4930" w:rsidRPr="00507FF8" w:rsidRDefault="00DF4930" w:rsidP="00DF4930">
      <w:pPr>
        <w:rPr>
          <w:rFonts w:ascii="宋体" w:hAnsi="宋体"/>
          <w:b/>
        </w:rPr>
      </w:pPr>
      <w:r>
        <w:rPr>
          <w:rFonts w:ascii="宋体" w:hAnsi="宋体"/>
          <w:b/>
        </w:rPr>
        <w:t>6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6</w:t>
      </w:r>
      <w:r w:rsidRPr="00507FF8">
        <w:rPr>
          <w:rFonts w:ascii="宋体" w:hAnsi="宋体" w:hint="eastAsia"/>
          <w:b/>
        </w:rPr>
        <w:t xml:space="preserve"> </w:t>
      </w:r>
    </w:p>
    <w:p w:rsidR="00DF4930" w:rsidRPr="00507FF8" w:rsidRDefault="00DF4930" w:rsidP="00DF4930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DF4930" w:rsidRPr="00507FF8" w:rsidRDefault="00DF4930" w:rsidP="00DF4930">
      <w:pPr>
        <w:rPr>
          <w:rFonts w:ascii="宋体" w:hAnsi="宋体"/>
          <w:b/>
        </w:rPr>
      </w:pPr>
    </w:p>
    <w:p w:rsidR="00551CD8" w:rsidRDefault="00DF4930" w:rsidP="00DF4930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FA39B0" w:rsidRDefault="00FA39B0" w:rsidP="00DF4930">
      <w:pPr>
        <w:rPr>
          <w:rFonts w:ascii="宋体" w:hAnsi="宋体"/>
        </w:rPr>
      </w:pPr>
    </w:p>
    <w:p w:rsidR="00FA39B0" w:rsidRPr="00507FF8" w:rsidRDefault="00FA39B0" w:rsidP="00FA39B0">
      <w:pPr>
        <w:rPr>
          <w:rFonts w:ascii="宋体" w:hAnsi="宋体"/>
          <w:b/>
        </w:rPr>
      </w:pPr>
      <w:r>
        <w:rPr>
          <w:rFonts w:ascii="宋体" w:hAnsi="宋体"/>
          <w:b/>
        </w:rPr>
        <w:t>7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7</w:t>
      </w:r>
      <w:r w:rsidRPr="00507FF8">
        <w:rPr>
          <w:rFonts w:ascii="宋体" w:hAnsi="宋体" w:hint="eastAsia"/>
          <w:b/>
        </w:rPr>
        <w:t xml:space="preserve"> </w:t>
      </w:r>
    </w:p>
    <w:p w:rsidR="00FA39B0" w:rsidRPr="00507FF8" w:rsidRDefault="00FA39B0" w:rsidP="00FA39B0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FA39B0" w:rsidRPr="00507FF8" w:rsidRDefault="00FA39B0" w:rsidP="00FA39B0">
      <w:pPr>
        <w:rPr>
          <w:rFonts w:ascii="宋体" w:hAnsi="宋体"/>
          <w:b/>
        </w:rPr>
      </w:pPr>
    </w:p>
    <w:p w:rsidR="00FA39B0" w:rsidRPr="00551CD8" w:rsidRDefault="00FA39B0" w:rsidP="00FA39B0">
      <w:pPr>
        <w:rPr>
          <w:rFonts w:ascii="宋体" w:hAnsi="宋体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FA39B0" w:rsidRPr="00551CD8" w:rsidRDefault="00FA39B0" w:rsidP="00DF4930">
      <w:pPr>
        <w:rPr>
          <w:rFonts w:ascii="宋体" w:hAnsi="宋体"/>
        </w:rPr>
      </w:pPr>
    </w:p>
    <w:sectPr w:rsidR="00FA39B0" w:rsidRPr="00551CD8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221" w:rsidRDefault="00396221" w:rsidP="00CB165D">
      <w:r>
        <w:separator/>
      </w:r>
    </w:p>
  </w:endnote>
  <w:endnote w:type="continuationSeparator" w:id="0">
    <w:p w:rsidR="00396221" w:rsidRDefault="00396221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221" w:rsidRDefault="00396221" w:rsidP="00CB165D">
      <w:r>
        <w:separator/>
      </w:r>
    </w:p>
  </w:footnote>
  <w:footnote w:type="continuationSeparator" w:id="0">
    <w:p w:rsidR="00396221" w:rsidRDefault="00396221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1FB"/>
    <w:rsid w:val="00025751"/>
    <w:rsid w:val="00060499"/>
    <w:rsid w:val="00070C57"/>
    <w:rsid w:val="00072F51"/>
    <w:rsid w:val="000A069E"/>
    <w:rsid w:val="000C774E"/>
    <w:rsid w:val="000F3AD1"/>
    <w:rsid w:val="00100DBD"/>
    <w:rsid w:val="00172A27"/>
    <w:rsid w:val="00191440"/>
    <w:rsid w:val="00193074"/>
    <w:rsid w:val="001A5EC5"/>
    <w:rsid w:val="00212737"/>
    <w:rsid w:val="00226FBB"/>
    <w:rsid w:val="0026783F"/>
    <w:rsid w:val="00275551"/>
    <w:rsid w:val="002775CB"/>
    <w:rsid w:val="002D3813"/>
    <w:rsid w:val="002F5EBD"/>
    <w:rsid w:val="003128F2"/>
    <w:rsid w:val="0033054F"/>
    <w:rsid w:val="00332497"/>
    <w:rsid w:val="00343072"/>
    <w:rsid w:val="0035450D"/>
    <w:rsid w:val="00391935"/>
    <w:rsid w:val="00396221"/>
    <w:rsid w:val="0040233D"/>
    <w:rsid w:val="00412123"/>
    <w:rsid w:val="004354A5"/>
    <w:rsid w:val="004A5DEA"/>
    <w:rsid w:val="004A6726"/>
    <w:rsid w:val="004B08D5"/>
    <w:rsid w:val="00507C34"/>
    <w:rsid w:val="00507FF8"/>
    <w:rsid w:val="00514015"/>
    <w:rsid w:val="00525192"/>
    <w:rsid w:val="0053605D"/>
    <w:rsid w:val="005374BB"/>
    <w:rsid w:val="00551635"/>
    <w:rsid w:val="00551CD8"/>
    <w:rsid w:val="00566A7F"/>
    <w:rsid w:val="005941FD"/>
    <w:rsid w:val="005A1932"/>
    <w:rsid w:val="005A49EB"/>
    <w:rsid w:val="005D4FE7"/>
    <w:rsid w:val="005D60B4"/>
    <w:rsid w:val="005E34F9"/>
    <w:rsid w:val="006055B2"/>
    <w:rsid w:val="006727A1"/>
    <w:rsid w:val="00693D41"/>
    <w:rsid w:val="006B44BA"/>
    <w:rsid w:val="006D5266"/>
    <w:rsid w:val="006D56BE"/>
    <w:rsid w:val="006F4F64"/>
    <w:rsid w:val="0072299A"/>
    <w:rsid w:val="007B11D7"/>
    <w:rsid w:val="007F6697"/>
    <w:rsid w:val="008108D2"/>
    <w:rsid w:val="0082416A"/>
    <w:rsid w:val="00881600"/>
    <w:rsid w:val="00881A6C"/>
    <w:rsid w:val="008A75D2"/>
    <w:rsid w:val="008E5D8D"/>
    <w:rsid w:val="009136DC"/>
    <w:rsid w:val="0095431F"/>
    <w:rsid w:val="009B6344"/>
    <w:rsid w:val="00A4649B"/>
    <w:rsid w:val="00A64284"/>
    <w:rsid w:val="00A87AFC"/>
    <w:rsid w:val="00AF693C"/>
    <w:rsid w:val="00B45EBC"/>
    <w:rsid w:val="00B96C27"/>
    <w:rsid w:val="00BA6710"/>
    <w:rsid w:val="00BB1C8A"/>
    <w:rsid w:val="00BC5029"/>
    <w:rsid w:val="00BE104B"/>
    <w:rsid w:val="00C01869"/>
    <w:rsid w:val="00C23198"/>
    <w:rsid w:val="00C27C9C"/>
    <w:rsid w:val="00C54784"/>
    <w:rsid w:val="00C56B1C"/>
    <w:rsid w:val="00C57956"/>
    <w:rsid w:val="00CB165D"/>
    <w:rsid w:val="00CB5C6B"/>
    <w:rsid w:val="00CC44E8"/>
    <w:rsid w:val="00CE6FCF"/>
    <w:rsid w:val="00D03C96"/>
    <w:rsid w:val="00D74CA4"/>
    <w:rsid w:val="00D9083E"/>
    <w:rsid w:val="00DD2BEF"/>
    <w:rsid w:val="00DF4930"/>
    <w:rsid w:val="00E51D6D"/>
    <w:rsid w:val="00E6472A"/>
    <w:rsid w:val="00E93A10"/>
    <w:rsid w:val="00EA5572"/>
    <w:rsid w:val="00EC4A6B"/>
    <w:rsid w:val="00EE3CA2"/>
    <w:rsid w:val="00F21DE7"/>
    <w:rsid w:val="00F3548B"/>
    <w:rsid w:val="00F43DEC"/>
    <w:rsid w:val="00F528EC"/>
    <w:rsid w:val="00FA39B0"/>
    <w:rsid w:val="00FB1977"/>
    <w:rsid w:val="00FB3C74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E32FC77"/>
  <w15:chartTrackingRefBased/>
  <w15:docId w15:val="{20A42CB7-3BBD-3943-A3B3-DD2C3719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1020</Words>
  <Characters>667</Characters>
  <Application>Microsoft Office Word</Application>
  <DocSecurity>0</DocSecurity>
  <PresentationFormat/>
  <Lines>5</Lines>
  <Paragraphs>3</Paragraphs>
  <Slides>0</Slides>
  <Notes>0</Notes>
  <HiddenSlides>0</HiddenSlides>
  <MMClips>0</MMClips>
  <ScaleCrop>false</ScaleCrop>
  <Manager/>
  <Company>MC SYSTEM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hu fox</cp:lastModifiedBy>
  <cp:revision>4</cp:revision>
  <cp:lastPrinted>1899-12-31T16:00:00Z</cp:lastPrinted>
  <dcterms:created xsi:type="dcterms:W3CDTF">2021-05-10T07:51:00Z</dcterms:created>
  <dcterms:modified xsi:type="dcterms:W3CDTF">2021-05-10T08:10:00Z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