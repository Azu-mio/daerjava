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F8" w:rsidRDefault="00507FF8">
      <w:pPr>
        <w:jc w:val="center"/>
        <w:rPr>
          <w:rFonts w:eastAsia="黑体"/>
          <w:b/>
          <w:sz w:val="32"/>
          <w:szCs w:val="32"/>
        </w:rPr>
      </w:pPr>
      <w:bookmarkStart w:id="0" w:name="_GoBack"/>
      <w:bookmarkEnd w:id="0"/>
      <w:r>
        <w:rPr>
          <w:rFonts w:eastAsia="黑体" w:hint="eastAsia"/>
          <w:b/>
          <w:sz w:val="32"/>
          <w:szCs w:val="32"/>
        </w:rPr>
        <w:t>《</w:t>
      </w:r>
      <w:r>
        <w:rPr>
          <w:rFonts w:eastAsia="黑体" w:hint="eastAsia"/>
          <w:b/>
          <w:sz w:val="32"/>
          <w:szCs w:val="32"/>
        </w:rPr>
        <w:t>Java</w:t>
      </w:r>
      <w:r>
        <w:rPr>
          <w:rFonts w:eastAsia="黑体" w:hint="eastAsia"/>
          <w:b/>
          <w:sz w:val="32"/>
          <w:szCs w:val="32"/>
        </w:rPr>
        <w:t>程序设计》实验报告</w:t>
      </w:r>
    </w:p>
    <w:p w:rsidR="00507FF8" w:rsidRDefault="00507FF8"/>
    <w:p w:rsidR="00507FF8" w:rsidRDefault="00507FF8">
      <w:pPr>
        <w:spacing w:line="400" w:lineRule="exact"/>
        <w:rPr>
          <w:rFonts w:hAnsi="宋体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学生姓名：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Ansi="宋体" w:hint="eastAsia"/>
          <w:b/>
          <w:color w:val="000000"/>
          <w:szCs w:val="21"/>
        </w:rPr>
        <w:t>班级：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CB165D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 </w:t>
      </w:r>
      <w:r>
        <w:rPr>
          <w:rFonts w:hAnsi="宋体" w:hint="eastAsia"/>
          <w:b/>
          <w:color w:val="000000"/>
          <w:szCs w:val="21"/>
        </w:rPr>
        <w:t>学号：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CB165D">
        <w:rPr>
          <w:rFonts w:hint="eastAsia"/>
          <w:b/>
          <w:color w:val="000000"/>
          <w:szCs w:val="21"/>
        </w:rPr>
        <w:t xml:space="preserve"> </w:t>
      </w:r>
    </w:p>
    <w:p w:rsidR="00507FF8" w:rsidRDefault="00CB165D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实验日期：</w:t>
      </w:r>
      <w:r w:rsidR="008108D2">
        <w:rPr>
          <w:rFonts w:hint="eastAsia"/>
          <w:b/>
          <w:color w:val="000000"/>
          <w:szCs w:val="21"/>
          <w:u w:val="single"/>
        </w:rPr>
        <w:t xml:space="preserve">     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 xml:space="preserve">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Ansi="宋体" w:hint="eastAsia"/>
          <w:b/>
          <w:color w:val="000000"/>
          <w:szCs w:val="21"/>
        </w:rPr>
        <w:t xml:space="preserve">  </w:t>
      </w:r>
      <w:r w:rsidR="00507FF8">
        <w:rPr>
          <w:rFonts w:hAnsi="宋体" w:hint="eastAsia"/>
          <w:b/>
          <w:color w:val="000000"/>
          <w:szCs w:val="21"/>
        </w:rPr>
        <w:t>指导教师：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 w:rsidR="008108D2">
        <w:rPr>
          <w:rFonts w:hint="eastAsia"/>
          <w:b/>
          <w:color w:val="000000"/>
          <w:szCs w:val="21"/>
          <w:u w:val="single"/>
        </w:rPr>
        <w:t>胡继礼</w:t>
      </w:r>
      <w:r w:rsidR="003D5E8A">
        <w:rPr>
          <w:rFonts w:hint="eastAsia"/>
          <w:b/>
          <w:color w:val="000000"/>
          <w:szCs w:val="21"/>
          <w:u w:val="single"/>
        </w:rPr>
        <w:t>、谷宗运、李芳</w:t>
      </w:r>
      <w:proofErr w:type="gramStart"/>
      <w:r w:rsidR="003D5E8A">
        <w:rPr>
          <w:rFonts w:hint="eastAsia"/>
          <w:b/>
          <w:color w:val="000000"/>
          <w:szCs w:val="21"/>
          <w:u w:val="single"/>
        </w:rPr>
        <w:t>芳</w:t>
      </w:r>
      <w:proofErr w:type="gramEnd"/>
      <w:r w:rsidR="008108D2">
        <w:rPr>
          <w:rFonts w:hint="eastAsia"/>
          <w:b/>
          <w:color w:val="000000"/>
          <w:szCs w:val="21"/>
          <w:u w:val="single"/>
        </w:rPr>
        <w:t xml:space="preserve">  </w:t>
      </w:r>
    </w:p>
    <w:p w:rsidR="00507FF8" w:rsidRDefault="00507FF8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实验环境：</w:t>
      </w:r>
      <w:r w:rsidR="00CB165D">
        <w:rPr>
          <w:rFonts w:hint="eastAsia"/>
          <w:b/>
          <w:color w:val="000000"/>
          <w:szCs w:val="21"/>
          <w:u w:val="single"/>
        </w:rPr>
        <w:t>win7+</w:t>
      </w:r>
      <w:r w:rsidR="007B11D7">
        <w:rPr>
          <w:rFonts w:hint="eastAsia"/>
          <w:b/>
          <w:color w:val="000000"/>
          <w:szCs w:val="21"/>
          <w:u w:val="single"/>
        </w:rPr>
        <w:t>J</w:t>
      </w:r>
      <w:r w:rsidR="00CB165D">
        <w:rPr>
          <w:rFonts w:hint="eastAsia"/>
          <w:b/>
          <w:color w:val="000000"/>
          <w:szCs w:val="21"/>
          <w:u w:val="single"/>
        </w:rPr>
        <w:t>dk1.8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</w:p>
    <w:p w:rsidR="00A87AFC" w:rsidRDefault="00A87AFC" w:rsidP="00A87AFC">
      <w:pPr>
        <w:autoSpaceDE w:val="0"/>
        <w:autoSpaceDN w:val="0"/>
        <w:adjustRightInd w:val="0"/>
        <w:spacing w:line="330" w:lineRule="exact"/>
      </w:pPr>
    </w:p>
    <w:p w:rsidR="00A87AFC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一、实验目的</w:t>
      </w:r>
    </w:p>
    <w:p w:rsidR="00C14F50" w:rsidRDefault="00C14F50" w:rsidP="00C14F50">
      <w:pPr>
        <w:spacing w:line="330" w:lineRule="exact"/>
        <w:ind w:firstLine="420"/>
        <w:rPr>
          <w:rFonts w:ascii="仿宋_GB2312" w:eastAsia="仿宋_GB2312" w:hAnsi="宋体"/>
          <w:kern w:val="0"/>
          <w:szCs w:val="21"/>
        </w:rPr>
      </w:pPr>
      <w:r w:rsidRPr="001E1C10">
        <w:rPr>
          <w:rFonts w:ascii="仿宋_GB2312" w:eastAsia="仿宋_GB2312" w:hAnsi="宋体" w:hint="eastAsia"/>
          <w:b/>
          <w:bCs/>
          <w:szCs w:val="21"/>
        </w:rPr>
        <w:t>掌握</w:t>
      </w:r>
      <w:r>
        <w:rPr>
          <w:rFonts w:ascii="仿宋_GB2312" w:eastAsia="仿宋_GB2312" w:hAnsi="宋体" w:hint="eastAsia"/>
          <w:kern w:val="0"/>
          <w:szCs w:val="21"/>
        </w:rPr>
        <w:t xml:space="preserve">  1.掌握JDBC数据库操作方法</w:t>
      </w:r>
    </w:p>
    <w:p w:rsidR="003D5E8A" w:rsidRDefault="003D5E8A" w:rsidP="00C14F50">
      <w:pPr>
        <w:spacing w:line="330" w:lineRule="exact"/>
        <w:ind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 xml:space="preserve"> </w:t>
      </w:r>
      <w:r>
        <w:rPr>
          <w:rFonts w:ascii="仿宋_GB2312" w:eastAsia="仿宋_GB2312" w:hAnsi="宋体"/>
          <w:kern w:val="0"/>
          <w:szCs w:val="21"/>
        </w:rPr>
        <w:t xml:space="preserve">     2.</w:t>
      </w:r>
      <w:r>
        <w:rPr>
          <w:rFonts w:ascii="仿宋_GB2312" w:eastAsia="仿宋_GB2312" w:hAnsi="宋体" w:hint="eastAsia"/>
          <w:kern w:val="0"/>
          <w:szCs w:val="21"/>
        </w:rPr>
        <w:t>掌握</w:t>
      </w:r>
      <w:r w:rsidRPr="003D5E8A">
        <w:rPr>
          <w:rFonts w:ascii="仿宋_GB2312" w:eastAsia="仿宋_GB2312" w:hAnsi="宋体"/>
          <w:kern w:val="0"/>
          <w:szCs w:val="21"/>
        </w:rPr>
        <w:t>Connection</w:t>
      </w:r>
      <w:r>
        <w:rPr>
          <w:rFonts w:ascii="仿宋_GB2312" w:eastAsia="仿宋_GB2312" w:hAnsi="宋体" w:hint="eastAsia"/>
          <w:kern w:val="0"/>
          <w:szCs w:val="21"/>
        </w:rPr>
        <w:t>、</w:t>
      </w:r>
      <w:r w:rsidRPr="003D5E8A">
        <w:rPr>
          <w:rFonts w:ascii="仿宋_GB2312" w:eastAsia="仿宋_GB2312" w:hAnsi="宋体"/>
          <w:kern w:val="0"/>
          <w:szCs w:val="21"/>
        </w:rPr>
        <w:t>Statement</w:t>
      </w:r>
      <w:r>
        <w:rPr>
          <w:rFonts w:ascii="仿宋_GB2312" w:eastAsia="仿宋_GB2312" w:hAnsi="宋体" w:hint="eastAsia"/>
          <w:kern w:val="0"/>
          <w:szCs w:val="21"/>
        </w:rPr>
        <w:t>、</w:t>
      </w:r>
      <w:proofErr w:type="spellStart"/>
      <w:r w:rsidRPr="003D5E8A">
        <w:rPr>
          <w:rFonts w:ascii="仿宋_GB2312" w:eastAsia="仿宋_GB2312" w:hAnsi="宋体"/>
          <w:kern w:val="0"/>
          <w:szCs w:val="21"/>
        </w:rPr>
        <w:t>PreparedStatement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、</w:t>
      </w:r>
      <w:proofErr w:type="spellStart"/>
      <w:r w:rsidRPr="003D5E8A">
        <w:rPr>
          <w:rFonts w:ascii="仿宋_GB2312" w:eastAsia="仿宋_GB2312" w:hAnsi="宋体"/>
          <w:kern w:val="0"/>
          <w:szCs w:val="21"/>
        </w:rPr>
        <w:t>ResultSet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类常用方法</w:t>
      </w:r>
    </w:p>
    <w:p w:rsidR="00C14F50" w:rsidRDefault="00C14F50" w:rsidP="00C14F50">
      <w:pPr>
        <w:spacing w:line="330" w:lineRule="exact"/>
        <w:ind w:firstLineChars="199" w:firstLine="420"/>
        <w:rPr>
          <w:rFonts w:ascii="仿宋_GB2312" w:eastAsia="仿宋_GB2312" w:hAnsi="宋体"/>
          <w:b/>
          <w:bCs/>
          <w:szCs w:val="21"/>
        </w:rPr>
      </w:pPr>
      <w:r w:rsidRPr="00824C1B">
        <w:rPr>
          <w:rFonts w:ascii="仿宋_GB2312" w:eastAsia="仿宋_GB2312" w:hAnsi="宋体" w:hint="eastAsia"/>
          <w:b/>
          <w:bCs/>
          <w:szCs w:val="21"/>
        </w:rPr>
        <w:t>熟悉</w:t>
      </w:r>
      <w:r>
        <w:rPr>
          <w:rFonts w:ascii="仿宋_GB2312" w:eastAsia="仿宋_GB2312" w:hAnsi="宋体" w:hint="eastAsia"/>
          <w:b/>
          <w:bCs/>
          <w:szCs w:val="21"/>
        </w:rPr>
        <w:t xml:space="preserve">  1.</w:t>
      </w:r>
      <w:r w:rsidR="002212D3">
        <w:rPr>
          <w:rFonts w:ascii="仿宋_GB2312" w:eastAsia="仿宋_GB2312" w:hAnsi="宋体" w:hint="eastAsia"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kern w:val="0"/>
          <w:szCs w:val="21"/>
        </w:rPr>
        <w:t>JDBC原理</w:t>
      </w:r>
    </w:p>
    <w:p w:rsidR="00C14F50" w:rsidRDefault="00C14F50" w:rsidP="00C14F50">
      <w:pPr>
        <w:spacing w:line="330" w:lineRule="exact"/>
        <w:ind w:firstLine="420"/>
        <w:rPr>
          <w:rFonts w:ascii="仿宋_GB2312" w:eastAsia="仿宋_GB2312" w:hAnsi="宋体"/>
          <w:kern w:val="0"/>
          <w:szCs w:val="21"/>
        </w:rPr>
      </w:pPr>
      <w:r w:rsidRPr="00861C0E">
        <w:rPr>
          <w:rFonts w:ascii="仿宋_GB2312" w:eastAsia="仿宋_GB2312" w:hAnsi="宋体" w:hint="eastAsia"/>
          <w:b/>
          <w:bCs/>
          <w:szCs w:val="21"/>
        </w:rPr>
        <w:t>了解</w:t>
      </w:r>
      <w:r>
        <w:rPr>
          <w:rFonts w:ascii="仿宋_GB2312" w:eastAsia="仿宋_GB2312" w:hAnsi="宋体" w:hint="eastAsia"/>
          <w:kern w:val="0"/>
          <w:szCs w:val="21"/>
        </w:rPr>
        <w:t xml:space="preserve">  1.</w:t>
      </w:r>
      <w:r w:rsidR="002212D3">
        <w:rPr>
          <w:rFonts w:ascii="仿宋_GB2312" w:eastAsia="仿宋_GB2312" w:hAnsi="宋体" w:hint="eastAsia"/>
          <w:kern w:val="0"/>
          <w:szCs w:val="21"/>
        </w:rPr>
        <w:t>了解数据库连接池</w:t>
      </w:r>
    </w:p>
    <w:p w:rsidR="003D5E8A" w:rsidRPr="009B1A65" w:rsidRDefault="003D5E8A" w:rsidP="00C14F50">
      <w:pPr>
        <w:spacing w:line="330" w:lineRule="exact"/>
        <w:ind w:firstLine="420"/>
        <w:rPr>
          <w:rFonts w:ascii="Calibri" w:eastAsia="仿宋_GB2312" w:hAnsi="Calibri"/>
          <w:kern w:val="0"/>
          <w:szCs w:val="21"/>
        </w:rPr>
      </w:pPr>
      <w:r>
        <w:rPr>
          <w:rFonts w:ascii="Calibri" w:eastAsia="仿宋_GB2312" w:hAnsi="Calibri" w:hint="eastAsia"/>
          <w:kern w:val="0"/>
          <w:szCs w:val="21"/>
        </w:rPr>
        <w:t xml:space="preserve"> </w:t>
      </w:r>
      <w:r>
        <w:rPr>
          <w:rFonts w:ascii="Calibri" w:eastAsia="仿宋_GB2312" w:hAnsi="Calibri"/>
          <w:kern w:val="0"/>
          <w:szCs w:val="21"/>
        </w:rPr>
        <w:t xml:space="preserve">     2. </w:t>
      </w:r>
      <w:r>
        <w:rPr>
          <w:rFonts w:ascii="Calibri" w:eastAsia="仿宋_GB2312" w:hAnsi="Calibri" w:hint="eastAsia"/>
          <w:kern w:val="0"/>
          <w:szCs w:val="21"/>
        </w:rPr>
        <w:t>MySQL</w:t>
      </w:r>
      <w:r>
        <w:rPr>
          <w:rFonts w:ascii="Calibri" w:eastAsia="仿宋_GB2312" w:hAnsi="Calibri" w:hint="eastAsia"/>
          <w:kern w:val="0"/>
          <w:szCs w:val="21"/>
        </w:rPr>
        <w:t>和</w:t>
      </w:r>
      <w:r>
        <w:rPr>
          <w:rFonts w:ascii="Calibri" w:eastAsia="仿宋_GB2312" w:hAnsi="Calibri" w:hint="eastAsia"/>
          <w:kern w:val="0"/>
          <w:szCs w:val="21"/>
        </w:rPr>
        <w:t>SQL</w:t>
      </w:r>
      <w:r>
        <w:rPr>
          <w:rFonts w:ascii="Calibri" w:eastAsia="仿宋_GB2312" w:hAnsi="Calibri"/>
          <w:kern w:val="0"/>
          <w:szCs w:val="21"/>
        </w:rPr>
        <w:t xml:space="preserve"> </w:t>
      </w:r>
      <w:r>
        <w:rPr>
          <w:rFonts w:ascii="Calibri" w:eastAsia="仿宋_GB2312" w:hAnsi="Calibri" w:hint="eastAsia"/>
          <w:kern w:val="0"/>
          <w:szCs w:val="21"/>
        </w:rPr>
        <w:t>Server</w:t>
      </w:r>
      <w:r>
        <w:rPr>
          <w:rFonts w:ascii="Calibri" w:eastAsia="仿宋_GB2312" w:hAnsi="Calibri" w:hint="eastAsia"/>
          <w:kern w:val="0"/>
          <w:szCs w:val="21"/>
        </w:rPr>
        <w:t>数据库</w:t>
      </w:r>
    </w:p>
    <w:p w:rsidR="00BE104B" w:rsidRPr="00507FF8" w:rsidRDefault="00BE104B" w:rsidP="00A87AFC">
      <w:pPr>
        <w:rPr>
          <w:rFonts w:ascii="宋体" w:hAnsi="宋体"/>
        </w:rPr>
      </w:pPr>
    </w:p>
    <w:p w:rsidR="00DB3CE5" w:rsidRPr="00B855B8" w:rsidRDefault="00A87AFC" w:rsidP="009B7292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二、实验内容</w:t>
      </w:r>
    </w:p>
    <w:p w:rsidR="009B7292" w:rsidRPr="009B7292" w:rsidRDefault="00B855B8" w:rsidP="009B7292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9B7292" w:rsidRPr="009B7292">
        <w:rPr>
          <w:rFonts w:ascii="宋体" w:hAnsi="宋体" w:hint="eastAsia"/>
        </w:rPr>
        <w:t>.</w:t>
      </w:r>
      <w:r w:rsidR="0010265F">
        <w:rPr>
          <w:rFonts w:ascii="宋体" w:hAnsi="宋体" w:hint="eastAsia"/>
        </w:rPr>
        <w:t>安装并</w:t>
      </w:r>
      <w:r w:rsidR="009B7292" w:rsidRPr="009B7292">
        <w:rPr>
          <w:rFonts w:ascii="宋体" w:hAnsi="宋体" w:hint="eastAsia"/>
        </w:rPr>
        <w:t>创建</w:t>
      </w:r>
      <w:r w:rsidR="0010265F">
        <w:rPr>
          <w:rFonts w:ascii="宋体" w:hAnsi="宋体" w:hint="eastAsia"/>
        </w:rPr>
        <w:t>MySQL</w:t>
      </w:r>
      <w:r w:rsidR="009B7292" w:rsidRPr="009B7292">
        <w:rPr>
          <w:rFonts w:ascii="宋体" w:hAnsi="宋体" w:hint="eastAsia"/>
        </w:rPr>
        <w:t>数据库</w:t>
      </w:r>
      <w:proofErr w:type="spellStart"/>
      <w:r w:rsidR="0010265F">
        <w:rPr>
          <w:rFonts w:ascii="宋体" w:hAnsi="宋体" w:hint="eastAsia"/>
        </w:rPr>
        <w:t>test</w:t>
      </w:r>
      <w:r w:rsidR="009B7292" w:rsidRPr="009B7292">
        <w:rPr>
          <w:rFonts w:ascii="宋体" w:hAnsi="宋体" w:hint="eastAsia"/>
        </w:rPr>
        <w:t>db</w:t>
      </w:r>
      <w:proofErr w:type="spellEnd"/>
      <w:r w:rsidR="009B7292" w:rsidRPr="009B7292">
        <w:rPr>
          <w:rFonts w:ascii="宋体" w:hAnsi="宋体" w:hint="eastAsia"/>
        </w:rPr>
        <w:t>要求如下：</w:t>
      </w:r>
    </w:p>
    <w:p w:rsidR="009B7292" w:rsidRPr="009B7292" w:rsidRDefault="009B7292" w:rsidP="009B7292">
      <w:pPr>
        <w:rPr>
          <w:rFonts w:ascii="宋体" w:hAnsi="宋体"/>
        </w:rPr>
      </w:pPr>
      <w:r w:rsidRPr="009B7292">
        <w:rPr>
          <w:rFonts w:ascii="宋体" w:hAnsi="宋体" w:hint="eastAsia"/>
        </w:rPr>
        <w:t>（1）安装</w:t>
      </w:r>
      <w:proofErr w:type="spellStart"/>
      <w:r w:rsidRPr="009B7292">
        <w:rPr>
          <w:rFonts w:ascii="宋体" w:hAnsi="宋体" w:hint="eastAsia"/>
        </w:rPr>
        <w:t>mysql</w:t>
      </w:r>
      <w:proofErr w:type="spellEnd"/>
      <w:r w:rsidRPr="009B7292">
        <w:rPr>
          <w:rFonts w:ascii="宋体" w:hAnsi="宋体" w:hint="eastAsia"/>
        </w:rPr>
        <w:t>(字符集设置为utf-8)和</w:t>
      </w:r>
      <w:proofErr w:type="spellStart"/>
      <w:r w:rsidRPr="009B7292">
        <w:rPr>
          <w:rFonts w:ascii="宋体" w:hAnsi="宋体" w:hint="eastAsia"/>
        </w:rPr>
        <w:t>navicate</w:t>
      </w:r>
      <w:proofErr w:type="spellEnd"/>
      <w:r w:rsidRPr="009B7292">
        <w:rPr>
          <w:rFonts w:ascii="宋体" w:hAnsi="宋体" w:hint="eastAsia"/>
        </w:rPr>
        <w:t>；</w:t>
      </w:r>
    </w:p>
    <w:p w:rsidR="009B7292" w:rsidRPr="009B7292" w:rsidRDefault="009B7292" w:rsidP="009B7292">
      <w:pPr>
        <w:rPr>
          <w:rFonts w:ascii="宋体" w:hAnsi="宋体"/>
        </w:rPr>
      </w:pPr>
      <w:r w:rsidRPr="009B7292">
        <w:rPr>
          <w:rFonts w:ascii="宋体" w:hAnsi="宋体" w:hint="eastAsia"/>
        </w:rPr>
        <w:t>（2）</w:t>
      </w:r>
      <w:r w:rsidR="000668F0">
        <w:rPr>
          <w:rFonts w:ascii="宋体" w:hAnsi="宋体" w:hint="eastAsia"/>
        </w:rPr>
        <w:t>利用</w:t>
      </w:r>
      <w:proofErr w:type="spellStart"/>
      <w:r w:rsidR="000668F0">
        <w:rPr>
          <w:rFonts w:ascii="宋体" w:hAnsi="宋体" w:hint="eastAsia"/>
        </w:rPr>
        <w:t>navicate</w:t>
      </w:r>
      <w:proofErr w:type="spellEnd"/>
      <w:r w:rsidR="000668F0">
        <w:rPr>
          <w:rFonts w:ascii="宋体" w:hAnsi="宋体" w:hint="eastAsia"/>
        </w:rPr>
        <w:t>可视化界面，</w:t>
      </w:r>
      <w:r w:rsidRPr="009B7292">
        <w:rPr>
          <w:rFonts w:ascii="宋体" w:hAnsi="宋体" w:hint="eastAsia"/>
        </w:rPr>
        <w:t>在</w:t>
      </w:r>
      <w:proofErr w:type="spellStart"/>
      <w:r w:rsidRPr="009B7292">
        <w:rPr>
          <w:rFonts w:ascii="宋体" w:hAnsi="宋体" w:hint="eastAsia"/>
        </w:rPr>
        <w:t>mysql</w:t>
      </w:r>
      <w:proofErr w:type="spellEnd"/>
      <w:r w:rsidRPr="009B7292">
        <w:rPr>
          <w:rFonts w:ascii="宋体" w:hAnsi="宋体" w:hint="eastAsia"/>
        </w:rPr>
        <w:t>里创建数据库</w:t>
      </w:r>
      <w:proofErr w:type="spellStart"/>
      <w:r w:rsidR="00931694">
        <w:rPr>
          <w:rFonts w:ascii="宋体" w:hAnsi="宋体" w:hint="eastAsia"/>
        </w:rPr>
        <w:t>test</w:t>
      </w:r>
      <w:r w:rsidR="006C74A0">
        <w:rPr>
          <w:rFonts w:ascii="宋体" w:hAnsi="宋体"/>
        </w:rPr>
        <w:t>db</w:t>
      </w:r>
      <w:proofErr w:type="spellEnd"/>
      <w:r w:rsidRPr="009B7292">
        <w:rPr>
          <w:rFonts w:ascii="宋体" w:hAnsi="宋体" w:hint="eastAsia"/>
        </w:rPr>
        <w:t>,字符集编码UTF-8；</w:t>
      </w:r>
    </w:p>
    <w:p w:rsidR="009B7292" w:rsidRDefault="009B7292" w:rsidP="009B7292">
      <w:pPr>
        <w:rPr>
          <w:rFonts w:ascii="宋体" w:hAnsi="宋体"/>
        </w:rPr>
      </w:pPr>
      <w:r w:rsidRPr="009B7292">
        <w:rPr>
          <w:rFonts w:ascii="宋体" w:hAnsi="宋体" w:hint="eastAsia"/>
        </w:rPr>
        <w:t>（3）</w:t>
      </w:r>
      <w:r w:rsidR="00870BA2">
        <w:rPr>
          <w:rFonts w:ascii="宋体" w:hAnsi="宋体" w:hint="eastAsia"/>
        </w:rPr>
        <w:t>新建</w:t>
      </w:r>
      <w:proofErr w:type="spellStart"/>
      <w:r w:rsidR="007C079C">
        <w:rPr>
          <w:rFonts w:ascii="宋体" w:hAnsi="宋体" w:hint="eastAsia"/>
        </w:rPr>
        <w:t>t_</w:t>
      </w:r>
      <w:r w:rsidRPr="009B7292">
        <w:rPr>
          <w:rFonts w:ascii="宋体" w:hAnsi="宋体" w:hint="eastAsia"/>
        </w:rPr>
        <w:t>user</w:t>
      </w:r>
      <w:proofErr w:type="spellEnd"/>
      <w:r w:rsidRPr="009B7292">
        <w:rPr>
          <w:rFonts w:ascii="宋体" w:hAnsi="宋体" w:hint="eastAsia"/>
        </w:rPr>
        <w:t>表</w:t>
      </w:r>
      <w:r w:rsidR="00870BA2">
        <w:rPr>
          <w:rFonts w:ascii="宋体" w:hAnsi="宋体" w:hint="eastAsia"/>
        </w:rPr>
        <w:t>，字段和初始数据如下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2132"/>
        <w:gridCol w:w="2132"/>
      </w:tblGrid>
      <w:tr w:rsidR="00870BA2" w:rsidRPr="00104BE3" w:rsidTr="00104BE3">
        <w:trPr>
          <w:jc w:val="center"/>
        </w:trPr>
        <w:tc>
          <w:tcPr>
            <w:tcW w:w="2132" w:type="dxa"/>
            <w:shd w:val="clear" w:color="auto" w:fill="auto"/>
          </w:tcPr>
          <w:p w:rsidR="00870BA2" w:rsidRPr="00104BE3" w:rsidRDefault="00870BA2" w:rsidP="009B7292">
            <w:pPr>
              <w:rPr>
                <w:rFonts w:ascii="宋体" w:hAnsi="宋体"/>
              </w:rPr>
            </w:pPr>
            <w:r w:rsidRPr="00104BE3">
              <w:rPr>
                <w:rFonts w:ascii="宋体" w:hAnsi="宋体" w:hint="eastAsia"/>
              </w:rPr>
              <w:t>id</w:t>
            </w:r>
            <w:r w:rsidRPr="00104BE3">
              <w:rPr>
                <w:rFonts w:ascii="宋体" w:hAnsi="宋体"/>
              </w:rPr>
              <w:t>(int,</w:t>
            </w:r>
            <w:r w:rsidRPr="00104BE3">
              <w:rPr>
                <w:rFonts w:ascii="宋体" w:hAnsi="宋体" w:hint="eastAsia"/>
              </w:rPr>
              <w:t>自动递增</w:t>
            </w:r>
            <w:r w:rsidRPr="00104BE3">
              <w:rPr>
                <w:rFonts w:ascii="宋体" w:hAnsi="宋体"/>
              </w:rPr>
              <w:t>)</w:t>
            </w:r>
          </w:p>
        </w:tc>
        <w:tc>
          <w:tcPr>
            <w:tcW w:w="2132" w:type="dxa"/>
            <w:shd w:val="clear" w:color="auto" w:fill="auto"/>
          </w:tcPr>
          <w:p w:rsidR="00870BA2" w:rsidRPr="00104BE3" w:rsidRDefault="00870BA2" w:rsidP="009B7292">
            <w:pPr>
              <w:rPr>
                <w:rFonts w:ascii="宋体" w:hAnsi="宋体"/>
              </w:rPr>
            </w:pPr>
            <w:r w:rsidRPr="00104BE3">
              <w:rPr>
                <w:rFonts w:ascii="宋体" w:hAnsi="宋体" w:hint="eastAsia"/>
              </w:rPr>
              <w:t>n</w:t>
            </w:r>
            <w:r w:rsidRPr="00104BE3">
              <w:rPr>
                <w:rFonts w:ascii="宋体" w:hAnsi="宋体"/>
              </w:rPr>
              <w:t>ame</w:t>
            </w:r>
            <w:r w:rsidRPr="00104BE3">
              <w:rPr>
                <w:rFonts w:ascii="宋体" w:hAnsi="宋体" w:hint="eastAsia"/>
              </w:rPr>
              <w:t>（varchar）</w:t>
            </w:r>
          </w:p>
        </w:tc>
        <w:tc>
          <w:tcPr>
            <w:tcW w:w="2132" w:type="dxa"/>
            <w:shd w:val="clear" w:color="auto" w:fill="auto"/>
          </w:tcPr>
          <w:p w:rsidR="00870BA2" w:rsidRPr="00104BE3" w:rsidRDefault="00870BA2" w:rsidP="009B7292">
            <w:pPr>
              <w:rPr>
                <w:rFonts w:ascii="宋体" w:hAnsi="宋体"/>
              </w:rPr>
            </w:pPr>
            <w:r w:rsidRPr="00104BE3">
              <w:rPr>
                <w:rFonts w:ascii="宋体" w:hAnsi="宋体" w:hint="eastAsia"/>
              </w:rPr>
              <w:t>p</w:t>
            </w:r>
            <w:r w:rsidRPr="00104BE3">
              <w:rPr>
                <w:rFonts w:ascii="宋体" w:hAnsi="宋体"/>
              </w:rPr>
              <w:t>assword</w:t>
            </w:r>
            <w:r w:rsidRPr="00104BE3">
              <w:rPr>
                <w:rFonts w:ascii="宋体" w:hAnsi="宋体" w:hint="eastAsia"/>
              </w:rPr>
              <w:t>（varchar）</w:t>
            </w:r>
          </w:p>
        </w:tc>
      </w:tr>
      <w:tr w:rsidR="00870BA2" w:rsidRPr="00104BE3" w:rsidTr="00104BE3">
        <w:trPr>
          <w:jc w:val="center"/>
        </w:trPr>
        <w:tc>
          <w:tcPr>
            <w:tcW w:w="2132" w:type="dxa"/>
            <w:shd w:val="clear" w:color="auto" w:fill="auto"/>
          </w:tcPr>
          <w:p w:rsidR="00870BA2" w:rsidRPr="00104BE3" w:rsidRDefault="00870BA2" w:rsidP="009B7292">
            <w:pPr>
              <w:rPr>
                <w:rFonts w:ascii="宋体" w:hAnsi="宋体"/>
              </w:rPr>
            </w:pPr>
            <w:r w:rsidRPr="00104BE3">
              <w:rPr>
                <w:rFonts w:ascii="宋体" w:hAnsi="宋体" w:hint="eastAsia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870BA2" w:rsidRPr="00104BE3" w:rsidRDefault="00B855B8" w:rsidP="009B729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张三</w:t>
            </w:r>
          </w:p>
        </w:tc>
        <w:tc>
          <w:tcPr>
            <w:tcW w:w="2132" w:type="dxa"/>
            <w:shd w:val="clear" w:color="auto" w:fill="auto"/>
          </w:tcPr>
          <w:p w:rsidR="00870BA2" w:rsidRPr="00104BE3" w:rsidRDefault="00870BA2" w:rsidP="009B7292">
            <w:pPr>
              <w:rPr>
                <w:rFonts w:ascii="宋体" w:hAnsi="宋体"/>
              </w:rPr>
            </w:pPr>
            <w:r w:rsidRPr="00104BE3">
              <w:rPr>
                <w:rFonts w:ascii="宋体" w:hAnsi="宋体" w:hint="eastAsia"/>
              </w:rPr>
              <w:t>1</w:t>
            </w:r>
            <w:r w:rsidRPr="00104BE3">
              <w:rPr>
                <w:rFonts w:ascii="宋体" w:hAnsi="宋体"/>
              </w:rPr>
              <w:t>23456</w:t>
            </w:r>
          </w:p>
        </w:tc>
      </w:tr>
      <w:tr w:rsidR="00870BA2" w:rsidRPr="00104BE3" w:rsidTr="00104BE3">
        <w:trPr>
          <w:jc w:val="center"/>
        </w:trPr>
        <w:tc>
          <w:tcPr>
            <w:tcW w:w="2132" w:type="dxa"/>
            <w:shd w:val="clear" w:color="auto" w:fill="auto"/>
          </w:tcPr>
          <w:p w:rsidR="00870BA2" w:rsidRPr="00104BE3" w:rsidRDefault="00870BA2" w:rsidP="009B7292">
            <w:pPr>
              <w:rPr>
                <w:rFonts w:ascii="宋体" w:hAnsi="宋体"/>
              </w:rPr>
            </w:pPr>
            <w:r w:rsidRPr="00104BE3">
              <w:rPr>
                <w:rFonts w:ascii="宋体" w:hAnsi="宋体" w:hint="eastAsia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870BA2" w:rsidRPr="00104BE3" w:rsidRDefault="00B855B8" w:rsidP="009B729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李四</w:t>
            </w:r>
          </w:p>
        </w:tc>
        <w:tc>
          <w:tcPr>
            <w:tcW w:w="2132" w:type="dxa"/>
            <w:shd w:val="clear" w:color="auto" w:fill="auto"/>
          </w:tcPr>
          <w:p w:rsidR="00870BA2" w:rsidRPr="00104BE3" w:rsidRDefault="0010265F" w:rsidP="009B729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a</w:t>
            </w:r>
            <w:r w:rsidR="00870BA2" w:rsidRPr="00104BE3">
              <w:rPr>
                <w:rFonts w:ascii="宋体" w:hAnsi="宋体" w:hint="eastAsia"/>
              </w:rPr>
              <w:t>bcd</w:t>
            </w:r>
            <w:r>
              <w:rPr>
                <w:rFonts w:ascii="宋体" w:hAnsi="宋体" w:hint="eastAsia"/>
              </w:rPr>
              <w:t>ef</w:t>
            </w:r>
            <w:proofErr w:type="spellEnd"/>
          </w:p>
        </w:tc>
      </w:tr>
    </w:tbl>
    <w:p w:rsidR="009B7292" w:rsidRPr="009B7292" w:rsidRDefault="009B7292" w:rsidP="009B7292">
      <w:pPr>
        <w:rPr>
          <w:rFonts w:ascii="宋体" w:hAnsi="宋体"/>
        </w:rPr>
      </w:pPr>
    </w:p>
    <w:p w:rsidR="009B7292" w:rsidRPr="009B7292" w:rsidRDefault="007E70A6" w:rsidP="009B7292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9B7292" w:rsidRPr="009B7292">
        <w:rPr>
          <w:rFonts w:ascii="宋体" w:hAnsi="宋体" w:hint="eastAsia"/>
        </w:rPr>
        <w:t>.定义一个</w:t>
      </w:r>
      <w:proofErr w:type="spellStart"/>
      <w:r w:rsidR="009B7292" w:rsidRPr="009B7292">
        <w:rPr>
          <w:rFonts w:ascii="宋体" w:hAnsi="宋体" w:hint="eastAsia"/>
        </w:rPr>
        <w:t>Test</w:t>
      </w:r>
      <w:r w:rsidR="0010265F">
        <w:rPr>
          <w:rFonts w:ascii="宋体" w:hAnsi="宋体" w:hint="eastAsia"/>
        </w:rPr>
        <w:t>MySQL</w:t>
      </w:r>
      <w:proofErr w:type="spellEnd"/>
      <w:proofErr w:type="gramStart"/>
      <w:r w:rsidR="009B7292" w:rsidRPr="009B7292">
        <w:rPr>
          <w:rFonts w:ascii="宋体" w:hAnsi="宋体" w:hint="eastAsia"/>
        </w:rPr>
        <w:t>类要求</w:t>
      </w:r>
      <w:proofErr w:type="gramEnd"/>
      <w:r w:rsidR="009B7292" w:rsidRPr="009B7292">
        <w:rPr>
          <w:rFonts w:ascii="宋体" w:hAnsi="宋体" w:hint="eastAsia"/>
        </w:rPr>
        <w:t>如下：</w:t>
      </w:r>
    </w:p>
    <w:p w:rsidR="009B7292" w:rsidRDefault="009B7292" w:rsidP="009B7292">
      <w:pPr>
        <w:rPr>
          <w:rFonts w:ascii="宋体" w:hAnsi="宋体"/>
        </w:rPr>
      </w:pPr>
      <w:r w:rsidRPr="009B7292">
        <w:rPr>
          <w:rFonts w:ascii="宋体" w:hAnsi="宋体" w:hint="eastAsia"/>
        </w:rPr>
        <w:t>（1）</w:t>
      </w:r>
      <w:r w:rsidR="00347AE1">
        <w:rPr>
          <w:rFonts w:ascii="宋体" w:hAnsi="宋体" w:hint="eastAsia"/>
        </w:rPr>
        <w:t>加载</w:t>
      </w:r>
      <w:proofErr w:type="spellStart"/>
      <w:r w:rsidR="00347AE1">
        <w:rPr>
          <w:rFonts w:ascii="宋体" w:hAnsi="宋体" w:hint="eastAsia"/>
        </w:rPr>
        <w:t>mysql</w:t>
      </w:r>
      <w:proofErr w:type="spellEnd"/>
      <w:r w:rsidR="00347AE1">
        <w:rPr>
          <w:rFonts w:ascii="宋体" w:hAnsi="宋体" w:hint="eastAsia"/>
        </w:rPr>
        <w:t>数据库驱动</w:t>
      </w:r>
      <w:r w:rsidRPr="009B7292">
        <w:rPr>
          <w:rFonts w:ascii="宋体" w:hAnsi="宋体" w:hint="eastAsia"/>
        </w:rPr>
        <w:t>,</w:t>
      </w:r>
      <w:r w:rsidR="00347AE1">
        <w:rPr>
          <w:rFonts w:ascii="宋体" w:hAnsi="宋体" w:hint="eastAsia"/>
        </w:rPr>
        <w:t>获取连接，</w:t>
      </w:r>
      <w:r w:rsidRPr="009B7292">
        <w:rPr>
          <w:rFonts w:ascii="宋体" w:hAnsi="宋体" w:hint="eastAsia"/>
        </w:rPr>
        <w:t>功能实现获取一个</w:t>
      </w:r>
      <w:proofErr w:type="spellStart"/>
      <w:r w:rsidR="0010265F">
        <w:rPr>
          <w:rFonts w:ascii="宋体" w:hAnsi="宋体" w:hint="eastAsia"/>
        </w:rPr>
        <w:t>test</w:t>
      </w:r>
      <w:r w:rsidRPr="009B7292">
        <w:rPr>
          <w:rFonts w:ascii="宋体" w:hAnsi="宋体" w:hint="eastAsia"/>
        </w:rPr>
        <w:t>db</w:t>
      </w:r>
      <w:proofErr w:type="spellEnd"/>
      <w:r w:rsidRPr="009B7292">
        <w:rPr>
          <w:rFonts w:ascii="宋体" w:hAnsi="宋体" w:hint="eastAsia"/>
        </w:rPr>
        <w:t>数据库连接;</w:t>
      </w:r>
    </w:p>
    <w:p w:rsidR="00FF2CF6" w:rsidRPr="009B7292" w:rsidRDefault="00FF2CF6" w:rsidP="009B7292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9B7292">
        <w:rPr>
          <w:rFonts w:ascii="宋体" w:hAnsi="宋体" w:hint="eastAsia"/>
        </w:rPr>
        <w:t>在main方法里，利用statement语句</w:t>
      </w:r>
      <w:r>
        <w:rPr>
          <w:rFonts w:ascii="宋体" w:hAnsi="宋体" w:hint="eastAsia"/>
        </w:rPr>
        <w:t>查询遍历打印</w:t>
      </w:r>
      <w:r w:rsidR="001A6AB0">
        <w:rPr>
          <w:rFonts w:ascii="宋体" w:hAnsi="宋体" w:hint="eastAsia"/>
        </w:rPr>
        <w:t>输出</w:t>
      </w:r>
      <w:proofErr w:type="spellStart"/>
      <w:r w:rsidR="00FE32D9">
        <w:rPr>
          <w:rFonts w:ascii="宋体" w:hAnsi="宋体" w:hint="eastAsia"/>
        </w:rPr>
        <w:t>t</w:t>
      </w:r>
      <w:r w:rsidR="00FE32D9">
        <w:rPr>
          <w:rFonts w:ascii="宋体" w:hAnsi="宋体"/>
        </w:rPr>
        <w:t>_user</w:t>
      </w:r>
      <w:proofErr w:type="spellEnd"/>
      <w:r>
        <w:rPr>
          <w:rFonts w:ascii="宋体" w:hAnsi="宋体" w:hint="eastAsia"/>
        </w:rPr>
        <w:t>的所有</w:t>
      </w:r>
      <w:r w:rsidRPr="009B7292">
        <w:rPr>
          <w:rFonts w:ascii="宋体" w:hAnsi="宋体" w:hint="eastAsia"/>
        </w:rPr>
        <w:t>记录</w:t>
      </w:r>
      <w:r w:rsidR="00FE32D9">
        <w:rPr>
          <w:rFonts w:ascii="宋体" w:hAnsi="宋体" w:hint="eastAsia"/>
        </w:rPr>
        <w:t>;</w:t>
      </w:r>
    </w:p>
    <w:p w:rsidR="009B7292" w:rsidRPr="009B7292" w:rsidRDefault="009B7292" w:rsidP="009B7292">
      <w:pPr>
        <w:rPr>
          <w:rFonts w:ascii="宋体" w:hAnsi="宋体"/>
        </w:rPr>
      </w:pPr>
      <w:r w:rsidRPr="009B7292">
        <w:rPr>
          <w:rFonts w:ascii="宋体" w:hAnsi="宋体" w:hint="eastAsia"/>
        </w:rPr>
        <w:t>（</w:t>
      </w:r>
      <w:r w:rsidR="00AA641A">
        <w:rPr>
          <w:rFonts w:ascii="宋体" w:hAnsi="宋体" w:hint="eastAsia"/>
        </w:rPr>
        <w:t>3</w:t>
      </w:r>
      <w:r w:rsidRPr="009B7292">
        <w:rPr>
          <w:rFonts w:ascii="宋体" w:hAnsi="宋体" w:hint="eastAsia"/>
        </w:rPr>
        <w:t>）利用</w:t>
      </w:r>
      <w:r w:rsidR="0010265F" w:rsidRPr="003D5E8A">
        <w:rPr>
          <w:rFonts w:ascii="仿宋_GB2312" w:eastAsia="仿宋_GB2312" w:hAnsi="宋体"/>
          <w:kern w:val="0"/>
          <w:szCs w:val="21"/>
        </w:rPr>
        <w:t>Statement</w:t>
      </w:r>
      <w:r w:rsidRPr="009B7292">
        <w:rPr>
          <w:rFonts w:ascii="宋体" w:hAnsi="宋体" w:hint="eastAsia"/>
        </w:rPr>
        <w:t>语句向表中插入一条记录</w:t>
      </w:r>
      <w:r w:rsidR="0010265F">
        <w:rPr>
          <w:rFonts w:ascii="宋体" w:hAnsi="宋体" w:hint="eastAsia"/>
        </w:rPr>
        <w:t>，name为“王二”，密码为“1</w:t>
      </w:r>
      <w:r w:rsidR="0010265F">
        <w:rPr>
          <w:rFonts w:ascii="宋体" w:hAnsi="宋体"/>
        </w:rPr>
        <w:t>23456</w:t>
      </w:r>
      <w:r w:rsidR="0010265F">
        <w:rPr>
          <w:rFonts w:ascii="宋体" w:hAnsi="宋体" w:hint="eastAsia"/>
        </w:rPr>
        <w:t>”，且密码使用md</w:t>
      </w:r>
      <w:r w:rsidR="0010265F">
        <w:rPr>
          <w:rFonts w:ascii="宋体" w:hAnsi="宋体"/>
        </w:rPr>
        <w:t>5</w:t>
      </w:r>
      <w:r w:rsidR="0010265F">
        <w:rPr>
          <w:rFonts w:ascii="宋体" w:hAnsi="宋体" w:hint="eastAsia"/>
        </w:rPr>
        <w:t>加密存放</w:t>
      </w:r>
      <w:r w:rsidR="00FE32D9">
        <w:rPr>
          <w:rFonts w:ascii="宋体" w:hAnsi="宋体" w:hint="eastAsia"/>
        </w:rPr>
        <w:t>;</w:t>
      </w:r>
    </w:p>
    <w:p w:rsidR="009B7292" w:rsidRDefault="009B7292" w:rsidP="009B7292">
      <w:pPr>
        <w:rPr>
          <w:rFonts w:ascii="宋体" w:hAnsi="宋体"/>
        </w:rPr>
      </w:pPr>
      <w:r w:rsidRPr="009B7292">
        <w:rPr>
          <w:rFonts w:ascii="宋体" w:hAnsi="宋体" w:hint="eastAsia"/>
        </w:rPr>
        <w:t>（</w:t>
      </w:r>
      <w:r w:rsidR="00576BCC">
        <w:rPr>
          <w:rFonts w:ascii="宋体" w:hAnsi="宋体"/>
        </w:rPr>
        <w:t>4</w:t>
      </w:r>
      <w:r w:rsidRPr="009B7292">
        <w:rPr>
          <w:rFonts w:ascii="宋体" w:hAnsi="宋体" w:hint="eastAsia"/>
        </w:rPr>
        <w:t>）利用</w:t>
      </w:r>
      <w:proofErr w:type="spellStart"/>
      <w:r w:rsidRPr="009B7292">
        <w:rPr>
          <w:rFonts w:ascii="宋体" w:hAnsi="宋体" w:hint="eastAsia"/>
        </w:rPr>
        <w:t>PreparedStatement</w:t>
      </w:r>
      <w:proofErr w:type="spellEnd"/>
      <w:r w:rsidR="0010265F">
        <w:rPr>
          <w:rFonts w:ascii="宋体" w:hAnsi="宋体" w:hint="eastAsia"/>
        </w:rPr>
        <w:t>将李四的密码更换为“1</w:t>
      </w:r>
      <w:r w:rsidR="0010265F">
        <w:rPr>
          <w:rFonts w:ascii="宋体" w:hAnsi="宋体"/>
        </w:rPr>
        <w:t>23456</w:t>
      </w:r>
      <w:r w:rsidR="0010265F">
        <w:rPr>
          <w:rFonts w:ascii="宋体" w:hAnsi="宋体" w:hint="eastAsia"/>
        </w:rPr>
        <w:t>”；</w:t>
      </w:r>
    </w:p>
    <w:p w:rsidR="0010265F" w:rsidRPr="009B7292" w:rsidRDefault="0010265F" w:rsidP="009B7292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576BCC">
        <w:rPr>
          <w:rFonts w:ascii="宋体" w:hAnsi="宋体"/>
        </w:rPr>
        <w:t>5</w:t>
      </w:r>
      <w:r>
        <w:rPr>
          <w:rFonts w:ascii="宋体" w:hAnsi="宋体" w:hint="eastAsia"/>
        </w:rPr>
        <w:t>）删除id为1的记录；</w:t>
      </w:r>
    </w:p>
    <w:p w:rsidR="009B7292" w:rsidRPr="009B7292" w:rsidRDefault="00FE32D9" w:rsidP="009B7292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）</w:t>
      </w:r>
      <w:r w:rsidR="009B7292" w:rsidRPr="009B7292">
        <w:rPr>
          <w:rFonts w:ascii="宋体" w:hAnsi="宋体" w:hint="eastAsia"/>
        </w:rPr>
        <w:t>关闭结果集</w:t>
      </w:r>
      <w:proofErr w:type="spellStart"/>
      <w:r w:rsidR="00153D33">
        <w:rPr>
          <w:rFonts w:ascii="宋体" w:hAnsi="宋体" w:hint="eastAsia"/>
        </w:rPr>
        <w:t>ResultSet</w:t>
      </w:r>
      <w:proofErr w:type="spellEnd"/>
      <w:r w:rsidR="009B7292" w:rsidRPr="009B7292">
        <w:rPr>
          <w:rFonts w:ascii="宋体" w:hAnsi="宋体" w:hint="eastAsia"/>
        </w:rPr>
        <w:t>，关闭Statement</w:t>
      </w:r>
      <w:r w:rsidR="0010265F">
        <w:rPr>
          <w:rFonts w:ascii="宋体" w:hAnsi="宋体" w:hint="eastAsia"/>
        </w:rPr>
        <w:t>、</w:t>
      </w:r>
      <w:proofErr w:type="spellStart"/>
      <w:r w:rsidR="0010265F" w:rsidRPr="009B7292">
        <w:rPr>
          <w:rFonts w:ascii="宋体" w:hAnsi="宋体" w:hint="eastAsia"/>
        </w:rPr>
        <w:t>PreparedStatement</w:t>
      </w:r>
      <w:proofErr w:type="spellEnd"/>
      <w:r w:rsidR="009B7292" w:rsidRPr="009B7292">
        <w:rPr>
          <w:rFonts w:ascii="宋体" w:hAnsi="宋体" w:hint="eastAsia"/>
        </w:rPr>
        <w:t>语句，关闭连接</w:t>
      </w:r>
      <w:r w:rsidR="00153D33">
        <w:rPr>
          <w:rFonts w:ascii="宋体" w:hAnsi="宋体" w:hint="eastAsia"/>
        </w:rPr>
        <w:t>connection</w:t>
      </w:r>
      <w:r w:rsidR="0010265F">
        <w:rPr>
          <w:rFonts w:ascii="宋体" w:hAnsi="宋体" w:hint="eastAsia"/>
        </w:rPr>
        <w:t>；</w:t>
      </w:r>
    </w:p>
    <w:p w:rsidR="00C14F50" w:rsidRDefault="00DB6CA1" w:rsidP="00C14F50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576BCC">
        <w:rPr>
          <w:rFonts w:ascii="宋体" w:hAnsi="宋体"/>
        </w:rPr>
        <w:t>7</w:t>
      </w:r>
      <w:r>
        <w:rPr>
          <w:rFonts w:ascii="宋体" w:hAnsi="宋体" w:hint="eastAsia"/>
        </w:rPr>
        <w:t>）对可能出现的异常进行捕获</w:t>
      </w:r>
    </w:p>
    <w:p w:rsidR="002517D2" w:rsidRDefault="002517D2" w:rsidP="00C14F50">
      <w:pPr>
        <w:rPr>
          <w:rFonts w:ascii="宋体" w:hAnsi="宋体"/>
        </w:rPr>
      </w:pPr>
    </w:p>
    <w:p w:rsidR="007C079C" w:rsidRPr="001612C4" w:rsidRDefault="007C079C" w:rsidP="002517D2">
      <w:pPr>
        <w:rPr>
          <w:rFonts w:ascii="宋体" w:hAnsi="宋体"/>
        </w:rPr>
      </w:pPr>
    </w:p>
    <w:p w:rsidR="00507FF8" w:rsidRPr="00507FF8" w:rsidRDefault="00A87AFC" w:rsidP="00C14F50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三、实验过程（</w:t>
      </w:r>
      <w:r w:rsidR="00BE104B" w:rsidRPr="00507FF8">
        <w:rPr>
          <w:rFonts w:ascii="宋体" w:hAnsi="宋体" w:hint="eastAsia"/>
          <w:b/>
        </w:rPr>
        <w:t>按</w:t>
      </w:r>
      <w:r w:rsidRPr="00507FF8">
        <w:rPr>
          <w:rFonts w:ascii="宋体" w:hAnsi="宋体" w:hint="eastAsia"/>
          <w:b/>
        </w:rPr>
        <w:t>上述实验内容要求写出源代码及运行结果）</w:t>
      </w:r>
    </w:p>
    <w:p w:rsidR="00507FF8" w:rsidRPr="00507FF8" w:rsidRDefault="009B7292" w:rsidP="00A87AFC">
      <w:pPr>
        <w:rPr>
          <w:rFonts w:ascii="宋体" w:hAnsi="宋体"/>
          <w:b/>
        </w:rPr>
      </w:pPr>
      <w:r>
        <w:rPr>
          <w:rFonts w:ascii="宋体" w:hAnsi="宋体"/>
          <w:b/>
        </w:rPr>
        <w:t>1</w:t>
      </w:r>
      <w:r w:rsidR="00A87AFC" w:rsidRPr="00507FF8">
        <w:rPr>
          <w:rFonts w:ascii="宋体" w:hAnsi="宋体" w:hint="eastAsia"/>
          <w:b/>
        </w:rPr>
        <w:t>.</w:t>
      </w:r>
      <w:r w:rsidR="00275551" w:rsidRPr="00507FF8">
        <w:rPr>
          <w:rFonts w:ascii="宋体" w:hAnsi="宋体" w:hint="eastAsia"/>
          <w:b/>
        </w:rPr>
        <w:t>实验-</w:t>
      </w:r>
      <w:r>
        <w:rPr>
          <w:rFonts w:ascii="宋体" w:hAnsi="宋体"/>
          <w:b/>
        </w:rPr>
        <w:t>1</w:t>
      </w:r>
      <w:r w:rsidR="00275551" w:rsidRPr="00507FF8">
        <w:rPr>
          <w:rFonts w:ascii="宋体" w:hAnsi="宋体" w:hint="eastAsia"/>
          <w:b/>
        </w:rPr>
        <w:t xml:space="preserve"> </w:t>
      </w:r>
    </w:p>
    <w:p w:rsidR="00A37266" w:rsidRDefault="00A37266" w:rsidP="00A37266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</w:t>
      </w:r>
      <w:r>
        <w:rPr>
          <w:rFonts w:ascii="宋体" w:hAnsi="宋体" w:hint="eastAsia"/>
          <w:b/>
          <w:color w:val="0070C0"/>
        </w:rPr>
        <w:t>安装截图和表截图</w:t>
      </w:r>
      <w:r w:rsidRPr="00507FF8">
        <w:rPr>
          <w:rFonts w:ascii="宋体" w:hAnsi="宋体" w:hint="eastAsia"/>
          <w:b/>
          <w:color w:val="0070C0"/>
        </w:rPr>
        <w:t>】</w:t>
      </w:r>
    </w:p>
    <w:p w:rsidR="00A37266" w:rsidRDefault="00A37266" w:rsidP="00A37266">
      <w:pPr>
        <w:rPr>
          <w:rFonts w:ascii="宋体" w:hAnsi="宋体"/>
          <w:b/>
          <w:color w:val="0070C0"/>
        </w:rPr>
      </w:pPr>
    </w:p>
    <w:p w:rsidR="009B7292" w:rsidRPr="00507FF8" w:rsidRDefault="009B7292" w:rsidP="009B7292">
      <w:pPr>
        <w:rPr>
          <w:rFonts w:ascii="宋体" w:hAnsi="宋体"/>
          <w:b/>
        </w:rPr>
      </w:pPr>
      <w:r>
        <w:rPr>
          <w:rFonts w:ascii="宋体" w:hAnsi="宋体"/>
          <w:b/>
        </w:rPr>
        <w:t>2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2</w:t>
      </w:r>
      <w:r w:rsidRPr="00507FF8">
        <w:rPr>
          <w:rFonts w:ascii="宋体" w:hAnsi="宋体" w:hint="eastAsia"/>
          <w:b/>
        </w:rPr>
        <w:t xml:space="preserve"> </w:t>
      </w:r>
    </w:p>
    <w:p w:rsidR="00A37266" w:rsidRDefault="00A37266" w:rsidP="00A37266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A37266" w:rsidRPr="00507FF8" w:rsidRDefault="00A37266" w:rsidP="00A37266">
      <w:pPr>
        <w:rPr>
          <w:rFonts w:ascii="宋体" w:hAnsi="宋体"/>
          <w:b/>
          <w:color w:val="0070C0"/>
        </w:rPr>
      </w:pPr>
    </w:p>
    <w:p w:rsidR="00A37266" w:rsidRDefault="00A37266" w:rsidP="00A37266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lastRenderedPageBreak/>
        <w:t>【运行结果】</w:t>
      </w:r>
    </w:p>
    <w:p w:rsidR="009B7292" w:rsidRPr="00507FF8" w:rsidRDefault="009B7292" w:rsidP="009B7292">
      <w:pPr>
        <w:rPr>
          <w:rFonts w:ascii="宋体" w:hAnsi="宋体"/>
          <w:b/>
          <w:color w:val="0070C0"/>
        </w:rPr>
      </w:pPr>
    </w:p>
    <w:p w:rsidR="00A37266" w:rsidRPr="00507FF8" w:rsidRDefault="00A37266" w:rsidP="00A37266">
      <w:pPr>
        <w:rPr>
          <w:rFonts w:ascii="宋体" w:hAnsi="宋体"/>
          <w:b/>
          <w:color w:val="0070C0"/>
        </w:rPr>
      </w:pPr>
    </w:p>
    <w:p w:rsidR="00A87AFC" w:rsidRPr="00507FF8" w:rsidRDefault="00A87AFC" w:rsidP="00A87AFC">
      <w:pPr>
        <w:rPr>
          <w:rFonts w:ascii="宋体" w:hAnsi="宋体"/>
        </w:rPr>
      </w:pPr>
    </w:p>
    <w:p w:rsidR="007B45B5" w:rsidRPr="007B45B5" w:rsidRDefault="007B45B5" w:rsidP="008A75D2">
      <w:pPr>
        <w:rPr>
          <w:rFonts w:ascii="宋体" w:hAnsi="宋体"/>
        </w:rPr>
      </w:pPr>
    </w:p>
    <w:sectPr w:rsidR="007B45B5" w:rsidRPr="007B45B5">
      <w:pgSz w:w="11907" w:h="16840"/>
      <w:pgMar w:top="1418" w:right="1797" w:bottom="1985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BE3" w:rsidRDefault="00104BE3" w:rsidP="00CB165D">
      <w:r>
        <w:separator/>
      </w:r>
    </w:p>
  </w:endnote>
  <w:endnote w:type="continuationSeparator" w:id="0">
    <w:p w:rsidR="00104BE3" w:rsidRDefault="00104BE3" w:rsidP="00CB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BE3" w:rsidRDefault="00104BE3" w:rsidP="00CB165D">
      <w:r>
        <w:separator/>
      </w:r>
    </w:p>
  </w:footnote>
  <w:footnote w:type="continuationSeparator" w:id="0">
    <w:p w:rsidR="00104BE3" w:rsidRDefault="00104BE3" w:rsidP="00CB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tabs>
          <w:tab w:val="num" w:pos="777"/>
        </w:tabs>
        <w:ind w:left="77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5751"/>
    <w:rsid w:val="00060499"/>
    <w:rsid w:val="000668F0"/>
    <w:rsid w:val="00072F51"/>
    <w:rsid w:val="000A069E"/>
    <w:rsid w:val="0010265F"/>
    <w:rsid w:val="00104BE3"/>
    <w:rsid w:val="00153D33"/>
    <w:rsid w:val="001612C4"/>
    <w:rsid w:val="00166390"/>
    <w:rsid w:val="00172A27"/>
    <w:rsid w:val="00183E90"/>
    <w:rsid w:val="00195648"/>
    <w:rsid w:val="001A6AB0"/>
    <w:rsid w:val="00212BD0"/>
    <w:rsid w:val="002212D3"/>
    <w:rsid w:val="00226FBB"/>
    <w:rsid w:val="002517D2"/>
    <w:rsid w:val="0026783F"/>
    <w:rsid w:val="00275551"/>
    <w:rsid w:val="00347AE1"/>
    <w:rsid w:val="003C1CE3"/>
    <w:rsid w:val="003D5E8A"/>
    <w:rsid w:val="004C0A63"/>
    <w:rsid w:val="00507FF8"/>
    <w:rsid w:val="00576BCC"/>
    <w:rsid w:val="005941FD"/>
    <w:rsid w:val="00594A2A"/>
    <w:rsid w:val="005D4FE7"/>
    <w:rsid w:val="006727A1"/>
    <w:rsid w:val="00693D41"/>
    <w:rsid w:val="006C74A0"/>
    <w:rsid w:val="0072299A"/>
    <w:rsid w:val="007B11D7"/>
    <w:rsid w:val="007B45B5"/>
    <w:rsid w:val="007C079C"/>
    <w:rsid w:val="007E70A6"/>
    <w:rsid w:val="008108D2"/>
    <w:rsid w:val="0082416A"/>
    <w:rsid w:val="00870BA2"/>
    <w:rsid w:val="008A75D2"/>
    <w:rsid w:val="00925DCA"/>
    <w:rsid w:val="00931694"/>
    <w:rsid w:val="009B1A65"/>
    <w:rsid w:val="009B6344"/>
    <w:rsid w:val="009B7292"/>
    <w:rsid w:val="00A37266"/>
    <w:rsid w:val="00A40992"/>
    <w:rsid w:val="00A872C5"/>
    <w:rsid w:val="00A87AFC"/>
    <w:rsid w:val="00AA641A"/>
    <w:rsid w:val="00AE4722"/>
    <w:rsid w:val="00AE59C9"/>
    <w:rsid w:val="00B45EBC"/>
    <w:rsid w:val="00B855B8"/>
    <w:rsid w:val="00BE104B"/>
    <w:rsid w:val="00C14F50"/>
    <w:rsid w:val="00C54784"/>
    <w:rsid w:val="00C56B1C"/>
    <w:rsid w:val="00C57956"/>
    <w:rsid w:val="00CB165D"/>
    <w:rsid w:val="00D1290B"/>
    <w:rsid w:val="00D25CDA"/>
    <w:rsid w:val="00DB3CE5"/>
    <w:rsid w:val="00DB6CA1"/>
    <w:rsid w:val="00DD2BEF"/>
    <w:rsid w:val="00E355BE"/>
    <w:rsid w:val="00EC22B1"/>
    <w:rsid w:val="00F22DA4"/>
    <w:rsid w:val="00F9599E"/>
    <w:rsid w:val="00FE32D9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17AB2A43"/>
  <w15:chartTrackingRefBased/>
  <w15:docId w15:val="{64C4E5CD-8B97-48F5-A9D3-94E31AC6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B165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B165D"/>
    <w:rPr>
      <w:kern w:val="2"/>
      <w:sz w:val="18"/>
      <w:szCs w:val="18"/>
    </w:rPr>
  </w:style>
  <w:style w:type="table" w:styleId="a7">
    <w:name w:val="Table Grid"/>
    <w:basedOn w:val="a1"/>
    <w:uiPriority w:val="59"/>
    <w:rsid w:val="00870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454</Words>
  <Characters>419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MC SYSTEM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《Java程序设计》实验报告一</dc:title>
  <dc:subject/>
  <dc:creator>MC SYSTEM</dc:creator>
  <cp:keywords/>
  <dc:description/>
  <cp:lastModifiedBy>hu fox</cp:lastModifiedBy>
  <cp:revision>18</cp:revision>
  <cp:lastPrinted>1899-12-31T16:00:00Z</cp:lastPrinted>
  <dcterms:created xsi:type="dcterms:W3CDTF">2019-11-19T09:07:00Z</dcterms:created>
  <dcterms:modified xsi:type="dcterms:W3CDTF">2021-06-14T14:35:00Z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