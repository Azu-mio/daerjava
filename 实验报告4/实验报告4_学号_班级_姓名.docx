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F8" w:rsidRDefault="00507FF8">
      <w:pPr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《</w:t>
      </w:r>
      <w:r>
        <w:rPr>
          <w:rFonts w:eastAsia="黑体" w:hint="eastAsia"/>
          <w:b/>
          <w:sz w:val="32"/>
          <w:szCs w:val="32"/>
        </w:rPr>
        <w:t>Java</w:t>
      </w:r>
      <w:r>
        <w:rPr>
          <w:rFonts w:eastAsia="黑体" w:hint="eastAsia"/>
          <w:b/>
          <w:sz w:val="32"/>
          <w:szCs w:val="32"/>
        </w:rPr>
        <w:t>程序设计》实验报告</w:t>
      </w:r>
    </w:p>
    <w:p w:rsidR="00507FF8" w:rsidRDefault="00507FF8"/>
    <w:p w:rsidR="00507FF8" w:rsidRDefault="00507FF8">
      <w:pPr>
        <w:spacing w:line="400" w:lineRule="exact"/>
        <w:rPr>
          <w:rFonts w:hAnsi="宋体"/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学生姓名：</w:t>
      </w:r>
      <w:r w:rsidRP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</w:t>
      </w:r>
      <w:r>
        <w:rPr>
          <w:rFonts w:hAnsi="宋体" w:hint="eastAsia"/>
          <w:b/>
          <w:color w:val="000000"/>
          <w:szCs w:val="21"/>
        </w:rPr>
        <w:t>班级：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CB165D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 </w:t>
      </w:r>
      <w:r>
        <w:rPr>
          <w:rFonts w:hAnsi="宋体" w:hint="eastAsia"/>
          <w:b/>
          <w:color w:val="000000"/>
          <w:szCs w:val="21"/>
        </w:rPr>
        <w:t>学号：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CB165D">
        <w:rPr>
          <w:rFonts w:hint="eastAsia"/>
          <w:b/>
          <w:color w:val="000000"/>
          <w:szCs w:val="21"/>
        </w:rPr>
        <w:t xml:space="preserve"> </w:t>
      </w:r>
    </w:p>
    <w:p w:rsidR="00507FF8" w:rsidRDefault="00CB165D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实验日期：</w:t>
      </w:r>
      <w:r w:rsidR="008108D2">
        <w:rPr>
          <w:rFonts w:hint="eastAsia"/>
          <w:b/>
          <w:color w:val="000000"/>
          <w:szCs w:val="21"/>
          <w:u w:val="single"/>
        </w:rPr>
        <w:t xml:space="preserve">     </w:t>
      </w:r>
      <w:r w:rsidRPr="00CB165D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 xml:space="preserve">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rFonts w:hAnsi="宋体" w:hint="eastAsia"/>
          <w:b/>
          <w:color w:val="000000"/>
          <w:szCs w:val="21"/>
        </w:rPr>
        <w:t xml:space="preserve">  </w:t>
      </w:r>
      <w:r w:rsidR="00507FF8">
        <w:rPr>
          <w:rFonts w:hAnsi="宋体" w:hint="eastAsia"/>
          <w:b/>
          <w:color w:val="000000"/>
          <w:szCs w:val="21"/>
        </w:rPr>
        <w:t>指导教师：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 w:rsidR="008108D2">
        <w:rPr>
          <w:rFonts w:hint="eastAsia"/>
          <w:b/>
          <w:color w:val="000000"/>
          <w:szCs w:val="21"/>
          <w:u w:val="single"/>
        </w:rPr>
        <w:t>胡继礼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 w:rsidR="00172645">
        <w:rPr>
          <w:rFonts w:hint="eastAsia"/>
          <w:b/>
          <w:color w:val="000000"/>
          <w:szCs w:val="21"/>
          <w:u w:val="single"/>
        </w:rPr>
        <w:t>、谷宗运、李芳芳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</w:p>
    <w:p w:rsidR="00507FF8" w:rsidRDefault="00507FF8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实验环境：</w:t>
      </w:r>
      <w:r w:rsidR="00CB165D">
        <w:rPr>
          <w:rFonts w:hint="eastAsia"/>
          <w:b/>
          <w:color w:val="000000"/>
          <w:szCs w:val="21"/>
          <w:u w:val="single"/>
        </w:rPr>
        <w:t>win7+</w:t>
      </w:r>
      <w:r w:rsidR="007B11D7">
        <w:rPr>
          <w:rFonts w:hint="eastAsia"/>
          <w:b/>
          <w:color w:val="000000"/>
          <w:szCs w:val="21"/>
          <w:u w:val="single"/>
        </w:rPr>
        <w:t>J</w:t>
      </w:r>
      <w:r w:rsidR="00CB165D">
        <w:rPr>
          <w:rFonts w:hint="eastAsia"/>
          <w:b/>
          <w:color w:val="000000"/>
          <w:szCs w:val="21"/>
          <w:u w:val="single"/>
        </w:rPr>
        <w:t>dk1.8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</w:p>
    <w:p w:rsidR="00A87AFC" w:rsidRDefault="00A87AFC" w:rsidP="00A87AFC">
      <w:pPr>
        <w:autoSpaceDE w:val="0"/>
        <w:autoSpaceDN w:val="0"/>
        <w:adjustRightInd w:val="0"/>
        <w:spacing w:line="330" w:lineRule="exact"/>
      </w:pPr>
    </w:p>
    <w:p w:rsidR="00A87AFC" w:rsidRPr="00507FF8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一、实验目的</w:t>
      </w:r>
    </w:p>
    <w:p w:rsidR="00551CD8" w:rsidRDefault="00551CD8" w:rsidP="00551CD8">
      <w:pPr>
        <w:spacing w:line="330" w:lineRule="exact"/>
        <w:ind w:firstLineChars="100" w:firstLine="211"/>
        <w:rPr>
          <w:rFonts w:ascii="仿宋_GB2312" w:eastAsia="仿宋_GB2312" w:hAnsi="宋体"/>
          <w:kern w:val="0"/>
          <w:szCs w:val="21"/>
        </w:rPr>
      </w:pPr>
      <w:r w:rsidRPr="001E1C10">
        <w:rPr>
          <w:rFonts w:ascii="仿宋_GB2312" w:eastAsia="仿宋_GB2312" w:hAnsi="宋体" w:hint="eastAsia"/>
          <w:b/>
          <w:bCs/>
          <w:szCs w:val="21"/>
        </w:rPr>
        <w:t>掌握</w:t>
      </w:r>
      <w:r>
        <w:rPr>
          <w:rFonts w:ascii="仿宋_GB2312" w:eastAsia="仿宋_GB2312" w:hAnsi="宋体" w:hint="eastAsia"/>
          <w:kern w:val="0"/>
          <w:szCs w:val="21"/>
        </w:rPr>
        <w:t xml:space="preserve"> </w:t>
      </w:r>
      <w:r w:rsidR="00DC26E2">
        <w:rPr>
          <w:rFonts w:ascii="仿宋_GB2312" w:eastAsia="仿宋_GB2312" w:hAnsi="宋体"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kern w:val="0"/>
          <w:szCs w:val="21"/>
        </w:rPr>
        <w:t>1.掌握</w:t>
      </w:r>
      <w:r w:rsidR="00DC26E2">
        <w:rPr>
          <w:rFonts w:ascii="仿宋_GB2312" w:eastAsia="仿宋_GB2312" w:hAnsi="宋体" w:hint="eastAsia"/>
          <w:kern w:val="0"/>
          <w:szCs w:val="21"/>
        </w:rPr>
        <w:t>String类的使用</w:t>
      </w:r>
      <w:r w:rsidR="006C4E46">
        <w:rPr>
          <w:rFonts w:ascii="仿宋_GB2312" w:eastAsia="仿宋_GB2312" w:hAnsi="宋体" w:hint="eastAsia"/>
          <w:kern w:val="0"/>
          <w:szCs w:val="21"/>
        </w:rPr>
        <w:t>；</w:t>
      </w:r>
    </w:p>
    <w:p w:rsidR="00DC26E2" w:rsidRDefault="00DC26E2" w:rsidP="00551CD8">
      <w:pPr>
        <w:spacing w:line="330" w:lineRule="exact"/>
        <w:ind w:firstLineChars="100" w:firstLine="21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ab/>
        <w:t xml:space="preserve">    2.</w:t>
      </w:r>
      <w:r>
        <w:rPr>
          <w:rFonts w:ascii="仿宋_GB2312" w:eastAsia="仿宋_GB2312" w:hAnsi="宋体" w:hint="eastAsia"/>
          <w:kern w:val="0"/>
          <w:szCs w:val="21"/>
        </w:rPr>
        <w:t>掌握正则表达式的使用</w:t>
      </w:r>
      <w:r w:rsidR="006C4E46">
        <w:rPr>
          <w:rFonts w:ascii="仿宋_GB2312" w:eastAsia="仿宋_GB2312" w:hAnsi="宋体" w:hint="eastAsia"/>
          <w:kern w:val="0"/>
          <w:szCs w:val="21"/>
        </w:rPr>
        <w:t>；</w:t>
      </w:r>
    </w:p>
    <w:p w:rsidR="006C4E46" w:rsidRDefault="006C4E46" w:rsidP="00551CD8">
      <w:pPr>
        <w:spacing w:line="330" w:lineRule="exact"/>
        <w:ind w:firstLineChars="100" w:firstLine="210"/>
        <w:rPr>
          <w:rFonts w:ascii="仿宋_GB2312" w:eastAsia="仿宋_GB2312" w:hAnsi="宋体" w:hint="eastAsia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ab/>
      </w:r>
      <w:r>
        <w:rPr>
          <w:rFonts w:ascii="仿宋_GB2312" w:eastAsia="仿宋_GB2312" w:hAnsi="宋体"/>
          <w:kern w:val="0"/>
          <w:szCs w:val="21"/>
        </w:rPr>
        <w:tab/>
        <w:t>3.</w:t>
      </w:r>
      <w:r>
        <w:rPr>
          <w:rFonts w:ascii="仿宋_GB2312" w:eastAsia="仿宋_GB2312" w:hAnsi="宋体" w:hint="eastAsia"/>
          <w:kern w:val="0"/>
          <w:szCs w:val="21"/>
        </w:rPr>
        <w:t>StringBuilder、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StringBuffer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类的使用。</w:t>
      </w:r>
    </w:p>
    <w:p w:rsidR="00DC26E2" w:rsidRPr="00DC26E2" w:rsidRDefault="00DC26E2" w:rsidP="00DC26E2">
      <w:pPr>
        <w:spacing w:line="330" w:lineRule="exact"/>
        <w:ind w:firstLineChars="100" w:firstLine="211"/>
        <w:rPr>
          <w:rFonts w:ascii="仿宋_GB2312" w:eastAsia="仿宋_GB2312" w:hAnsi="宋体" w:hint="eastAsia"/>
          <w:kern w:val="0"/>
          <w:szCs w:val="21"/>
        </w:rPr>
      </w:pPr>
      <w:r w:rsidRPr="00DC26E2">
        <w:rPr>
          <w:rFonts w:ascii="仿宋_GB2312" w:eastAsia="仿宋_GB2312" w:hAnsi="宋体" w:hint="eastAsia"/>
          <w:b/>
          <w:kern w:val="0"/>
          <w:szCs w:val="21"/>
        </w:rPr>
        <w:t>熟悉</w:t>
      </w:r>
      <w:r>
        <w:rPr>
          <w:rFonts w:ascii="仿宋_GB2312" w:eastAsia="仿宋_GB2312" w:hAnsi="宋体" w:hint="eastAsia"/>
          <w:kern w:val="0"/>
          <w:szCs w:val="21"/>
        </w:rPr>
        <w:t>：1</w:t>
      </w:r>
      <w:r>
        <w:rPr>
          <w:rFonts w:ascii="仿宋_GB2312" w:eastAsia="仿宋_GB2312" w:hAnsi="宋体"/>
          <w:kern w:val="0"/>
          <w:szCs w:val="21"/>
        </w:rPr>
        <w:t>.</w:t>
      </w:r>
      <w:r w:rsidRPr="00DC26E2">
        <w:rPr>
          <w:rFonts w:ascii="仿宋_GB2312" w:eastAsia="仿宋_GB2312" w:hAnsi="宋体" w:hint="eastAsia"/>
          <w:kern w:val="0"/>
          <w:szCs w:val="21"/>
        </w:rPr>
        <w:t>字符串及不可变性</w:t>
      </w:r>
      <w:r w:rsidR="006C4E46">
        <w:rPr>
          <w:rFonts w:ascii="仿宋_GB2312" w:eastAsia="仿宋_GB2312" w:hAnsi="宋体" w:hint="eastAsia"/>
          <w:kern w:val="0"/>
          <w:szCs w:val="21"/>
        </w:rPr>
        <w:t>；</w:t>
      </w:r>
    </w:p>
    <w:p w:rsidR="00DC26E2" w:rsidRPr="00DC26E2" w:rsidRDefault="00DC26E2" w:rsidP="00DC26E2">
      <w:pPr>
        <w:spacing w:line="330" w:lineRule="exact"/>
        <w:ind w:left="420" w:firstLineChars="200" w:firstLine="420"/>
        <w:rPr>
          <w:rFonts w:ascii="仿宋_GB2312" w:eastAsia="仿宋_GB2312" w:hAnsi="宋体" w:hint="eastAsia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3</w:t>
      </w:r>
      <w:r>
        <w:rPr>
          <w:rFonts w:ascii="仿宋_GB2312" w:eastAsia="仿宋_GB2312" w:hAnsi="宋体"/>
          <w:kern w:val="0"/>
          <w:szCs w:val="21"/>
        </w:rPr>
        <w:t>.</w:t>
      </w:r>
      <w:r w:rsidRPr="00DC26E2">
        <w:rPr>
          <w:rFonts w:ascii="仿宋_GB2312" w:eastAsia="仿宋_GB2312" w:hAnsi="宋体" w:hint="eastAsia"/>
          <w:kern w:val="0"/>
          <w:szCs w:val="21"/>
        </w:rPr>
        <w:t>常用字符串处理方法</w:t>
      </w:r>
      <w:r w:rsidR="006C4E46">
        <w:rPr>
          <w:rFonts w:ascii="仿宋_GB2312" w:eastAsia="仿宋_GB2312" w:hAnsi="宋体" w:hint="eastAsia"/>
          <w:kern w:val="0"/>
          <w:szCs w:val="21"/>
        </w:rPr>
        <w:t>。</w:t>
      </w:r>
    </w:p>
    <w:p w:rsidR="00A87AFC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二、实验内容</w:t>
      </w:r>
    </w:p>
    <w:p w:rsidR="00DC26E2" w:rsidRDefault="00551CD8" w:rsidP="00DC26E2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1</w:t>
      </w:r>
      <w:r w:rsidRPr="002A5AC8">
        <w:rPr>
          <w:rFonts w:ascii="仿宋_GB2312" w:eastAsia="仿宋_GB2312" w:hAnsi="宋体" w:hint="eastAsia"/>
          <w:bCs/>
          <w:kern w:val="0"/>
          <w:szCs w:val="21"/>
        </w:rPr>
        <w:t>.新建一个java类</w:t>
      </w:r>
      <w:proofErr w:type="spellStart"/>
      <w:r w:rsidRPr="002A5AC8">
        <w:rPr>
          <w:rFonts w:ascii="仿宋_GB2312" w:eastAsia="仿宋_GB2312" w:hAnsi="宋体" w:hint="eastAsia"/>
          <w:bCs/>
          <w:kern w:val="0"/>
          <w:szCs w:val="21"/>
        </w:rPr>
        <w:t>Test</w:t>
      </w:r>
      <w:r w:rsidR="00DC26E2">
        <w:rPr>
          <w:rFonts w:ascii="仿宋_GB2312" w:eastAsia="仿宋_GB2312" w:hAnsi="宋体" w:hint="eastAsia"/>
          <w:bCs/>
          <w:kern w:val="0"/>
          <w:szCs w:val="21"/>
        </w:rPr>
        <w:t>String</w:t>
      </w:r>
      <w:proofErr w:type="spellEnd"/>
      <w:r w:rsidRPr="002A5AC8">
        <w:rPr>
          <w:rFonts w:ascii="仿宋_GB2312" w:eastAsia="仿宋_GB2312" w:hAnsi="宋体" w:hint="eastAsia"/>
          <w:bCs/>
          <w:kern w:val="0"/>
          <w:szCs w:val="21"/>
        </w:rPr>
        <w:t>，</w:t>
      </w:r>
      <w:r w:rsidR="00DC26E2">
        <w:rPr>
          <w:rFonts w:ascii="仿宋_GB2312" w:eastAsia="仿宋_GB2312" w:hAnsi="宋体" w:hint="eastAsia"/>
          <w:bCs/>
          <w:kern w:val="0"/>
          <w:szCs w:val="21"/>
        </w:rPr>
        <w:t>要求如下</w:t>
      </w:r>
    </w:p>
    <w:p w:rsidR="00DC26E2" w:rsidRDefault="00DC26E2" w:rsidP="00DC26E2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（1）接收用户从键盘输入的字符串s</w:t>
      </w:r>
      <w:r>
        <w:rPr>
          <w:rFonts w:ascii="仿宋_GB2312" w:eastAsia="仿宋_GB2312" w:hAnsi="宋体"/>
          <w:bCs/>
          <w:kern w:val="0"/>
          <w:szCs w:val="21"/>
        </w:rPr>
        <w:t>1</w:t>
      </w:r>
      <w:r>
        <w:rPr>
          <w:rFonts w:ascii="仿宋_GB2312" w:eastAsia="仿宋_GB2312" w:hAnsi="宋体" w:hint="eastAsia"/>
          <w:bCs/>
          <w:kern w:val="0"/>
          <w:szCs w:val="21"/>
        </w:rPr>
        <w:t>和s</w:t>
      </w:r>
      <w:r>
        <w:rPr>
          <w:rFonts w:ascii="仿宋_GB2312" w:eastAsia="仿宋_GB2312" w:hAnsi="宋体"/>
          <w:bCs/>
          <w:kern w:val="0"/>
          <w:szCs w:val="21"/>
        </w:rPr>
        <w:t>2</w:t>
      </w:r>
      <w:r>
        <w:rPr>
          <w:rFonts w:ascii="仿宋_GB2312" w:eastAsia="仿宋_GB2312" w:hAnsi="宋体" w:hint="eastAsia"/>
          <w:bCs/>
          <w:kern w:val="0"/>
          <w:szCs w:val="21"/>
        </w:rPr>
        <w:t>，字符串内容为</w:t>
      </w:r>
      <w:r>
        <w:rPr>
          <w:rFonts w:ascii="仿宋_GB2312" w:eastAsia="仿宋_GB2312" w:hAnsi="宋体"/>
          <w:bCs/>
          <w:kern w:val="0"/>
          <w:szCs w:val="21"/>
        </w:rPr>
        <w:t>“</w:t>
      </w:r>
      <w:r>
        <w:rPr>
          <w:rFonts w:ascii="仿宋_GB2312" w:eastAsia="仿宋_GB2312" w:hAnsi="宋体" w:hint="eastAsia"/>
          <w:bCs/>
          <w:kern w:val="0"/>
          <w:szCs w:val="21"/>
        </w:rPr>
        <w:t>hello，world！</w:t>
      </w:r>
      <w:r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 w:hint="eastAsia"/>
          <w:bCs/>
          <w:kern w:val="0"/>
          <w:szCs w:val="21"/>
        </w:rPr>
        <w:t>；</w:t>
      </w:r>
    </w:p>
    <w:p w:rsidR="00DC26E2" w:rsidRDefault="00DC26E2" w:rsidP="00DC26E2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（2）分别使用=</w:t>
      </w:r>
      <w:r>
        <w:rPr>
          <w:rFonts w:ascii="仿宋_GB2312" w:eastAsia="仿宋_GB2312" w:hAnsi="宋体"/>
          <w:bCs/>
          <w:kern w:val="0"/>
          <w:szCs w:val="21"/>
        </w:rPr>
        <w:t>=</w:t>
      </w:r>
      <w:r>
        <w:rPr>
          <w:rFonts w:ascii="仿宋_GB2312" w:eastAsia="仿宋_GB2312" w:hAnsi="宋体" w:hint="eastAsia"/>
          <w:bCs/>
          <w:kern w:val="0"/>
          <w:szCs w:val="21"/>
        </w:rPr>
        <w:t>和equals方法判断字符串是否相等，并打印输出结果；</w:t>
      </w:r>
    </w:p>
    <w:p w:rsidR="00DC26E2" w:rsidRDefault="00DC26E2" w:rsidP="00DC26E2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（3）判断字符串s</w:t>
      </w:r>
      <w:r>
        <w:rPr>
          <w:rFonts w:ascii="仿宋_GB2312" w:eastAsia="仿宋_GB2312" w:hAnsi="宋体"/>
          <w:bCs/>
          <w:kern w:val="0"/>
          <w:szCs w:val="21"/>
        </w:rPr>
        <w:t>1</w:t>
      </w:r>
      <w:r>
        <w:rPr>
          <w:rFonts w:ascii="仿宋_GB2312" w:eastAsia="仿宋_GB2312" w:hAnsi="宋体" w:hint="eastAsia"/>
          <w:bCs/>
          <w:kern w:val="0"/>
          <w:szCs w:val="21"/>
        </w:rPr>
        <w:t>是否以</w:t>
      </w:r>
      <w:r w:rsidR="00062821">
        <w:rPr>
          <w:rFonts w:ascii="仿宋_GB2312" w:eastAsia="仿宋_GB2312" w:hAnsi="宋体"/>
          <w:bCs/>
          <w:kern w:val="0"/>
          <w:szCs w:val="21"/>
        </w:rPr>
        <w:t>’</w:t>
      </w:r>
      <w:r w:rsidR="00062821">
        <w:rPr>
          <w:rFonts w:ascii="仿宋_GB2312" w:eastAsia="仿宋_GB2312" w:hAnsi="宋体"/>
          <w:bCs/>
          <w:kern w:val="0"/>
          <w:szCs w:val="21"/>
        </w:rPr>
        <w:t>h</w:t>
      </w:r>
      <w:r w:rsidR="00062821">
        <w:rPr>
          <w:rFonts w:ascii="仿宋_GB2312" w:eastAsia="仿宋_GB2312" w:hAnsi="宋体"/>
          <w:bCs/>
          <w:kern w:val="0"/>
          <w:szCs w:val="21"/>
        </w:rPr>
        <w:t>’</w:t>
      </w:r>
      <w:r>
        <w:rPr>
          <w:rFonts w:ascii="仿宋_GB2312" w:eastAsia="仿宋_GB2312" w:hAnsi="宋体" w:hint="eastAsia"/>
          <w:bCs/>
          <w:kern w:val="0"/>
          <w:szCs w:val="21"/>
        </w:rPr>
        <w:t>开头，</w:t>
      </w:r>
      <w:r>
        <w:rPr>
          <w:rFonts w:ascii="仿宋_GB2312" w:eastAsia="仿宋_GB2312" w:hAnsi="宋体" w:hint="eastAsia"/>
          <w:bCs/>
          <w:kern w:val="0"/>
          <w:szCs w:val="21"/>
        </w:rPr>
        <w:t>并打印输出结果</w:t>
      </w:r>
      <w:r>
        <w:rPr>
          <w:rFonts w:ascii="仿宋_GB2312" w:eastAsia="仿宋_GB2312" w:hAnsi="宋体" w:hint="eastAsia"/>
          <w:bCs/>
          <w:kern w:val="0"/>
          <w:szCs w:val="21"/>
        </w:rPr>
        <w:t>；</w:t>
      </w:r>
    </w:p>
    <w:p w:rsidR="00DC26E2" w:rsidRDefault="00DC26E2" w:rsidP="00DC26E2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（4）截取字符串，获取</w:t>
      </w:r>
      <w:r w:rsidR="00062821"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 w:hint="eastAsia"/>
          <w:bCs/>
          <w:kern w:val="0"/>
          <w:szCs w:val="21"/>
        </w:rPr>
        <w:t>world</w:t>
      </w:r>
      <w:r w:rsidR="00062821"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 w:hint="eastAsia"/>
          <w:bCs/>
          <w:kern w:val="0"/>
          <w:szCs w:val="21"/>
        </w:rPr>
        <w:t>单词</w:t>
      </w:r>
      <w:r>
        <w:rPr>
          <w:rFonts w:ascii="仿宋_GB2312" w:eastAsia="仿宋_GB2312" w:hAnsi="宋体" w:hint="eastAsia"/>
          <w:bCs/>
          <w:kern w:val="0"/>
          <w:szCs w:val="21"/>
        </w:rPr>
        <w:t>，并打印输出结果</w:t>
      </w:r>
      <w:r>
        <w:rPr>
          <w:rFonts w:ascii="仿宋_GB2312" w:eastAsia="仿宋_GB2312" w:hAnsi="宋体" w:hint="eastAsia"/>
          <w:bCs/>
          <w:kern w:val="0"/>
          <w:szCs w:val="21"/>
        </w:rPr>
        <w:t>；</w:t>
      </w:r>
    </w:p>
    <w:p w:rsidR="00DC26E2" w:rsidRDefault="00DC26E2" w:rsidP="00DC26E2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（5）打印输出逗号,在字符串中的位置；</w:t>
      </w:r>
    </w:p>
    <w:p w:rsidR="00DC26E2" w:rsidRPr="00DC26E2" w:rsidRDefault="00DC26E2" w:rsidP="00DC26E2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 w:hint="eastAsia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（6）对字符串中所有字母o替换为a；并打印输出结果</w:t>
      </w:r>
      <w:r w:rsidR="00062821">
        <w:rPr>
          <w:rFonts w:ascii="仿宋_GB2312" w:eastAsia="仿宋_GB2312" w:hAnsi="宋体" w:hint="eastAsia"/>
          <w:bCs/>
          <w:kern w:val="0"/>
          <w:szCs w:val="21"/>
        </w:rPr>
        <w:t>.</w:t>
      </w:r>
    </w:p>
    <w:p w:rsidR="00DC26E2" w:rsidRDefault="00DC26E2" w:rsidP="00DC26E2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 w:hint="eastAsia"/>
          <w:bCs/>
          <w:kern w:val="0"/>
          <w:szCs w:val="21"/>
        </w:rPr>
      </w:pPr>
    </w:p>
    <w:p w:rsidR="00551CD8" w:rsidRPr="00077419" w:rsidRDefault="00551CD8" w:rsidP="00551CD8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 w:hint="eastAsia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t>2</w:t>
      </w:r>
      <w:r w:rsidRPr="00077419">
        <w:rPr>
          <w:rFonts w:ascii="仿宋_GB2312" w:eastAsia="仿宋_GB2312" w:hAnsi="宋体"/>
          <w:bCs/>
          <w:kern w:val="0"/>
          <w:szCs w:val="21"/>
        </w:rPr>
        <w:t>.</w:t>
      </w:r>
      <w:r w:rsidR="00DC26E2" w:rsidRPr="00DC26E2">
        <w:rPr>
          <w:rFonts w:ascii="仿宋_GB2312" w:eastAsia="仿宋_GB2312" w:hAnsi="宋体" w:hint="eastAsia"/>
          <w:bCs/>
          <w:kern w:val="0"/>
          <w:szCs w:val="21"/>
        </w:rPr>
        <w:t xml:space="preserve"> </w:t>
      </w:r>
      <w:r w:rsidR="00DC26E2" w:rsidRPr="002A5AC8">
        <w:rPr>
          <w:rFonts w:ascii="仿宋_GB2312" w:eastAsia="仿宋_GB2312" w:hAnsi="宋体" w:hint="eastAsia"/>
          <w:bCs/>
          <w:kern w:val="0"/>
          <w:szCs w:val="21"/>
        </w:rPr>
        <w:t>新建一个java类Test</w:t>
      </w:r>
      <w:r w:rsidR="00DC26E2">
        <w:rPr>
          <w:rFonts w:ascii="仿宋_GB2312" w:eastAsia="仿宋_GB2312" w:hAnsi="宋体" w:hint="eastAsia"/>
          <w:bCs/>
          <w:kern w:val="0"/>
          <w:szCs w:val="21"/>
        </w:rPr>
        <w:t>String</w:t>
      </w:r>
      <w:r w:rsidR="00062821">
        <w:rPr>
          <w:rFonts w:ascii="仿宋_GB2312" w:eastAsia="仿宋_GB2312" w:hAnsi="宋体"/>
          <w:bCs/>
          <w:kern w:val="0"/>
          <w:szCs w:val="21"/>
        </w:rPr>
        <w:t>2</w:t>
      </w:r>
    </w:p>
    <w:p w:rsidR="00551CD8" w:rsidRDefault="00551CD8" w:rsidP="00551CD8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077419">
        <w:rPr>
          <w:rFonts w:ascii="仿宋_GB2312" w:eastAsia="仿宋_GB2312" w:hAnsi="宋体" w:hint="eastAsia"/>
          <w:bCs/>
          <w:kern w:val="0"/>
          <w:szCs w:val="21"/>
        </w:rPr>
        <w:t>从键盘输入一行字符串</w:t>
      </w:r>
      <w:r w:rsidR="0009451B">
        <w:rPr>
          <w:rFonts w:ascii="仿宋_GB2312" w:eastAsia="仿宋_GB2312" w:hAnsi="宋体" w:hint="eastAsia"/>
          <w:bCs/>
          <w:kern w:val="0"/>
          <w:szCs w:val="21"/>
        </w:rPr>
        <w:t>“Dog</w:t>
      </w:r>
      <w:r w:rsidR="0009451B" w:rsidRPr="0009451B">
        <w:rPr>
          <w:rFonts w:ascii="仿宋_GB2312" w:eastAsia="仿宋_GB2312" w:hAnsi="宋体" w:hint="eastAsia"/>
          <w:bCs/>
          <w:kern w:val="0"/>
          <w:szCs w:val="21"/>
        </w:rPr>
        <w:t xml:space="preserve"> </w:t>
      </w:r>
      <w:r w:rsidR="0009451B" w:rsidRPr="0009451B">
        <w:rPr>
          <w:rFonts w:ascii="仿宋_GB2312" w:eastAsia="仿宋_GB2312" w:hAnsi="宋体"/>
          <w:bCs/>
          <w:kern w:val="0"/>
          <w:szCs w:val="21"/>
        </w:rPr>
        <w:t>loves</w:t>
      </w:r>
      <w:r w:rsidR="0009451B">
        <w:rPr>
          <w:rFonts w:ascii="仿宋_GB2312" w:eastAsia="仿宋_GB2312" w:hAnsi="宋体" w:hint="eastAsia"/>
          <w:bCs/>
          <w:kern w:val="0"/>
          <w:szCs w:val="21"/>
        </w:rPr>
        <w:t>”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，利用String类的contains函数测试是否包含“</w:t>
      </w:r>
      <w:r w:rsidR="0009451B">
        <w:rPr>
          <w:rFonts w:ascii="仿宋_GB2312" w:eastAsia="仿宋_GB2312" w:hAnsi="宋体" w:hint="eastAsia"/>
          <w:bCs/>
          <w:kern w:val="0"/>
          <w:szCs w:val="21"/>
        </w:rPr>
        <w:t>Dog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”字符串，如果包含</w:t>
      </w:r>
      <w:r w:rsidR="00640C83">
        <w:rPr>
          <w:rFonts w:ascii="仿宋_GB2312" w:eastAsia="仿宋_GB2312" w:hAnsi="宋体" w:hint="eastAsia"/>
          <w:bCs/>
          <w:kern w:val="0"/>
          <w:szCs w:val="21"/>
        </w:rPr>
        <w:t>在字符串结尾添加“</w:t>
      </w:r>
      <w:r w:rsidR="00981746">
        <w:rPr>
          <w:rFonts w:ascii="仿宋_GB2312" w:eastAsia="仿宋_GB2312" w:hAnsi="宋体" w:hint="eastAsia"/>
          <w:bCs/>
          <w:kern w:val="0"/>
          <w:szCs w:val="21"/>
        </w:rPr>
        <w:t xml:space="preserve"> </w:t>
      </w:r>
      <w:r w:rsidR="00640C83">
        <w:rPr>
          <w:rFonts w:ascii="仿宋_GB2312" w:eastAsia="仿宋_GB2312" w:hAnsi="宋体" w:hint="eastAsia"/>
          <w:bCs/>
          <w:kern w:val="0"/>
          <w:szCs w:val="21"/>
        </w:rPr>
        <w:t>bones”，并打印输出</w:t>
      </w:r>
      <w:r w:rsidR="00640C83" w:rsidRPr="00640C83">
        <w:rPr>
          <w:rFonts w:ascii="仿宋_GB2312" w:eastAsia="仿宋_GB2312" w:hAnsi="宋体" w:hint="eastAsia"/>
          <w:bCs/>
          <w:kern w:val="0"/>
          <w:szCs w:val="21"/>
        </w:rPr>
        <w:t xml:space="preserve"> </w:t>
      </w:r>
      <w:r w:rsidR="00640C83" w:rsidRPr="00077419">
        <w:rPr>
          <w:rFonts w:ascii="仿宋_GB2312" w:eastAsia="仿宋_GB2312" w:hAnsi="宋体" w:hint="eastAsia"/>
          <w:bCs/>
          <w:kern w:val="0"/>
          <w:szCs w:val="21"/>
        </w:rPr>
        <w:t>（</w:t>
      </w:r>
      <w:r w:rsidR="00640C83">
        <w:rPr>
          <w:rFonts w:ascii="仿宋_GB2312" w:eastAsia="仿宋_GB2312" w:hAnsi="宋体" w:hint="eastAsia"/>
          <w:bCs/>
          <w:kern w:val="0"/>
          <w:szCs w:val="21"/>
        </w:rPr>
        <w:t>使用</w:t>
      </w:r>
      <w:proofErr w:type="spellStart"/>
      <w:r w:rsidR="00640C83">
        <w:rPr>
          <w:rFonts w:ascii="仿宋_GB2312" w:eastAsia="仿宋_GB2312" w:hAnsi="宋体" w:hint="eastAsia"/>
          <w:bCs/>
          <w:kern w:val="0"/>
          <w:szCs w:val="21"/>
        </w:rPr>
        <w:t>StringBuilder</w:t>
      </w:r>
      <w:proofErr w:type="spellEnd"/>
      <w:r w:rsidR="00640C83">
        <w:rPr>
          <w:rFonts w:ascii="仿宋_GB2312" w:eastAsia="仿宋_GB2312" w:hAnsi="宋体" w:hint="eastAsia"/>
          <w:bCs/>
          <w:kern w:val="0"/>
          <w:szCs w:val="21"/>
        </w:rPr>
        <w:t>拼接</w:t>
      </w:r>
      <w:r w:rsidR="00640C83" w:rsidRPr="00077419">
        <w:rPr>
          <w:rFonts w:ascii="仿宋_GB2312" w:eastAsia="仿宋_GB2312" w:hAnsi="宋体" w:hint="eastAsia"/>
          <w:bCs/>
          <w:kern w:val="0"/>
          <w:szCs w:val="21"/>
        </w:rPr>
        <w:t>）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，否则输出“</w:t>
      </w:r>
      <w:r w:rsidR="00640C83">
        <w:rPr>
          <w:rFonts w:ascii="仿宋_GB2312" w:eastAsia="仿宋_GB2312" w:hAnsi="宋体" w:hint="eastAsia"/>
          <w:bCs/>
          <w:kern w:val="0"/>
          <w:szCs w:val="21"/>
        </w:rPr>
        <w:t>字符串不包含指定字符</w:t>
      </w:r>
      <w:r w:rsidR="004279A0">
        <w:rPr>
          <w:rFonts w:ascii="仿宋_GB2312" w:eastAsia="仿宋_GB2312" w:hAnsi="宋体" w:hint="eastAsia"/>
          <w:bCs/>
          <w:kern w:val="0"/>
          <w:szCs w:val="21"/>
        </w:rPr>
        <w:t>D</w:t>
      </w:r>
      <w:r w:rsidR="004279A0">
        <w:rPr>
          <w:rFonts w:ascii="仿宋_GB2312" w:eastAsia="仿宋_GB2312" w:hAnsi="宋体"/>
          <w:bCs/>
          <w:kern w:val="0"/>
          <w:szCs w:val="21"/>
        </w:rPr>
        <w:t>og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”</w:t>
      </w:r>
      <w:r w:rsidR="00640C83">
        <w:rPr>
          <w:rFonts w:ascii="仿宋_GB2312" w:eastAsia="仿宋_GB2312" w:hAnsi="宋体" w:hint="eastAsia"/>
          <w:bCs/>
          <w:kern w:val="0"/>
          <w:szCs w:val="21"/>
        </w:rPr>
        <w:t>。</w:t>
      </w:r>
    </w:p>
    <w:p w:rsidR="00DC26E2" w:rsidRPr="00077419" w:rsidRDefault="00DC26E2" w:rsidP="00551CD8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 w:hint="eastAsia"/>
          <w:bCs/>
          <w:kern w:val="0"/>
          <w:szCs w:val="21"/>
        </w:rPr>
      </w:pPr>
    </w:p>
    <w:p w:rsidR="00551CD8" w:rsidRDefault="00551CD8" w:rsidP="00551CD8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3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．</w:t>
      </w:r>
      <w:r w:rsidRPr="002A5AC8">
        <w:rPr>
          <w:rFonts w:ascii="仿宋_GB2312" w:eastAsia="仿宋_GB2312" w:hAnsi="宋体" w:hint="eastAsia"/>
          <w:bCs/>
          <w:kern w:val="0"/>
          <w:szCs w:val="21"/>
        </w:rPr>
        <w:t>新建一个java类</w:t>
      </w:r>
      <w:proofErr w:type="spellStart"/>
      <w:r w:rsidR="006C2D8F">
        <w:rPr>
          <w:rFonts w:ascii="仿宋_GB2312" w:eastAsia="仿宋_GB2312" w:hAnsi="宋体" w:hint="eastAsia"/>
          <w:bCs/>
          <w:kern w:val="0"/>
          <w:szCs w:val="21"/>
        </w:rPr>
        <w:t>LetterCount</w:t>
      </w:r>
      <w:proofErr w:type="spellEnd"/>
      <w:r w:rsidR="00062821">
        <w:rPr>
          <w:rFonts w:ascii="仿宋_GB2312" w:eastAsia="仿宋_GB2312" w:hAnsi="宋体" w:hint="eastAsia"/>
          <w:bCs/>
          <w:kern w:val="0"/>
          <w:szCs w:val="21"/>
        </w:rPr>
        <w:t>，要求如下</w:t>
      </w:r>
    </w:p>
    <w:p w:rsidR="00062821" w:rsidRDefault="00062821" w:rsidP="00062821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（1）随机生成1</w:t>
      </w:r>
      <w:r>
        <w:rPr>
          <w:rFonts w:ascii="仿宋_GB2312" w:eastAsia="仿宋_GB2312" w:hAnsi="宋体"/>
          <w:bCs/>
          <w:kern w:val="0"/>
          <w:szCs w:val="21"/>
        </w:rPr>
        <w:t>00</w:t>
      </w:r>
      <w:r>
        <w:rPr>
          <w:rFonts w:ascii="仿宋_GB2312" w:eastAsia="仿宋_GB2312" w:hAnsi="宋体" w:hint="eastAsia"/>
          <w:bCs/>
          <w:kern w:val="0"/>
          <w:szCs w:val="21"/>
        </w:rPr>
        <w:t>个小写字母（a-z）存入字符串数组；</w:t>
      </w:r>
    </w:p>
    <w:p w:rsidR="00062821" w:rsidRDefault="00062821" w:rsidP="00062821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（2）统计输出1</w:t>
      </w:r>
      <w:r>
        <w:rPr>
          <w:rFonts w:ascii="仿宋_GB2312" w:eastAsia="仿宋_GB2312" w:hAnsi="宋体"/>
          <w:bCs/>
          <w:kern w:val="0"/>
          <w:szCs w:val="21"/>
        </w:rPr>
        <w:t>00</w:t>
      </w:r>
      <w:r>
        <w:rPr>
          <w:rFonts w:ascii="仿宋_GB2312" w:eastAsia="仿宋_GB2312" w:hAnsi="宋体" w:hint="eastAsia"/>
          <w:bCs/>
          <w:kern w:val="0"/>
          <w:szCs w:val="21"/>
        </w:rPr>
        <w:t>个字母中，各个字母出现的次数</w:t>
      </w:r>
    </w:p>
    <w:p w:rsidR="00062821" w:rsidRDefault="00062821" w:rsidP="00062821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实现思路供参考：</w:t>
      </w:r>
    </w:p>
    <w:p w:rsidR="00062821" w:rsidRPr="00062821" w:rsidRDefault="00062821" w:rsidP="00062821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330" w:lineRule="exact"/>
        <w:ind w:firstLineChars="0"/>
        <w:jc w:val="left"/>
        <w:rPr>
          <w:rFonts w:ascii="仿宋_GB2312" w:eastAsia="仿宋_GB2312" w:hAnsi="宋体"/>
          <w:bCs/>
          <w:kern w:val="0"/>
          <w:szCs w:val="21"/>
        </w:rPr>
      </w:pPr>
      <w:r w:rsidRPr="00062821">
        <w:rPr>
          <w:rFonts w:ascii="仿宋_GB2312" w:eastAsia="仿宋_GB2312" w:hAnsi="宋体" w:hint="eastAsia"/>
          <w:bCs/>
          <w:kern w:val="0"/>
          <w:szCs w:val="21"/>
        </w:rPr>
        <w:t>使用</w:t>
      </w:r>
      <w:proofErr w:type="spellStart"/>
      <w:r w:rsidRPr="00062821">
        <w:rPr>
          <w:rFonts w:ascii="仿宋_GB2312" w:eastAsia="仿宋_GB2312" w:hAnsi="宋体" w:hint="eastAsia"/>
          <w:bCs/>
          <w:kern w:val="0"/>
          <w:szCs w:val="21"/>
        </w:rPr>
        <w:t>Math.</w:t>
      </w:r>
      <w:r w:rsidRPr="00062821">
        <w:rPr>
          <w:rFonts w:ascii="仿宋_GB2312" w:eastAsia="仿宋_GB2312" w:hAnsi="宋体"/>
          <w:bCs/>
          <w:kern w:val="0"/>
          <w:szCs w:val="21"/>
        </w:rPr>
        <w:t>random</w:t>
      </w:r>
      <w:proofErr w:type="spellEnd"/>
      <w:r w:rsidRPr="00062821">
        <w:rPr>
          <w:rFonts w:ascii="仿宋_GB2312" w:eastAsia="仿宋_GB2312" w:hAnsi="宋体" w:hint="eastAsia"/>
          <w:bCs/>
          <w:kern w:val="0"/>
          <w:szCs w:val="21"/>
        </w:rPr>
        <w:t>(</w:t>
      </w:r>
      <w:r w:rsidRPr="00062821">
        <w:rPr>
          <w:rFonts w:ascii="仿宋_GB2312" w:eastAsia="仿宋_GB2312" w:hAnsi="宋体"/>
          <w:bCs/>
          <w:kern w:val="0"/>
          <w:szCs w:val="21"/>
        </w:rPr>
        <w:t>)*26+</w:t>
      </w:r>
      <w:r w:rsidRPr="00062821">
        <w:rPr>
          <w:rFonts w:ascii="仿宋_GB2312" w:eastAsia="仿宋_GB2312" w:hAnsi="宋体"/>
          <w:bCs/>
          <w:kern w:val="0"/>
          <w:szCs w:val="21"/>
        </w:rPr>
        <w:t>’</w:t>
      </w:r>
      <w:r w:rsidRPr="00062821">
        <w:rPr>
          <w:rFonts w:ascii="仿宋_GB2312" w:eastAsia="仿宋_GB2312" w:hAnsi="宋体"/>
          <w:bCs/>
          <w:kern w:val="0"/>
          <w:szCs w:val="21"/>
        </w:rPr>
        <w:t>a</w:t>
      </w:r>
      <w:r w:rsidRPr="00062821">
        <w:rPr>
          <w:rFonts w:ascii="仿宋_GB2312" w:eastAsia="仿宋_GB2312" w:hAnsi="宋体"/>
          <w:bCs/>
          <w:kern w:val="0"/>
          <w:szCs w:val="21"/>
        </w:rPr>
        <w:t>’</w:t>
      </w:r>
      <w:r w:rsidRPr="00062821">
        <w:rPr>
          <w:rFonts w:ascii="仿宋_GB2312" w:eastAsia="仿宋_GB2312" w:hAnsi="宋体"/>
          <w:bCs/>
          <w:kern w:val="0"/>
          <w:szCs w:val="21"/>
        </w:rPr>
        <w:t xml:space="preserve"> </w:t>
      </w:r>
      <w:r w:rsidRPr="00062821">
        <w:rPr>
          <w:rFonts w:ascii="仿宋_GB2312" w:eastAsia="仿宋_GB2312" w:hAnsi="宋体" w:hint="eastAsia"/>
          <w:bCs/>
          <w:kern w:val="0"/>
          <w:szCs w:val="21"/>
        </w:rPr>
        <w:t>随机生成字母</w:t>
      </w:r>
      <w:r>
        <w:rPr>
          <w:rFonts w:ascii="仿宋_GB2312" w:eastAsia="仿宋_GB2312" w:hAnsi="宋体" w:hint="eastAsia"/>
          <w:bCs/>
          <w:kern w:val="0"/>
          <w:szCs w:val="21"/>
        </w:rPr>
        <w:t>，存入字符串数组s；</w:t>
      </w:r>
    </w:p>
    <w:p w:rsidR="00062821" w:rsidRPr="00062821" w:rsidRDefault="00062821" w:rsidP="00062821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330" w:lineRule="exact"/>
        <w:ind w:firstLineChars="0"/>
        <w:jc w:val="left"/>
        <w:rPr>
          <w:rFonts w:ascii="仿宋_GB2312" w:eastAsia="仿宋_GB2312" w:hAnsi="宋体" w:hint="eastAsia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对s进行遍历，存入集合map，如果key存在value</w:t>
      </w:r>
      <w:r>
        <w:rPr>
          <w:rFonts w:ascii="仿宋_GB2312" w:eastAsia="仿宋_GB2312" w:hAnsi="宋体"/>
          <w:bCs/>
          <w:kern w:val="0"/>
          <w:szCs w:val="21"/>
        </w:rPr>
        <w:t>+1</w:t>
      </w:r>
      <w:r>
        <w:rPr>
          <w:rFonts w:ascii="仿宋_GB2312" w:eastAsia="仿宋_GB2312" w:hAnsi="宋体" w:hint="eastAsia"/>
          <w:bCs/>
          <w:kern w:val="0"/>
          <w:szCs w:val="21"/>
        </w:rPr>
        <w:t>，否则value</w:t>
      </w:r>
      <w:r>
        <w:rPr>
          <w:rFonts w:ascii="仿宋_GB2312" w:eastAsia="仿宋_GB2312" w:hAnsi="宋体"/>
          <w:bCs/>
          <w:kern w:val="0"/>
          <w:szCs w:val="21"/>
        </w:rPr>
        <w:t>=1</w:t>
      </w:r>
      <w:r>
        <w:rPr>
          <w:rFonts w:ascii="仿宋_GB2312" w:eastAsia="仿宋_GB2312" w:hAnsi="宋体" w:hint="eastAsia"/>
          <w:bCs/>
          <w:kern w:val="0"/>
          <w:szCs w:val="21"/>
        </w:rPr>
        <w:t>；</w:t>
      </w:r>
    </w:p>
    <w:p w:rsidR="00551CD8" w:rsidRPr="00077419" w:rsidRDefault="00551CD8" w:rsidP="00062821">
      <w:pPr>
        <w:autoSpaceDE w:val="0"/>
        <w:autoSpaceDN w:val="0"/>
        <w:adjustRightInd w:val="0"/>
        <w:spacing w:line="330" w:lineRule="exact"/>
        <w:jc w:val="left"/>
        <w:rPr>
          <w:rFonts w:ascii="仿宋_GB2312" w:eastAsia="仿宋_GB2312" w:hAnsi="宋体" w:hint="eastAsia"/>
          <w:bCs/>
          <w:kern w:val="0"/>
          <w:szCs w:val="21"/>
        </w:rPr>
      </w:pPr>
    </w:p>
    <w:p w:rsidR="00551CD8" w:rsidRDefault="00551CD8" w:rsidP="00551CD8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4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．</w:t>
      </w:r>
      <w:r w:rsidRPr="002A5AC8">
        <w:rPr>
          <w:rFonts w:ascii="仿宋_GB2312" w:eastAsia="仿宋_GB2312" w:hAnsi="宋体" w:hint="eastAsia"/>
          <w:bCs/>
          <w:kern w:val="0"/>
          <w:szCs w:val="21"/>
        </w:rPr>
        <w:t>新建一个java类</w:t>
      </w:r>
      <w:proofErr w:type="spellStart"/>
      <w:r w:rsidR="00062821" w:rsidRPr="00062821">
        <w:rPr>
          <w:rFonts w:ascii="仿宋_GB2312" w:eastAsia="仿宋_GB2312" w:hAnsi="宋体"/>
          <w:bCs/>
          <w:kern w:val="0"/>
          <w:szCs w:val="21"/>
        </w:rPr>
        <w:t>TestPhoneRegex</w:t>
      </w:r>
      <w:proofErr w:type="spellEnd"/>
      <w:r w:rsidR="00062821">
        <w:rPr>
          <w:rFonts w:ascii="仿宋_GB2312" w:eastAsia="仿宋_GB2312" w:hAnsi="宋体" w:hint="eastAsia"/>
          <w:bCs/>
          <w:kern w:val="0"/>
          <w:szCs w:val="21"/>
        </w:rPr>
        <w:t>，要求如下</w:t>
      </w:r>
    </w:p>
    <w:p w:rsidR="00062821" w:rsidRDefault="00062821" w:rsidP="00551CD8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（1）接收用户从键盘输入的手机号；</w:t>
      </w:r>
    </w:p>
    <w:p w:rsidR="006C326E" w:rsidRDefault="00062821" w:rsidP="006C326E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（2）使用正则表达式判断用户输入的手机号是否正确，</w:t>
      </w:r>
      <w:r w:rsidR="006C326E">
        <w:rPr>
          <w:rFonts w:ascii="仿宋_GB2312" w:eastAsia="仿宋_GB2312" w:hAnsi="宋体" w:hint="eastAsia"/>
          <w:bCs/>
          <w:kern w:val="0"/>
          <w:szCs w:val="21"/>
        </w:rPr>
        <w:t>手机号码要求，见下图；</w:t>
      </w:r>
    </w:p>
    <w:p w:rsidR="006C326E" w:rsidRPr="006C326E" w:rsidRDefault="006C326E" w:rsidP="006C326E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 w:hint="eastAsia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（3）打印输出判断结果。</w:t>
      </w:r>
    </w:p>
    <w:p w:rsidR="006C326E" w:rsidRDefault="006C326E" w:rsidP="006C326E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</w:p>
    <w:p w:rsidR="006C326E" w:rsidRDefault="006C326E" w:rsidP="006C326E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</w:p>
    <w:p w:rsidR="006C326E" w:rsidRDefault="006C326E" w:rsidP="006C326E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</w:p>
    <w:p w:rsidR="006C326E" w:rsidRDefault="006C326E" w:rsidP="00B87DF4">
      <w:pPr>
        <w:autoSpaceDE w:val="0"/>
        <w:autoSpaceDN w:val="0"/>
        <w:adjustRightInd w:val="0"/>
        <w:spacing w:line="330" w:lineRule="exact"/>
        <w:jc w:val="left"/>
        <w:rPr>
          <w:rFonts w:ascii="仿宋_GB2312" w:eastAsia="仿宋_GB2312" w:hAnsi="宋体" w:hint="eastAsia"/>
          <w:bCs/>
          <w:kern w:val="0"/>
          <w:szCs w:val="21"/>
        </w:rPr>
      </w:pPr>
      <w:bookmarkStart w:id="0" w:name="_GoBack"/>
      <w:bookmarkEnd w:id="0"/>
    </w:p>
    <w:p w:rsidR="006C326E" w:rsidRDefault="006C326E" w:rsidP="006C326E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t>5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．</w:t>
      </w:r>
      <w:r w:rsidRPr="002A5AC8">
        <w:rPr>
          <w:rFonts w:ascii="仿宋_GB2312" w:eastAsia="仿宋_GB2312" w:hAnsi="宋体" w:hint="eastAsia"/>
          <w:bCs/>
          <w:kern w:val="0"/>
          <w:szCs w:val="21"/>
        </w:rPr>
        <w:t>新建一个java类</w:t>
      </w:r>
      <w:proofErr w:type="spellStart"/>
      <w:r w:rsidRPr="006C326E">
        <w:rPr>
          <w:rFonts w:ascii="仿宋_GB2312" w:eastAsia="仿宋_GB2312" w:hAnsi="宋体"/>
          <w:bCs/>
          <w:kern w:val="0"/>
          <w:szCs w:val="21"/>
        </w:rPr>
        <w:t>TestEmailRegex</w:t>
      </w:r>
      <w:proofErr w:type="spellEnd"/>
      <w:r>
        <w:rPr>
          <w:rFonts w:ascii="仿宋_GB2312" w:eastAsia="仿宋_GB2312" w:hAnsi="宋体" w:hint="eastAsia"/>
          <w:bCs/>
          <w:kern w:val="0"/>
          <w:szCs w:val="21"/>
        </w:rPr>
        <w:t>，要求如下</w:t>
      </w:r>
    </w:p>
    <w:p w:rsidR="006C326E" w:rsidRDefault="006C326E" w:rsidP="006C326E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（1）接收用户从键盘输入的</w:t>
      </w:r>
      <w:r>
        <w:rPr>
          <w:rFonts w:ascii="仿宋_GB2312" w:eastAsia="仿宋_GB2312" w:hAnsi="宋体" w:hint="eastAsia"/>
          <w:bCs/>
          <w:kern w:val="0"/>
          <w:szCs w:val="21"/>
        </w:rPr>
        <w:t>邮箱</w:t>
      </w:r>
      <w:r>
        <w:rPr>
          <w:rFonts w:ascii="仿宋_GB2312" w:eastAsia="仿宋_GB2312" w:hAnsi="宋体" w:hint="eastAsia"/>
          <w:bCs/>
          <w:kern w:val="0"/>
          <w:szCs w:val="21"/>
        </w:rPr>
        <w:t>；</w:t>
      </w:r>
    </w:p>
    <w:p w:rsidR="006C326E" w:rsidRDefault="006C326E" w:rsidP="006C326E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（2）使用正则表达式判断用户输入的</w:t>
      </w:r>
      <w:r>
        <w:rPr>
          <w:rFonts w:ascii="仿宋_GB2312" w:eastAsia="仿宋_GB2312" w:hAnsi="宋体" w:hint="eastAsia"/>
          <w:bCs/>
          <w:kern w:val="0"/>
          <w:szCs w:val="21"/>
        </w:rPr>
        <w:t>邮箱</w:t>
      </w:r>
      <w:r>
        <w:rPr>
          <w:rFonts w:ascii="仿宋_GB2312" w:eastAsia="仿宋_GB2312" w:hAnsi="宋体" w:hint="eastAsia"/>
          <w:bCs/>
          <w:kern w:val="0"/>
          <w:szCs w:val="21"/>
        </w:rPr>
        <w:t>是否正确</w:t>
      </w:r>
      <w:r>
        <w:rPr>
          <w:rFonts w:ascii="仿宋_GB2312" w:eastAsia="仿宋_GB2312" w:hAnsi="宋体" w:hint="eastAsia"/>
          <w:bCs/>
          <w:kern w:val="0"/>
          <w:szCs w:val="21"/>
        </w:rPr>
        <w:t>；</w:t>
      </w:r>
    </w:p>
    <w:p w:rsidR="006C326E" w:rsidRPr="006C326E" w:rsidRDefault="006C326E" w:rsidP="006C326E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 w:hint="eastAsia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（3）打印输出判断结果。</w:t>
      </w:r>
    </w:p>
    <w:p w:rsidR="00507C34" w:rsidRPr="006C326E" w:rsidRDefault="006C326E" w:rsidP="006C326E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6C326E">
        <w:rPr>
          <w:rFonts w:ascii="仿宋_GB2312" w:eastAsia="仿宋_GB2312" w:hAnsi="宋体"/>
          <w:bCs/>
          <w:kern w:val="0"/>
          <w:szCs w:val="21"/>
        </w:rPr>
        <w:drawing>
          <wp:anchor distT="0" distB="0" distL="114300" distR="114300" simplePos="0" relativeHeight="251658240" behindDoc="0" locked="0" layoutInCell="1" allowOverlap="1" wp14:anchorId="22D8EFE4">
            <wp:simplePos x="0" y="0"/>
            <wp:positionH relativeFrom="column">
              <wp:posOffset>269875</wp:posOffset>
            </wp:positionH>
            <wp:positionV relativeFrom="paragraph">
              <wp:posOffset>-2556510</wp:posOffset>
            </wp:positionV>
            <wp:extent cx="5277600" cy="2721600"/>
            <wp:effectExtent l="0" t="0" r="0" b="0"/>
            <wp:wrapTopAndBottom/>
            <wp:docPr id="20482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45BABA8C-4C8C-8D41-A1A0-EC46A166C3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图片 6">
                      <a:extLst>
                        <a:ext uri="{FF2B5EF4-FFF2-40B4-BE49-F238E27FC236}">
                          <a16:creationId xmlns:a16="http://schemas.microsoft.com/office/drawing/2014/main" id="{45BABA8C-4C8C-8D41-A1A0-EC46A166C31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FF8" w:rsidRPr="00507FF8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三、实验过程（</w:t>
      </w:r>
      <w:r w:rsidR="00BE104B" w:rsidRPr="00507FF8">
        <w:rPr>
          <w:rFonts w:ascii="宋体" w:hAnsi="宋体" w:hint="eastAsia"/>
          <w:b/>
        </w:rPr>
        <w:t>按</w:t>
      </w:r>
      <w:r w:rsidRPr="00507FF8">
        <w:rPr>
          <w:rFonts w:ascii="宋体" w:hAnsi="宋体" w:hint="eastAsia"/>
          <w:b/>
        </w:rPr>
        <w:t>上述实验内容要求写出源代码及运行结果）</w:t>
      </w:r>
    </w:p>
    <w:p w:rsidR="00507FF8" w:rsidRPr="00507FF8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1.</w:t>
      </w:r>
      <w:r w:rsidR="00275551" w:rsidRPr="00507FF8">
        <w:rPr>
          <w:rFonts w:ascii="宋体" w:hAnsi="宋体" w:hint="eastAsia"/>
          <w:b/>
        </w:rPr>
        <w:t xml:space="preserve">实验-1 </w:t>
      </w:r>
    </w:p>
    <w:p w:rsidR="00A87AFC" w:rsidRPr="00507FF8" w:rsidRDefault="00C56B1C" w:rsidP="00A87AFC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C56B1C" w:rsidRPr="00507FF8" w:rsidRDefault="00C56B1C" w:rsidP="00C56B1C">
      <w:pPr>
        <w:rPr>
          <w:rFonts w:ascii="宋体" w:hAnsi="宋体"/>
          <w:b/>
        </w:rPr>
      </w:pPr>
    </w:p>
    <w:p w:rsidR="00A87AFC" w:rsidRPr="00507FF8" w:rsidRDefault="00C56B1C" w:rsidP="00A87AFC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C56B1C" w:rsidRPr="00507FF8" w:rsidRDefault="00C56B1C" w:rsidP="00A87AFC">
      <w:pPr>
        <w:rPr>
          <w:rFonts w:ascii="宋体" w:hAnsi="宋体"/>
          <w:b/>
        </w:rPr>
      </w:pPr>
    </w:p>
    <w:p w:rsidR="00A87AFC" w:rsidRPr="00507FF8" w:rsidRDefault="00A87AFC" w:rsidP="00A87AFC">
      <w:pPr>
        <w:rPr>
          <w:rFonts w:ascii="宋体" w:hAnsi="宋体"/>
        </w:rPr>
      </w:pPr>
    </w:p>
    <w:p w:rsidR="00A87AFC" w:rsidRPr="00507FF8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2.实验</w:t>
      </w:r>
      <w:r w:rsidR="00275551" w:rsidRPr="00507FF8">
        <w:rPr>
          <w:rFonts w:ascii="宋体" w:hAnsi="宋体" w:hint="eastAsia"/>
          <w:b/>
        </w:rPr>
        <w:t>-</w:t>
      </w:r>
      <w:r w:rsidRPr="00507FF8">
        <w:rPr>
          <w:rFonts w:ascii="宋体" w:hAnsi="宋体" w:hint="eastAsia"/>
          <w:b/>
        </w:rPr>
        <w:t>2：</w:t>
      </w:r>
    </w:p>
    <w:p w:rsidR="008A75D2" w:rsidRPr="008A75D2" w:rsidRDefault="008A75D2" w:rsidP="008A75D2">
      <w:pPr>
        <w:rPr>
          <w:rFonts w:ascii="宋体" w:hAnsi="宋体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【源码】</w:t>
      </w:r>
    </w:p>
    <w:p w:rsidR="00A4649B" w:rsidRDefault="00A4649B" w:rsidP="00A4649B">
      <w:pPr>
        <w:rPr>
          <w:rFonts w:ascii="宋体" w:hAnsi="宋体"/>
        </w:rPr>
      </w:pPr>
    </w:p>
    <w:p w:rsidR="00507FF8" w:rsidRDefault="00507FF8" w:rsidP="008A75D2">
      <w:pPr>
        <w:rPr>
          <w:rFonts w:ascii="宋体" w:hAnsi="宋体"/>
        </w:rPr>
      </w:pPr>
    </w:p>
    <w:p w:rsidR="008A75D2" w:rsidRPr="008A75D2" w:rsidRDefault="008A75D2" w:rsidP="008A75D2">
      <w:pPr>
        <w:rPr>
          <w:rFonts w:ascii="宋体" w:hAnsi="宋体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【运行结果】</w:t>
      </w:r>
    </w:p>
    <w:p w:rsidR="008A75D2" w:rsidRDefault="008A75D2" w:rsidP="008A75D2">
      <w:pPr>
        <w:rPr>
          <w:rFonts w:ascii="宋体" w:hAnsi="宋体"/>
        </w:rPr>
      </w:pPr>
    </w:p>
    <w:p w:rsidR="00551CD8" w:rsidRPr="00507FF8" w:rsidRDefault="00551CD8" w:rsidP="00551CD8">
      <w:pPr>
        <w:rPr>
          <w:rFonts w:ascii="宋体" w:hAnsi="宋体"/>
          <w:b/>
        </w:rPr>
      </w:pPr>
      <w:r>
        <w:rPr>
          <w:rFonts w:ascii="宋体" w:hAnsi="宋体"/>
          <w:b/>
        </w:rPr>
        <w:t>3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3</w:t>
      </w:r>
      <w:r w:rsidRPr="00507FF8">
        <w:rPr>
          <w:rFonts w:ascii="宋体" w:hAnsi="宋体" w:hint="eastAsia"/>
          <w:b/>
        </w:rPr>
        <w:t>：</w:t>
      </w:r>
    </w:p>
    <w:p w:rsidR="00551CD8" w:rsidRPr="008A75D2" w:rsidRDefault="00551CD8" w:rsidP="00551CD8">
      <w:pPr>
        <w:rPr>
          <w:rFonts w:ascii="宋体" w:hAnsi="宋体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【源码】</w:t>
      </w:r>
    </w:p>
    <w:p w:rsidR="00551CD8" w:rsidRDefault="00551CD8" w:rsidP="00551CD8">
      <w:pPr>
        <w:rPr>
          <w:rFonts w:ascii="宋体" w:hAnsi="宋体"/>
        </w:rPr>
      </w:pPr>
    </w:p>
    <w:p w:rsidR="00551CD8" w:rsidRDefault="00551CD8" w:rsidP="00551CD8">
      <w:pPr>
        <w:rPr>
          <w:rFonts w:ascii="宋体" w:hAnsi="宋体"/>
        </w:rPr>
      </w:pPr>
    </w:p>
    <w:p w:rsidR="00551CD8" w:rsidRDefault="00551CD8" w:rsidP="00551CD8">
      <w:pPr>
        <w:rPr>
          <w:rFonts w:ascii="宋体" w:hAnsi="宋体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【运行结果】</w:t>
      </w:r>
    </w:p>
    <w:p w:rsidR="00172645" w:rsidRPr="008A75D2" w:rsidRDefault="00172645" w:rsidP="00551CD8">
      <w:pPr>
        <w:rPr>
          <w:rFonts w:ascii="宋体" w:hAnsi="宋体" w:hint="eastAsia"/>
          <w:b/>
          <w:color w:val="0070C0"/>
        </w:rPr>
      </w:pPr>
    </w:p>
    <w:p w:rsidR="00551CD8" w:rsidRPr="00507FF8" w:rsidRDefault="00551CD8" w:rsidP="00551CD8">
      <w:pPr>
        <w:rPr>
          <w:rFonts w:ascii="宋体" w:hAnsi="宋体"/>
          <w:b/>
        </w:rPr>
      </w:pPr>
      <w:r>
        <w:rPr>
          <w:rFonts w:ascii="宋体" w:hAnsi="宋体"/>
          <w:b/>
        </w:rPr>
        <w:t>4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4</w:t>
      </w:r>
      <w:r w:rsidRPr="00507FF8">
        <w:rPr>
          <w:rFonts w:ascii="宋体" w:hAnsi="宋体" w:hint="eastAsia"/>
          <w:b/>
        </w:rPr>
        <w:t>：</w:t>
      </w:r>
    </w:p>
    <w:p w:rsidR="00551CD8" w:rsidRDefault="00551CD8" w:rsidP="00551CD8">
      <w:pPr>
        <w:rPr>
          <w:rFonts w:ascii="宋体" w:hAnsi="宋体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【源码】</w:t>
      </w:r>
    </w:p>
    <w:p w:rsidR="00172645" w:rsidRPr="008A75D2" w:rsidRDefault="00172645" w:rsidP="00551CD8">
      <w:pPr>
        <w:rPr>
          <w:rFonts w:ascii="宋体" w:hAnsi="宋体" w:hint="eastAsia"/>
          <w:b/>
          <w:color w:val="0070C0"/>
        </w:rPr>
      </w:pPr>
    </w:p>
    <w:p w:rsidR="00551CD8" w:rsidRDefault="00551CD8" w:rsidP="00551CD8">
      <w:pPr>
        <w:rPr>
          <w:rFonts w:ascii="宋体" w:hAnsi="宋体" w:hint="eastAsia"/>
        </w:rPr>
      </w:pPr>
    </w:p>
    <w:p w:rsidR="00551CD8" w:rsidRPr="008A75D2" w:rsidRDefault="00551CD8" w:rsidP="00551CD8">
      <w:pPr>
        <w:rPr>
          <w:rFonts w:ascii="宋体" w:hAnsi="宋体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【运行结果】</w:t>
      </w:r>
    </w:p>
    <w:p w:rsidR="00172645" w:rsidRPr="00507FF8" w:rsidRDefault="00172645" w:rsidP="00172645">
      <w:pPr>
        <w:rPr>
          <w:rFonts w:ascii="宋体" w:hAnsi="宋体"/>
          <w:b/>
        </w:rPr>
      </w:pPr>
      <w:r>
        <w:rPr>
          <w:rFonts w:ascii="宋体" w:hAnsi="宋体"/>
          <w:b/>
        </w:rPr>
        <w:t>5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5</w:t>
      </w:r>
      <w:r w:rsidRPr="00507FF8">
        <w:rPr>
          <w:rFonts w:ascii="宋体" w:hAnsi="宋体" w:hint="eastAsia"/>
          <w:b/>
        </w:rPr>
        <w:t>：</w:t>
      </w:r>
    </w:p>
    <w:p w:rsidR="00172645" w:rsidRPr="008A75D2" w:rsidRDefault="00172645" w:rsidP="00172645">
      <w:pPr>
        <w:rPr>
          <w:rFonts w:ascii="宋体" w:hAnsi="宋体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【源码】</w:t>
      </w:r>
    </w:p>
    <w:p w:rsidR="00172645" w:rsidRDefault="00172645" w:rsidP="00172645">
      <w:pPr>
        <w:rPr>
          <w:rFonts w:ascii="宋体" w:hAnsi="宋体"/>
        </w:rPr>
      </w:pPr>
    </w:p>
    <w:p w:rsidR="00172645" w:rsidRDefault="00172645" w:rsidP="00172645">
      <w:pPr>
        <w:rPr>
          <w:rFonts w:ascii="宋体" w:hAnsi="宋体"/>
        </w:rPr>
      </w:pPr>
    </w:p>
    <w:p w:rsidR="00172645" w:rsidRPr="008A75D2" w:rsidRDefault="00172645" w:rsidP="00172645">
      <w:pPr>
        <w:rPr>
          <w:rFonts w:ascii="宋体" w:hAnsi="宋体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【运行结果】</w:t>
      </w:r>
    </w:p>
    <w:p w:rsidR="00551CD8" w:rsidRPr="00172645" w:rsidRDefault="00551CD8" w:rsidP="008A75D2">
      <w:pPr>
        <w:rPr>
          <w:rFonts w:ascii="宋体" w:hAnsi="宋体"/>
        </w:rPr>
      </w:pPr>
    </w:p>
    <w:sectPr w:rsidR="00551CD8" w:rsidRPr="00172645">
      <w:pgSz w:w="11907" w:h="16840"/>
      <w:pgMar w:top="1418" w:right="1797" w:bottom="1985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1F8" w:rsidRDefault="005D51F8" w:rsidP="00CB165D">
      <w:r>
        <w:separator/>
      </w:r>
    </w:p>
  </w:endnote>
  <w:endnote w:type="continuationSeparator" w:id="0">
    <w:p w:rsidR="005D51F8" w:rsidRDefault="005D51F8" w:rsidP="00CB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1F8" w:rsidRDefault="005D51F8" w:rsidP="00CB165D">
      <w:r>
        <w:separator/>
      </w:r>
    </w:p>
  </w:footnote>
  <w:footnote w:type="continuationSeparator" w:id="0">
    <w:p w:rsidR="005D51F8" w:rsidRDefault="005D51F8" w:rsidP="00CB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tabs>
          <w:tab w:val="num" w:pos="777"/>
        </w:tabs>
        <w:ind w:left="77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723761"/>
    <w:multiLevelType w:val="hybridMultilevel"/>
    <w:tmpl w:val="3E7CA162"/>
    <w:lvl w:ilvl="0" w:tplc="6CA6B9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5751"/>
    <w:rsid w:val="00060499"/>
    <w:rsid w:val="00062821"/>
    <w:rsid w:val="00072F51"/>
    <w:rsid w:val="0009451B"/>
    <w:rsid w:val="000A069E"/>
    <w:rsid w:val="000F3AD1"/>
    <w:rsid w:val="00172645"/>
    <w:rsid w:val="00172A27"/>
    <w:rsid w:val="00226FBB"/>
    <w:rsid w:val="0026783F"/>
    <w:rsid w:val="00275551"/>
    <w:rsid w:val="00332497"/>
    <w:rsid w:val="003F3C86"/>
    <w:rsid w:val="00412123"/>
    <w:rsid w:val="004279A0"/>
    <w:rsid w:val="004A5DEA"/>
    <w:rsid w:val="00507BA0"/>
    <w:rsid w:val="00507C34"/>
    <w:rsid w:val="00507FF8"/>
    <w:rsid w:val="00551CD8"/>
    <w:rsid w:val="00566A7F"/>
    <w:rsid w:val="005941FD"/>
    <w:rsid w:val="005D4FE7"/>
    <w:rsid w:val="005D51F8"/>
    <w:rsid w:val="00640C83"/>
    <w:rsid w:val="006727A1"/>
    <w:rsid w:val="00693D41"/>
    <w:rsid w:val="006C2D8F"/>
    <w:rsid w:val="006C326E"/>
    <w:rsid w:val="006C4E46"/>
    <w:rsid w:val="006D5266"/>
    <w:rsid w:val="0072299A"/>
    <w:rsid w:val="007B11D7"/>
    <w:rsid w:val="008108D2"/>
    <w:rsid w:val="0082416A"/>
    <w:rsid w:val="00881600"/>
    <w:rsid w:val="008A75D2"/>
    <w:rsid w:val="008E5D8D"/>
    <w:rsid w:val="00981746"/>
    <w:rsid w:val="009B6344"/>
    <w:rsid w:val="00A4649B"/>
    <w:rsid w:val="00A64284"/>
    <w:rsid w:val="00A87AFC"/>
    <w:rsid w:val="00B45EBC"/>
    <w:rsid w:val="00B87DF4"/>
    <w:rsid w:val="00BE104B"/>
    <w:rsid w:val="00C23198"/>
    <w:rsid w:val="00C54784"/>
    <w:rsid w:val="00C56B1C"/>
    <w:rsid w:val="00C57956"/>
    <w:rsid w:val="00CB165D"/>
    <w:rsid w:val="00CB5C6B"/>
    <w:rsid w:val="00DC26E2"/>
    <w:rsid w:val="00DD2BEF"/>
    <w:rsid w:val="00E16059"/>
    <w:rsid w:val="00EA5572"/>
    <w:rsid w:val="00F5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F65568"/>
  <w15:chartTrackingRefBased/>
  <w15:docId w15:val="{10CEF255-B53F-4472-82AA-84F57290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B165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B165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0628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25</TotalTime>
  <Pages>3</Pages>
  <Words>426</Words>
  <Characters>686</Characters>
  <Application>Microsoft Office Word</Application>
  <DocSecurity>0</DocSecurity>
  <PresentationFormat/>
  <Lines>38</Lines>
  <Paragraphs>22</Paragraphs>
  <Slides>0</Slides>
  <Notes>0</Notes>
  <HiddenSlides>0</HiddenSlides>
  <MMClips>0</MMClips>
  <ScaleCrop>false</ScaleCrop>
  <Manager/>
  <Company>MC SYSTEM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《Java程序设计》实验报告一</dc:title>
  <dc:subject/>
  <dc:creator>MC SYSTEM</dc:creator>
  <cp:keywords/>
  <dc:description/>
  <cp:lastModifiedBy>Microsoft Office 用户</cp:lastModifiedBy>
  <cp:revision>9</cp:revision>
  <cp:lastPrinted>1899-12-31T15:54:17Z</cp:lastPrinted>
  <dcterms:created xsi:type="dcterms:W3CDTF">2019-09-24T02:43:00Z</dcterms:created>
  <dcterms:modified xsi:type="dcterms:W3CDTF">2021-05-24T02:51:00Z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