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7FF8" w:rsidRDefault="00507FF8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b/>
          <w:sz w:val="32"/>
          <w:szCs w:val="32"/>
        </w:rPr>
        <w:t>《</w:t>
      </w:r>
      <w:r>
        <w:rPr>
          <w:rFonts w:eastAsia="黑体" w:hint="eastAsia"/>
          <w:b/>
          <w:sz w:val="32"/>
          <w:szCs w:val="32"/>
        </w:rPr>
        <w:t>Java</w:t>
      </w:r>
      <w:r>
        <w:rPr>
          <w:rFonts w:eastAsia="黑体" w:hint="eastAsia"/>
          <w:b/>
          <w:sz w:val="32"/>
          <w:szCs w:val="32"/>
        </w:rPr>
        <w:t>程序设计》实验报告</w:t>
      </w:r>
    </w:p>
    <w:p w:rsidR="00507FF8" w:rsidRDefault="00507FF8"/>
    <w:p w:rsidR="00507FF8" w:rsidRDefault="00507FF8"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学生姓名：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Ansi="宋体" w:hint="eastAsia"/>
          <w:b/>
          <w:color w:val="000000"/>
          <w:szCs w:val="21"/>
        </w:rPr>
        <w:t>班级：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  <w:r>
        <w:rPr>
          <w:rFonts w:hint="eastAsia"/>
          <w:b/>
          <w:color w:val="000000"/>
          <w:szCs w:val="21"/>
        </w:rPr>
        <w:t xml:space="preserve">    </w:t>
      </w:r>
      <w:r>
        <w:rPr>
          <w:rFonts w:hAnsi="宋体" w:hint="eastAsia"/>
          <w:b/>
          <w:color w:val="000000"/>
          <w:szCs w:val="21"/>
        </w:rPr>
        <w:t>学号：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  <w:r w:rsidR="00CB165D">
        <w:rPr>
          <w:rFonts w:hint="eastAsia"/>
          <w:b/>
          <w:color w:val="000000"/>
          <w:szCs w:val="21"/>
          <w:u w:val="single"/>
        </w:rPr>
        <w:t xml:space="preserve">         </w:t>
      </w:r>
      <w:r w:rsidR="00CB165D">
        <w:rPr>
          <w:rFonts w:hint="eastAsia"/>
          <w:b/>
          <w:color w:val="000000"/>
          <w:szCs w:val="21"/>
        </w:rPr>
        <w:t xml:space="preserve"> </w:t>
      </w:r>
    </w:p>
    <w:p w:rsidR="00507FF8" w:rsidRDefault="00CB165D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实验日期：</w:t>
      </w:r>
      <w:r w:rsidR="008108D2">
        <w:rPr>
          <w:rFonts w:hint="eastAsia"/>
          <w:b/>
          <w:color w:val="000000"/>
          <w:szCs w:val="21"/>
          <w:u w:val="single"/>
        </w:rPr>
        <w:t xml:space="preserve">     </w:t>
      </w:r>
      <w:r w:rsidRPr="00CB165D"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rFonts w:hint="eastAsia"/>
          <w:b/>
          <w:color w:val="000000"/>
          <w:szCs w:val="21"/>
          <w:u w:val="single"/>
        </w:rPr>
        <w:t xml:space="preserve">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Ansi="宋体" w:hint="eastAsia"/>
          <w:b/>
          <w:color w:val="000000"/>
          <w:szCs w:val="21"/>
        </w:rPr>
        <w:t xml:space="preserve">  </w:t>
      </w:r>
      <w:r w:rsidR="00507FF8">
        <w:rPr>
          <w:rFonts w:hAnsi="宋体" w:hint="eastAsia"/>
          <w:b/>
          <w:color w:val="000000"/>
          <w:szCs w:val="21"/>
        </w:rPr>
        <w:t>指导教师：</w:t>
      </w:r>
      <w:r w:rsidR="008108D2">
        <w:rPr>
          <w:rFonts w:hint="eastAsia"/>
          <w:b/>
          <w:color w:val="000000"/>
          <w:szCs w:val="21"/>
          <w:u w:val="single"/>
        </w:rPr>
        <w:t xml:space="preserve"> </w:t>
      </w:r>
      <w:r w:rsidR="008108D2">
        <w:rPr>
          <w:rFonts w:hint="eastAsia"/>
          <w:b/>
          <w:color w:val="000000"/>
          <w:szCs w:val="21"/>
          <w:u w:val="single"/>
        </w:rPr>
        <w:t>胡继礼</w:t>
      </w:r>
      <w:r w:rsidR="00157D45">
        <w:rPr>
          <w:rFonts w:hint="eastAsia"/>
          <w:b/>
          <w:color w:val="000000"/>
          <w:szCs w:val="21"/>
          <w:u w:val="single"/>
        </w:rPr>
        <w:t>、谷宗运、李芳芳</w:t>
      </w:r>
      <w:r w:rsidR="008108D2">
        <w:rPr>
          <w:rFonts w:hint="eastAsia"/>
          <w:b/>
          <w:color w:val="000000"/>
          <w:szCs w:val="21"/>
          <w:u w:val="single"/>
        </w:rPr>
        <w:t xml:space="preserve">  </w:t>
      </w:r>
    </w:p>
    <w:p w:rsidR="00507FF8" w:rsidRDefault="00507FF8">
      <w:pPr>
        <w:spacing w:line="400" w:lineRule="exact"/>
        <w:rPr>
          <w:b/>
          <w:color w:val="000000"/>
          <w:szCs w:val="21"/>
        </w:rPr>
      </w:pPr>
      <w:r>
        <w:rPr>
          <w:rFonts w:hAnsi="宋体" w:hint="eastAsia"/>
          <w:b/>
          <w:color w:val="000000"/>
          <w:szCs w:val="21"/>
        </w:rPr>
        <w:t>实验环境：</w:t>
      </w:r>
      <w:r w:rsidR="00CB165D">
        <w:rPr>
          <w:rFonts w:hint="eastAsia"/>
          <w:b/>
          <w:color w:val="000000"/>
          <w:szCs w:val="21"/>
          <w:u w:val="single"/>
        </w:rPr>
        <w:t>win7+</w:t>
      </w:r>
      <w:r w:rsidR="007B11D7">
        <w:rPr>
          <w:rFonts w:hint="eastAsia"/>
          <w:b/>
          <w:color w:val="000000"/>
          <w:szCs w:val="21"/>
          <w:u w:val="single"/>
        </w:rPr>
        <w:t>J</w:t>
      </w:r>
      <w:r w:rsidR="00CB165D">
        <w:rPr>
          <w:rFonts w:hint="eastAsia"/>
          <w:b/>
          <w:color w:val="000000"/>
          <w:szCs w:val="21"/>
          <w:u w:val="single"/>
        </w:rPr>
        <w:t>dk1.8</w:t>
      </w:r>
      <w:r w:rsidR="00CB165D" w:rsidRPr="00CB165D">
        <w:rPr>
          <w:rFonts w:hint="eastAsia"/>
          <w:b/>
          <w:color w:val="000000"/>
          <w:szCs w:val="21"/>
          <w:u w:val="single"/>
        </w:rPr>
        <w:t xml:space="preserve"> </w:t>
      </w:r>
    </w:p>
    <w:p w:rsidR="00A87AFC" w:rsidRDefault="00A87AFC" w:rsidP="00A87AFC">
      <w:pPr>
        <w:autoSpaceDE w:val="0"/>
        <w:autoSpaceDN w:val="0"/>
        <w:adjustRightInd w:val="0"/>
        <w:spacing w:line="330" w:lineRule="exact"/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一、实验目的</w:t>
      </w:r>
    </w:p>
    <w:p w:rsidR="006A66B1" w:rsidRDefault="00C14F50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 w:rsidRPr="001E1C10">
        <w:rPr>
          <w:rFonts w:ascii="仿宋_GB2312" w:eastAsia="仿宋_GB2312" w:hAnsi="宋体" w:hint="eastAsia"/>
          <w:b/>
          <w:bCs/>
          <w:szCs w:val="21"/>
        </w:rPr>
        <w:t>掌握</w:t>
      </w:r>
      <w:r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="00247A20">
        <w:rPr>
          <w:rFonts w:ascii="仿宋_GB2312" w:eastAsia="仿宋_GB2312" w:hAnsi="宋体" w:hint="eastAsia"/>
          <w:kern w:val="0"/>
          <w:szCs w:val="21"/>
        </w:rPr>
        <w:t>多进程和多线程的概念</w:t>
      </w:r>
      <w:r>
        <w:rPr>
          <w:rFonts w:ascii="仿宋_GB2312" w:eastAsia="仿宋_GB2312" w:hAnsi="宋体" w:hint="eastAsia"/>
          <w:kern w:val="0"/>
          <w:szCs w:val="21"/>
        </w:rPr>
        <w:t>；</w:t>
      </w:r>
    </w:p>
    <w:p w:rsidR="00C14F50" w:rsidRDefault="006A66B1" w:rsidP="006A66B1">
      <w:pPr>
        <w:spacing w:line="330" w:lineRule="exact"/>
        <w:ind w:left="105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>2.</w:t>
      </w:r>
      <w:r w:rsidR="00247A20">
        <w:rPr>
          <w:rFonts w:ascii="仿宋_GB2312" w:eastAsia="仿宋_GB2312" w:hAnsi="宋体" w:hint="eastAsia"/>
          <w:kern w:val="0"/>
          <w:szCs w:val="21"/>
        </w:rPr>
        <w:t>创建线程的常用方法</w:t>
      </w:r>
      <w:r w:rsidR="00C14F50">
        <w:rPr>
          <w:rFonts w:ascii="仿宋_GB2312" w:eastAsia="仿宋_GB2312" w:hAnsi="宋体" w:hint="eastAsia"/>
          <w:kern w:val="0"/>
          <w:szCs w:val="21"/>
        </w:rPr>
        <w:t>；</w:t>
      </w:r>
    </w:p>
    <w:p w:rsidR="00610482" w:rsidRDefault="00610482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ab/>
        <w:t xml:space="preserve">  </w:t>
      </w:r>
      <w:r w:rsidR="00247A20">
        <w:rPr>
          <w:rFonts w:ascii="仿宋_GB2312" w:eastAsia="仿宋_GB2312" w:hAnsi="宋体"/>
          <w:kern w:val="0"/>
          <w:szCs w:val="21"/>
        </w:rPr>
        <w:t>3</w:t>
      </w:r>
      <w:r>
        <w:rPr>
          <w:rFonts w:ascii="仿宋_GB2312" w:eastAsia="仿宋_GB2312" w:hAnsi="宋体" w:hint="eastAsia"/>
          <w:kern w:val="0"/>
          <w:szCs w:val="21"/>
        </w:rPr>
        <w:t>.</w:t>
      </w:r>
      <w:r w:rsidR="00247A20">
        <w:rPr>
          <w:rFonts w:ascii="仿宋_GB2312" w:eastAsia="仿宋_GB2312" w:hAnsi="宋体" w:hint="eastAsia"/>
          <w:kern w:val="0"/>
          <w:szCs w:val="21"/>
        </w:rPr>
        <w:t>线程同步方法synchronized和</w:t>
      </w:r>
      <w:proofErr w:type="spellStart"/>
      <w:r w:rsidR="00247A20" w:rsidRPr="00247A20">
        <w:rPr>
          <w:rFonts w:ascii="仿宋_GB2312" w:eastAsia="仿宋_GB2312" w:hAnsi="宋体"/>
          <w:kern w:val="0"/>
          <w:szCs w:val="21"/>
        </w:rPr>
        <w:t>ReentrantLock</w:t>
      </w:r>
      <w:proofErr w:type="spellEnd"/>
      <w:r w:rsidR="00247A20">
        <w:rPr>
          <w:rFonts w:ascii="仿宋_GB2312" w:eastAsia="仿宋_GB2312" w:hAnsi="宋体" w:hint="eastAsia"/>
          <w:kern w:val="0"/>
          <w:szCs w:val="21"/>
        </w:rPr>
        <w:t>可重入锁</w:t>
      </w:r>
      <w:r w:rsidR="006A66B1">
        <w:rPr>
          <w:rFonts w:ascii="仿宋_GB2312" w:eastAsia="仿宋_GB2312" w:hAnsi="宋体" w:hint="eastAsia"/>
          <w:kern w:val="0"/>
          <w:szCs w:val="21"/>
        </w:rPr>
        <w:t>；</w:t>
      </w:r>
    </w:p>
    <w:p w:rsidR="006A66B1" w:rsidRDefault="006A66B1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/>
          <w:kern w:val="0"/>
          <w:szCs w:val="21"/>
        </w:rPr>
        <w:tab/>
        <w:t xml:space="preserve">  </w:t>
      </w:r>
    </w:p>
    <w:p w:rsidR="00C14F50" w:rsidRDefault="00247A20" w:rsidP="00C14F50">
      <w:pPr>
        <w:spacing w:line="330" w:lineRule="exact"/>
        <w:ind w:firstLine="420"/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b/>
          <w:bCs/>
          <w:szCs w:val="21"/>
        </w:rPr>
        <w:t>熟悉</w:t>
      </w:r>
      <w:r w:rsidR="00C14F50">
        <w:rPr>
          <w:rFonts w:ascii="仿宋_GB2312" w:eastAsia="仿宋_GB2312" w:hAnsi="宋体" w:hint="eastAsia"/>
          <w:kern w:val="0"/>
          <w:szCs w:val="21"/>
        </w:rPr>
        <w:t xml:space="preserve">  1.</w:t>
      </w:r>
      <w:r w:rsidR="00C14F50" w:rsidRPr="002A5AC8">
        <w:rPr>
          <w:rFonts w:ascii="仿宋_GB2312" w:eastAsia="仿宋_GB2312" w:hAnsi="宋体" w:hint="eastAsia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线程的常用方法：join、sleep(</w:t>
      </w:r>
      <w:r>
        <w:rPr>
          <w:rFonts w:ascii="仿宋_GB2312" w:eastAsia="仿宋_GB2312" w:hAnsi="宋体"/>
          <w:kern w:val="0"/>
          <w:szCs w:val="21"/>
        </w:rPr>
        <w:t>)</w:t>
      </w:r>
      <w:r>
        <w:rPr>
          <w:rFonts w:ascii="仿宋_GB2312" w:eastAsia="仿宋_GB2312" w:hAnsi="宋体" w:hint="eastAsia"/>
          <w:kern w:val="0"/>
          <w:szCs w:val="21"/>
        </w:rPr>
        <w:t>、</w:t>
      </w:r>
      <w:proofErr w:type="spellStart"/>
      <w:r w:rsidRPr="00247A20">
        <w:rPr>
          <w:rFonts w:ascii="仿宋_GB2312" w:eastAsia="仿宋_GB2312" w:hAnsi="宋体"/>
          <w:kern w:val="0"/>
          <w:szCs w:val="21"/>
        </w:rPr>
        <w:t>currentThread</w:t>
      </w:r>
      <w:proofErr w:type="spellEnd"/>
      <w:r w:rsidRPr="00247A20">
        <w:rPr>
          <w:rFonts w:ascii="仿宋_GB2312" w:eastAsia="仿宋_GB2312" w:hAnsi="宋体"/>
          <w:kern w:val="0"/>
          <w:szCs w:val="21"/>
        </w:rPr>
        <w:t>()</w:t>
      </w:r>
      <w:r>
        <w:rPr>
          <w:rFonts w:ascii="仿宋_GB2312" w:eastAsia="仿宋_GB2312" w:hAnsi="宋体" w:hint="eastAsia"/>
          <w:kern w:val="0"/>
          <w:szCs w:val="21"/>
        </w:rPr>
        <w:t>、</w:t>
      </w:r>
      <w:proofErr w:type="spellStart"/>
      <w:r w:rsidRPr="00247A20">
        <w:rPr>
          <w:rFonts w:ascii="仿宋_GB2312" w:eastAsia="仿宋_GB2312" w:hAnsi="宋体"/>
          <w:kern w:val="0"/>
          <w:szCs w:val="21"/>
        </w:rPr>
        <w:t>getName</w:t>
      </w:r>
      <w:proofErr w:type="spellEnd"/>
      <w:r w:rsidRPr="00247A20">
        <w:rPr>
          <w:rFonts w:ascii="仿宋_GB2312" w:eastAsia="仿宋_GB2312" w:hAnsi="宋体"/>
          <w:kern w:val="0"/>
          <w:szCs w:val="21"/>
        </w:rPr>
        <w:t>()</w:t>
      </w:r>
      <w:r>
        <w:rPr>
          <w:rFonts w:ascii="仿宋_GB2312" w:eastAsia="仿宋_GB2312" w:hAnsi="宋体" w:hint="eastAsia"/>
          <w:kern w:val="0"/>
          <w:szCs w:val="21"/>
        </w:rPr>
        <w:t>、</w:t>
      </w:r>
    </w:p>
    <w:p w:rsidR="00BE104B" w:rsidRPr="00507FF8" w:rsidRDefault="00BE104B" w:rsidP="00A87AFC">
      <w:pPr>
        <w:rPr>
          <w:rFonts w:ascii="宋体" w:hAnsi="宋体"/>
        </w:rPr>
      </w:pPr>
    </w:p>
    <w:p w:rsidR="00610482" w:rsidRPr="00610482" w:rsidRDefault="00A87AFC" w:rsidP="00610482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二、实验内容</w:t>
      </w:r>
    </w:p>
    <w:p w:rsidR="00610482" w:rsidRPr="00C551F2" w:rsidRDefault="00610482" w:rsidP="00610482">
      <w:pPr>
        <w:rPr>
          <w:rFonts w:ascii="仿宋_GB2312" w:eastAsia="仿宋_GB2312" w:hAnsi="宋体"/>
          <w:b/>
          <w:kern w:val="0"/>
          <w:szCs w:val="21"/>
        </w:rPr>
      </w:pPr>
      <w:r w:rsidRPr="00C551F2">
        <w:rPr>
          <w:rFonts w:ascii="仿宋_GB2312" w:eastAsia="仿宋_GB2312" w:hAnsi="宋体" w:hint="eastAsia"/>
          <w:b/>
          <w:kern w:val="0"/>
          <w:szCs w:val="21"/>
        </w:rPr>
        <w:t>1.定义一个类</w:t>
      </w:r>
      <w:proofErr w:type="spellStart"/>
      <w:r w:rsidRPr="00C551F2">
        <w:rPr>
          <w:rFonts w:ascii="仿宋_GB2312" w:eastAsia="仿宋_GB2312" w:hAnsi="宋体" w:hint="eastAsia"/>
          <w:b/>
          <w:kern w:val="0"/>
          <w:szCs w:val="21"/>
        </w:rPr>
        <w:t>Test</w:t>
      </w:r>
      <w:r w:rsidR="00247A20">
        <w:rPr>
          <w:rFonts w:ascii="仿宋_GB2312" w:eastAsia="仿宋_GB2312" w:hAnsi="宋体" w:hint="eastAsia"/>
          <w:b/>
          <w:kern w:val="0"/>
          <w:szCs w:val="21"/>
        </w:rPr>
        <w:t>RunThread</w:t>
      </w:r>
      <w:proofErr w:type="spellEnd"/>
      <w:r w:rsidR="00057FA3" w:rsidRPr="00C551F2">
        <w:rPr>
          <w:rFonts w:ascii="仿宋_GB2312" w:eastAsia="仿宋_GB2312" w:hAnsi="宋体" w:hint="eastAsia"/>
          <w:b/>
          <w:kern w:val="0"/>
          <w:szCs w:val="21"/>
        </w:rPr>
        <w:t>类</w:t>
      </w:r>
      <w:r w:rsidRPr="00C551F2">
        <w:rPr>
          <w:rFonts w:ascii="仿宋_GB2312" w:eastAsia="仿宋_GB2312" w:hAnsi="宋体" w:hint="eastAsia"/>
          <w:b/>
          <w:kern w:val="0"/>
          <w:szCs w:val="21"/>
        </w:rPr>
        <w:t>要求如下：</w:t>
      </w:r>
    </w:p>
    <w:p w:rsidR="00610482" w:rsidRDefault="00610482" w:rsidP="00057FA3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（1）</w:t>
      </w:r>
      <w:r w:rsidR="00961B58">
        <w:rPr>
          <w:rFonts w:ascii="仿宋_GB2312" w:eastAsia="仿宋_GB2312" w:hAnsi="宋体" w:hint="eastAsia"/>
          <w:kern w:val="0"/>
          <w:szCs w:val="21"/>
        </w:rPr>
        <w:t>创建线程t</w:t>
      </w:r>
      <w:r w:rsidR="00961B58">
        <w:rPr>
          <w:rFonts w:ascii="仿宋_GB2312" w:eastAsia="仿宋_GB2312" w:hAnsi="宋体"/>
          <w:kern w:val="0"/>
          <w:szCs w:val="21"/>
        </w:rPr>
        <w:t>1</w:t>
      </w:r>
      <w:r w:rsidR="00961B58">
        <w:rPr>
          <w:rFonts w:ascii="仿宋_GB2312" w:eastAsia="仿宋_GB2312" w:hAnsi="宋体" w:hint="eastAsia"/>
          <w:kern w:val="0"/>
          <w:szCs w:val="21"/>
        </w:rPr>
        <w:t>（使用继承Thread方式），run方法打印“</w:t>
      </w:r>
      <w:r w:rsidR="00961B58" w:rsidRPr="00961B58">
        <w:rPr>
          <w:rFonts w:ascii="仿宋_GB2312" w:eastAsia="仿宋_GB2312" w:hAnsi="宋体"/>
          <w:kern w:val="0"/>
          <w:szCs w:val="21"/>
        </w:rPr>
        <w:t>Thread 1 start</w:t>
      </w:r>
      <w:r w:rsidR="00961B58">
        <w:rPr>
          <w:rFonts w:ascii="仿宋_GB2312" w:eastAsia="仿宋_GB2312" w:hAnsi="宋体" w:hint="eastAsia"/>
          <w:kern w:val="0"/>
          <w:szCs w:val="21"/>
        </w:rPr>
        <w:t>”和当前线程名称</w:t>
      </w:r>
      <w:r w:rsidR="006267CE">
        <w:rPr>
          <w:rFonts w:ascii="仿宋_GB2312" w:eastAsia="仿宋_GB2312" w:hAnsi="宋体" w:hint="eastAsia"/>
          <w:kern w:val="0"/>
          <w:szCs w:val="21"/>
        </w:rPr>
        <w:t>；</w:t>
      </w:r>
    </w:p>
    <w:p w:rsidR="00961B58" w:rsidRDefault="00961B58" w:rsidP="00961B58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（</w:t>
      </w:r>
      <w:r>
        <w:rPr>
          <w:rFonts w:ascii="仿宋_GB2312" w:eastAsia="仿宋_GB2312" w:hAnsi="宋体"/>
          <w:kern w:val="0"/>
          <w:szCs w:val="21"/>
        </w:rPr>
        <w:t>2</w:t>
      </w:r>
      <w:r w:rsidRPr="00C551F2">
        <w:rPr>
          <w:rFonts w:ascii="仿宋_GB2312" w:eastAsia="仿宋_GB2312" w:hAnsi="宋体" w:hint="eastAsia"/>
          <w:kern w:val="0"/>
          <w:szCs w:val="21"/>
        </w:rPr>
        <w:t>）</w:t>
      </w:r>
      <w:r>
        <w:rPr>
          <w:rFonts w:ascii="仿宋_GB2312" w:eastAsia="仿宋_GB2312" w:hAnsi="宋体" w:hint="eastAsia"/>
          <w:kern w:val="0"/>
          <w:szCs w:val="21"/>
        </w:rPr>
        <w:t>创建线程t</w:t>
      </w:r>
      <w:r>
        <w:rPr>
          <w:rFonts w:ascii="仿宋_GB2312" w:eastAsia="仿宋_GB2312" w:hAnsi="宋体"/>
          <w:kern w:val="0"/>
          <w:szCs w:val="21"/>
        </w:rPr>
        <w:t>2</w:t>
      </w:r>
      <w:r>
        <w:rPr>
          <w:rFonts w:ascii="仿宋_GB2312" w:eastAsia="仿宋_GB2312" w:hAnsi="宋体" w:hint="eastAsia"/>
          <w:kern w:val="0"/>
          <w:szCs w:val="21"/>
        </w:rPr>
        <w:t>（使用实现Runnable接口方式）</w:t>
      </w:r>
      <w:r w:rsidR="00F64C35">
        <w:rPr>
          <w:rFonts w:ascii="仿宋_GB2312" w:eastAsia="仿宋_GB2312" w:hAnsi="宋体" w:hint="eastAsia"/>
          <w:kern w:val="0"/>
          <w:szCs w:val="21"/>
        </w:rPr>
        <w:t>，run方法打印“</w:t>
      </w:r>
      <w:r w:rsidR="00F64C35" w:rsidRPr="00961B58">
        <w:rPr>
          <w:rFonts w:ascii="仿宋_GB2312" w:eastAsia="仿宋_GB2312" w:hAnsi="宋体"/>
          <w:kern w:val="0"/>
          <w:szCs w:val="21"/>
        </w:rPr>
        <w:t xml:space="preserve">Thread </w:t>
      </w:r>
      <w:r w:rsidR="00F64C35">
        <w:rPr>
          <w:rFonts w:ascii="仿宋_GB2312" w:eastAsia="仿宋_GB2312" w:hAnsi="宋体"/>
          <w:kern w:val="0"/>
          <w:szCs w:val="21"/>
        </w:rPr>
        <w:t>2</w:t>
      </w:r>
      <w:r w:rsidR="00F64C35" w:rsidRPr="00961B58">
        <w:rPr>
          <w:rFonts w:ascii="仿宋_GB2312" w:eastAsia="仿宋_GB2312" w:hAnsi="宋体"/>
          <w:kern w:val="0"/>
          <w:szCs w:val="21"/>
        </w:rPr>
        <w:t xml:space="preserve"> start</w:t>
      </w:r>
      <w:r w:rsidR="00F64C35">
        <w:rPr>
          <w:rFonts w:ascii="仿宋_GB2312" w:eastAsia="仿宋_GB2312" w:hAnsi="宋体" w:hint="eastAsia"/>
          <w:kern w:val="0"/>
          <w:szCs w:val="21"/>
        </w:rPr>
        <w:t>”和当前线程名称；</w:t>
      </w:r>
    </w:p>
    <w:p w:rsidR="00F64C35" w:rsidRDefault="00961B58" w:rsidP="00F64C35">
      <w:pPr>
        <w:rPr>
          <w:rFonts w:ascii="仿宋_GB2312" w:eastAsia="仿宋_GB2312" w:hAnsi="宋体"/>
          <w:kern w:val="0"/>
          <w:szCs w:val="21"/>
        </w:rPr>
      </w:pPr>
      <w:r w:rsidRPr="00C551F2">
        <w:rPr>
          <w:rFonts w:ascii="仿宋_GB2312" w:eastAsia="仿宋_GB2312" w:hAnsi="宋体" w:hint="eastAsia"/>
          <w:kern w:val="0"/>
          <w:szCs w:val="21"/>
        </w:rPr>
        <w:t>（</w:t>
      </w:r>
      <w:r>
        <w:rPr>
          <w:rFonts w:ascii="仿宋_GB2312" w:eastAsia="仿宋_GB2312" w:hAnsi="宋体"/>
          <w:kern w:val="0"/>
          <w:szCs w:val="21"/>
        </w:rPr>
        <w:t>3</w:t>
      </w:r>
      <w:r w:rsidRPr="00C551F2">
        <w:rPr>
          <w:rFonts w:ascii="仿宋_GB2312" w:eastAsia="仿宋_GB2312" w:hAnsi="宋体" w:hint="eastAsia"/>
          <w:kern w:val="0"/>
          <w:szCs w:val="21"/>
        </w:rPr>
        <w:t>）</w:t>
      </w:r>
      <w:r>
        <w:rPr>
          <w:rFonts w:ascii="仿宋_GB2312" w:eastAsia="仿宋_GB2312" w:hAnsi="宋体" w:hint="eastAsia"/>
          <w:kern w:val="0"/>
          <w:szCs w:val="21"/>
        </w:rPr>
        <w:t>创建线程t</w:t>
      </w:r>
      <w:r>
        <w:rPr>
          <w:rFonts w:ascii="仿宋_GB2312" w:eastAsia="仿宋_GB2312" w:hAnsi="宋体"/>
          <w:kern w:val="0"/>
          <w:szCs w:val="21"/>
        </w:rPr>
        <w:t>3</w:t>
      </w:r>
      <w:r>
        <w:rPr>
          <w:rFonts w:ascii="仿宋_GB2312" w:eastAsia="仿宋_GB2312" w:hAnsi="宋体" w:hint="eastAsia"/>
          <w:kern w:val="0"/>
          <w:szCs w:val="21"/>
        </w:rPr>
        <w:t>（使用java</w:t>
      </w:r>
      <w:r>
        <w:rPr>
          <w:rFonts w:ascii="仿宋_GB2312" w:eastAsia="仿宋_GB2312" w:hAnsi="宋体"/>
          <w:kern w:val="0"/>
          <w:szCs w:val="21"/>
        </w:rPr>
        <w:t xml:space="preserve">8 </w:t>
      </w:r>
      <w:r w:rsidRPr="00961B58">
        <w:rPr>
          <w:rFonts w:ascii="仿宋_GB2312" w:eastAsia="仿宋_GB2312" w:hAnsi="宋体"/>
          <w:kern w:val="0"/>
          <w:szCs w:val="21"/>
        </w:rPr>
        <w:t>lambda</w:t>
      </w:r>
      <w:r>
        <w:rPr>
          <w:rFonts w:ascii="仿宋_GB2312" w:eastAsia="仿宋_GB2312" w:hAnsi="宋体" w:hint="eastAsia"/>
          <w:kern w:val="0"/>
          <w:szCs w:val="21"/>
        </w:rPr>
        <w:t>方式）</w:t>
      </w:r>
      <w:r w:rsidR="00F64C35">
        <w:rPr>
          <w:rFonts w:ascii="仿宋_GB2312" w:eastAsia="仿宋_GB2312" w:hAnsi="宋体" w:hint="eastAsia"/>
          <w:kern w:val="0"/>
          <w:szCs w:val="21"/>
        </w:rPr>
        <w:t>，run方法打印“</w:t>
      </w:r>
      <w:r w:rsidR="00F64C35" w:rsidRPr="00961B58">
        <w:rPr>
          <w:rFonts w:ascii="仿宋_GB2312" w:eastAsia="仿宋_GB2312" w:hAnsi="宋体"/>
          <w:kern w:val="0"/>
          <w:szCs w:val="21"/>
        </w:rPr>
        <w:t xml:space="preserve">Thread </w:t>
      </w:r>
      <w:r w:rsidR="00EF759A">
        <w:rPr>
          <w:rFonts w:ascii="仿宋_GB2312" w:eastAsia="仿宋_GB2312" w:hAnsi="宋体"/>
          <w:kern w:val="0"/>
          <w:szCs w:val="21"/>
        </w:rPr>
        <w:t>3</w:t>
      </w:r>
      <w:r w:rsidR="00F64C35" w:rsidRPr="00961B58">
        <w:rPr>
          <w:rFonts w:ascii="仿宋_GB2312" w:eastAsia="仿宋_GB2312" w:hAnsi="宋体"/>
          <w:kern w:val="0"/>
          <w:szCs w:val="21"/>
        </w:rPr>
        <w:t xml:space="preserve"> start</w:t>
      </w:r>
      <w:r w:rsidR="00F64C35">
        <w:rPr>
          <w:rFonts w:ascii="仿宋_GB2312" w:eastAsia="仿宋_GB2312" w:hAnsi="宋体" w:hint="eastAsia"/>
          <w:kern w:val="0"/>
          <w:szCs w:val="21"/>
        </w:rPr>
        <w:t>”和当前线程名称；</w:t>
      </w:r>
    </w:p>
    <w:p w:rsidR="00F64C35" w:rsidRDefault="00F64C35" w:rsidP="00F64C35">
      <w:pPr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（4）启动三个线程；</w:t>
      </w:r>
    </w:p>
    <w:p w:rsidR="00F64C35" w:rsidRDefault="00F64C35" w:rsidP="00F64C35">
      <w:pPr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（5）主线程</w:t>
      </w:r>
      <w:r w:rsidR="00FD4BA6">
        <w:rPr>
          <w:rFonts w:ascii="仿宋_GB2312" w:eastAsia="仿宋_GB2312" w:hAnsi="宋体" w:hint="eastAsia"/>
          <w:kern w:val="0"/>
          <w:szCs w:val="21"/>
        </w:rPr>
        <w:t>main</w:t>
      </w:r>
      <w:r>
        <w:rPr>
          <w:rFonts w:ascii="仿宋_GB2312" w:eastAsia="仿宋_GB2312" w:hAnsi="宋体" w:hint="eastAsia"/>
          <w:kern w:val="0"/>
          <w:szCs w:val="21"/>
        </w:rPr>
        <w:t>打印“main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end”</w:t>
      </w:r>
      <w:r w:rsidR="00FD4BA6">
        <w:rPr>
          <w:rFonts w:ascii="仿宋_GB2312" w:eastAsia="仿宋_GB2312" w:hAnsi="宋体" w:hint="eastAsia"/>
          <w:kern w:val="0"/>
          <w:szCs w:val="21"/>
        </w:rPr>
        <w:t>；</w:t>
      </w:r>
    </w:p>
    <w:p w:rsidR="00FD4BA6" w:rsidRDefault="00FD4BA6" w:rsidP="00F64C35">
      <w:pPr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（</w:t>
      </w:r>
      <w:r>
        <w:rPr>
          <w:rFonts w:ascii="仿宋_GB2312" w:eastAsia="仿宋_GB2312" w:hAnsi="宋体"/>
          <w:kern w:val="0"/>
          <w:szCs w:val="21"/>
        </w:rPr>
        <w:t>6</w:t>
      </w:r>
      <w:r>
        <w:rPr>
          <w:rFonts w:ascii="仿宋_GB2312" w:eastAsia="仿宋_GB2312" w:hAnsi="宋体" w:hint="eastAsia"/>
          <w:kern w:val="0"/>
          <w:szCs w:val="21"/>
        </w:rPr>
        <w:t>）</w:t>
      </w:r>
      <w:r w:rsidR="0018087C">
        <w:rPr>
          <w:rFonts w:ascii="仿宋_GB2312" w:eastAsia="仿宋_GB2312" w:hAnsi="宋体" w:hint="eastAsia"/>
          <w:kern w:val="0"/>
          <w:szCs w:val="21"/>
        </w:rPr>
        <w:t>分</w:t>
      </w:r>
      <w:r>
        <w:rPr>
          <w:rFonts w:ascii="仿宋_GB2312" w:eastAsia="仿宋_GB2312" w:hAnsi="宋体" w:hint="eastAsia"/>
          <w:kern w:val="0"/>
          <w:szCs w:val="21"/>
        </w:rPr>
        <w:t>别使用join方法和sleep方法确保主线程main打印</w:t>
      </w:r>
      <w:r w:rsidR="00776E8B">
        <w:rPr>
          <w:rFonts w:ascii="仿宋_GB2312" w:eastAsia="仿宋_GB2312" w:hAnsi="宋体" w:hint="eastAsia"/>
          <w:kern w:val="0"/>
          <w:szCs w:val="21"/>
        </w:rPr>
        <w:t>的信息</w:t>
      </w:r>
      <w:r>
        <w:rPr>
          <w:rFonts w:ascii="仿宋_GB2312" w:eastAsia="仿宋_GB2312" w:hAnsi="宋体" w:hint="eastAsia"/>
          <w:kern w:val="0"/>
          <w:szCs w:val="21"/>
        </w:rPr>
        <w:t>“main</w:t>
      </w:r>
      <w:r>
        <w:rPr>
          <w:rFonts w:ascii="仿宋_GB2312" w:eastAsia="仿宋_GB2312" w:hAnsi="宋体"/>
          <w:kern w:val="0"/>
          <w:szCs w:val="21"/>
        </w:rPr>
        <w:t xml:space="preserve"> </w:t>
      </w:r>
      <w:r>
        <w:rPr>
          <w:rFonts w:ascii="仿宋_GB2312" w:eastAsia="仿宋_GB2312" w:hAnsi="宋体" w:hint="eastAsia"/>
          <w:kern w:val="0"/>
          <w:szCs w:val="21"/>
        </w:rPr>
        <w:t>end”在最后输出</w:t>
      </w:r>
      <w:r w:rsidR="00776E8B">
        <w:rPr>
          <w:rFonts w:ascii="仿宋_GB2312" w:eastAsia="仿宋_GB2312" w:hAnsi="宋体" w:hint="eastAsia"/>
          <w:kern w:val="0"/>
          <w:szCs w:val="21"/>
        </w:rPr>
        <w:t>；</w:t>
      </w:r>
    </w:p>
    <w:p w:rsidR="00D529F6" w:rsidRDefault="00D529F6" w:rsidP="00F64C35">
      <w:pPr>
        <w:rPr>
          <w:rFonts w:ascii="仿宋_GB2312" w:eastAsia="仿宋_GB2312" w:hAnsi="宋体"/>
          <w:kern w:val="0"/>
          <w:szCs w:val="21"/>
        </w:rPr>
      </w:pPr>
      <w:r>
        <w:rPr>
          <w:rFonts w:ascii="仿宋_GB2312" w:eastAsia="仿宋_GB2312" w:hAnsi="宋体" w:hint="eastAsia"/>
          <w:kern w:val="0"/>
          <w:szCs w:val="21"/>
        </w:rPr>
        <w:t>（7）包名：</w:t>
      </w:r>
      <w:proofErr w:type="spellStart"/>
      <w:r w:rsidRPr="00D529F6">
        <w:rPr>
          <w:rFonts w:ascii="仿宋_GB2312" w:eastAsia="仿宋_GB2312" w:hAnsi="宋体"/>
          <w:kern w:val="0"/>
          <w:szCs w:val="21"/>
        </w:rPr>
        <w:t>cn.edu.ahtcm.thread</w:t>
      </w:r>
      <w:proofErr w:type="spellEnd"/>
    </w:p>
    <w:p w:rsidR="001F2ED6" w:rsidRPr="00C551F2" w:rsidRDefault="001F2ED6" w:rsidP="00A87AFC">
      <w:pPr>
        <w:rPr>
          <w:rFonts w:ascii="仿宋_GB2312" w:eastAsia="仿宋_GB2312" w:hAnsi="宋体"/>
          <w:kern w:val="0"/>
          <w:szCs w:val="21"/>
        </w:rPr>
      </w:pPr>
    </w:p>
    <w:p w:rsidR="00CD0EE0" w:rsidRDefault="0069465D" w:rsidP="00CD0EE0">
      <w:pPr>
        <w:rPr>
          <w:rFonts w:ascii="宋体" w:hAnsi="宋体"/>
          <w:b/>
        </w:rPr>
      </w:pPr>
      <w:r>
        <w:rPr>
          <w:rFonts w:ascii="仿宋_GB2312" w:eastAsia="仿宋_GB2312" w:hAnsi="宋体" w:hint="eastAsia"/>
          <w:b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551180</wp:posOffset>
            </wp:positionV>
            <wp:extent cx="3213100" cy="1651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cket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05"/>
                    <a:stretch/>
                  </pic:blipFill>
                  <pic:spPr bwMode="auto">
                    <a:xfrm>
                      <a:off x="0" y="0"/>
                      <a:ext cx="321310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482" w:rsidRPr="00CD0EE0">
        <w:rPr>
          <w:rFonts w:ascii="仿宋_GB2312" w:eastAsia="仿宋_GB2312" w:hAnsi="宋体" w:hint="eastAsia"/>
          <w:b/>
          <w:kern w:val="0"/>
          <w:szCs w:val="21"/>
        </w:rPr>
        <w:t>2</w:t>
      </w:r>
      <w:r w:rsidR="00C14F50" w:rsidRPr="00CD0EE0">
        <w:rPr>
          <w:rFonts w:ascii="仿宋_GB2312" w:eastAsia="仿宋_GB2312" w:hAnsi="宋体" w:hint="eastAsia"/>
          <w:b/>
          <w:kern w:val="0"/>
          <w:szCs w:val="21"/>
        </w:rPr>
        <w:t>.</w:t>
      </w:r>
      <w:r w:rsidR="00CD0EE0" w:rsidRPr="00CD0EE0">
        <w:rPr>
          <w:rFonts w:ascii="宋体" w:hAnsi="宋体" w:hint="eastAsia"/>
          <w:b/>
        </w:rPr>
        <w:t>从合肥-北京的动车G270复兴号动车目前还有1000张余票，目前火车站有三个窗口同时售票，请编写多线程</w:t>
      </w:r>
      <w:r w:rsidR="00CD0EE0" w:rsidRPr="00CD0EE0">
        <w:rPr>
          <w:rFonts w:ascii="仿宋_GB2312" w:eastAsia="仿宋_GB2312" w:hAnsi="宋体" w:hint="eastAsia"/>
          <w:b/>
          <w:kern w:val="0"/>
          <w:szCs w:val="21"/>
        </w:rPr>
        <w:t>T</w:t>
      </w:r>
      <w:r w:rsidR="00CD0EE0" w:rsidRPr="00CD0EE0">
        <w:rPr>
          <w:rFonts w:ascii="仿宋_GB2312" w:eastAsia="仿宋_GB2312" w:hAnsi="宋体"/>
          <w:b/>
          <w:kern w:val="0"/>
          <w:szCs w:val="21"/>
        </w:rPr>
        <w:t>estSaleT</w:t>
      </w:r>
      <w:r w:rsidR="00EB3D70">
        <w:rPr>
          <w:rFonts w:ascii="仿宋_GB2312" w:eastAsia="仿宋_GB2312" w:hAnsi="宋体" w:hint="eastAsia"/>
          <w:b/>
          <w:kern w:val="0"/>
          <w:szCs w:val="21"/>
        </w:rPr>
        <w:t>ick</w:t>
      </w:r>
      <w:r w:rsidR="00CD0EE0" w:rsidRPr="00CD0EE0">
        <w:rPr>
          <w:rFonts w:ascii="仿宋_GB2312" w:eastAsia="仿宋_GB2312" w:hAnsi="宋体"/>
          <w:b/>
          <w:kern w:val="0"/>
          <w:szCs w:val="21"/>
        </w:rPr>
        <w:t>etThread</w:t>
      </w:r>
      <w:r w:rsidR="002D2CA1">
        <w:rPr>
          <w:rFonts w:ascii="仿宋_GB2312" w:eastAsia="仿宋_GB2312" w:hAnsi="宋体"/>
          <w:b/>
          <w:kern w:val="0"/>
          <w:szCs w:val="21"/>
        </w:rPr>
        <w:t>2</w:t>
      </w:r>
      <w:r w:rsidR="00CD0EE0" w:rsidRPr="00CD0EE0">
        <w:rPr>
          <w:rFonts w:ascii="仿宋_GB2312" w:eastAsia="仿宋_GB2312" w:hAnsi="宋体" w:hint="eastAsia"/>
          <w:b/>
          <w:kern w:val="0"/>
          <w:szCs w:val="21"/>
        </w:rPr>
        <w:t>类</w:t>
      </w:r>
      <w:r w:rsidR="00CD0EE0" w:rsidRPr="00CD0EE0">
        <w:rPr>
          <w:rFonts w:ascii="宋体" w:hAnsi="宋体" w:hint="eastAsia"/>
          <w:b/>
        </w:rPr>
        <w:t>程序，实现三个窗口同时售票</w:t>
      </w:r>
      <w:r>
        <w:rPr>
          <w:rFonts w:ascii="仿宋_GB2312" w:eastAsia="仿宋_GB2312" w:hAnsi="宋体" w:hint="eastAsia"/>
          <w:b/>
          <w:kern w:val="0"/>
          <w:szCs w:val="21"/>
        </w:rPr>
        <w:t>，</w:t>
      </w:r>
      <w:r w:rsidR="00CD0EE0" w:rsidRPr="00CD0EE0">
        <w:rPr>
          <w:rFonts w:ascii="宋体" w:hAnsi="宋体" w:hint="eastAsia"/>
          <w:b/>
        </w:rPr>
        <w:t>要求：</w:t>
      </w:r>
    </w:p>
    <w:p w:rsidR="0069465D" w:rsidRDefault="0069465D" w:rsidP="00CD0EE0">
      <w:pPr>
        <w:rPr>
          <w:rFonts w:ascii="宋体" w:hAnsi="宋体"/>
          <w:b/>
        </w:rPr>
      </w:pPr>
    </w:p>
    <w:p w:rsidR="0069465D" w:rsidRPr="00CD0EE0" w:rsidRDefault="0069465D" w:rsidP="00CD0EE0">
      <w:pPr>
        <w:rPr>
          <w:rFonts w:ascii="仿宋_GB2312" w:eastAsia="仿宋_GB2312" w:hAnsi="宋体"/>
          <w:b/>
          <w:kern w:val="0"/>
          <w:szCs w:val="21"/>
        </w:rPr>
      </w:pPr>
    </w:p>
    <w:p w:rsidR="00CD0EE0" w:rsidRPr="00CD0EE0" w:rsidRDefault="00CD0EE0" w:rsidP="00CD0EE0">
      <w:pPr>
        <w:rPr>
          <w:rFonts w:ascii="宋体" w:hAnsi="宋体"/>
        </w:rPr>
      </w:pPr>
      <w:r w:rsidRPr="00CD0EE0">
        <w:rPr>
          <w:rFonts w:ascii="宋体" w:hAnsi="宋体" w:hint="eastAsia"/>
        </w:rPr>
        <w:lastRenderedPageBreak/>
        <w:t>（1）</w:t>
      </w:r>
      <w:r w:rsidR="006915CE">
        <w:rPr>
          <w:rFonts w:ascii="宋体" w:hAnsi="宋体" w:hint="eastAsia"/>
        </w:rPr>
        <w:t>使用多线程进行同步售票，每个窗口售票后，</w:t>
      </w:r>
      <w:r w:rsidRPr="00CD0EE0">
        <w:rPr>
          <w:rFonts w:ascii="宋体" w:hAnsi="宋体" w:hint="eastAsia"/>
        </w:rPr>
        <w:t>打印售票窗口信息（窗口1、窗口2、窗口3）和票号信息（假设编号为1，2，3…1000）和窗口信息</w:t>
      </w:r>
      <w:r>
        <w:rPr>
          <w:rFonts w:ascii="宋体" w:hAnsi="宋体" w:hint="eastAsia"/>
        </w:rPr>
        <w:t>；</w:t>
      </w:r>
    </w:p>
    <w:p w:rsidR="00CD0EE0" w:rsidRPr="00CD0EE0" w:rsidRDefault="00CD0EE0" w:rsidP="00CD0EE0">
      <w:pPr>
        <w:rPr>
          <w:rFonts w:ascii="宋体" w:hAnsi="宋体"/>
        </w:rPr>
      </w:pPr>
      <w:r w:rsidRPr="00CD0EE0">
        <w:rPr>
          <w:rFonts w:ascii="宋体" w:hAnsi="宋体" w:hint="eastAsia"/>
        </w:rPr>
        <w:t>（2）不能出现超卖现象</w:t>
      </w:r>
      <w:r>
        <w:rPr>
          <w:rFonts w:ascii="宋体" w:hAnsi="宋体" w:hint="eastAsia"/>
        </w:rPr>
        <w:t>；</w:t>
      </w:r>
    </w:p>
    <w:p w:rsidR="00C14F50" w:rsidRDefault="00CD0EE0" w:rsidP="00CD0EE0">
      <w:pPr>
        <w:rPr>
          <w:rFonts w:ascii="宋体" w:hAnsi="宋体"/>
        </w:rPr>
      </w:pPr>
      <w:r w:rsidRPr="00CD0EE0">
        <w:rPr>
          <w:rFonts w:ascii="宋体" w:hAnsi="宋体" w:hint="eastAsia"/>
        </w:rPr>
        <w:t>（3）不得将一张票同时售卖给两个人</w:t>
      </w:r>
      <w:r>
        <w:rPr>
          <w:rFonts w:ascii="宋体" w:hAnsi="宋体" w:hint="eastAsia"/>
        </w:rPr>
        <w:t>；</w:t>
      </w:r>
    </w:p>
    <w:p w:rsidR="00CB2AFE" w:rsidRDefault="00CB2AFE" w:rsidP="00CD0EE0">
      <w:pPr>
        <w:rPr>
          <w:rFonts w:ascii="宋体" w:hAnsi="宋体"/>
        </w:rPr>
      </w:pPr>
      <w:r>
        <w:rPr>
          <w:rFonts w:ascii="宋体" w:hAnsi="宋体" w:hint="eastAsia"/>
        </w:rPr>
        <w:t>（4）使用</w:t>
      </w:r>
      <w:r w:rsidRPr="00CB2AFE">
        <w:rPr>
          <w:rFonts w:ascii="宋体" w:hAnsi="宋体" w:hint="eastAsia"/>
        </w:rPr>
        <w:t>synchronized关键字对一个</w:t>
      </w:r>
      <w:r w:rsidRPr="00022A60">
        <w:rPr>
          <w:rFonts w:ascii="宋体" w:hAnsi="宋体" w:hint="eastAsia"/>
          <w:color w:val="FF0000"/>
        </w:rPr>
        <w:t>对象进行加锁</w:t>
      </w:r>
      <w:r>
        <w:rPr>
          <w:rFonts w:ascii="宋体" w:hAnsi="宋体" w:hint="eastAsia"/>
        </w:rPr>
        <w:t>，实现同步售票；</w:t>
      </w:r>
    </w:p>
    <w:p w:rsidR="00CD0EE0" w:rsidRPr="00CD0EE0" w:rsidRDefault="00CD0EE0" w:rsidP="00CD0EE0">
      <w:pPr>
        <w:rPr>
          <w:rFonts w:ascii="宋体" w:hAnsi="宋体"/>
        </w:rPr>
      </w:pPr>
      <w:r>
        <w:rPr>
          <w:rFonts w:ascii="宋体" w:hAnsi="宋体" w:hint="eastAsia"/>
        </w:rPr>
        <w:t>（4）包名</w:t>
      </w:r>
      <w:r w:rsidR="00CB2AFE" w:rsidRPr="00CB2AFE">
        <w:rPr>
          <w:rFonts w:ascii="宋体" w:hAnsi="宋体"/>
        </w:rPr>
        <w:t>cn.edu.ahtcm.thread</w:t>
      </w:r>
      <w:r w:rsidR="002D2CA1">
        <w:rPr>
          <w:rFonts w:ascii="宋体" w:hAnsi="宋体"/>
        </w:rPr>
        <w:t>2</w:t>
      </w:r>
      <w:r w:rsidR="00CB2AFE" w:rsidRPr="00CB2AFE">
        <w:rPr>
          <w:rFonts w:ascii="宋体" w:hAnsi="宋体"/>
        </w:rPr>
        <w:t>;</w:t>
      </w:r>
    </w:p>
    <w:p w:rsidR="007436FD" w:rsidRDefault="007436FD" w:rsidP="00C14F50">
      <w:pPr>
        <w:rPr>
          <w:rFonts w:ascii="仿宋_GB2312" w:eastAsia="仿宋_GB2312" w:hAnsi="宋体"/>
          <w:b/>
          <w:kern w:val="0"/>
          <w:szCs w:val="21"/>
        </w:rPr>
      </w:pPr>
    </w:p>
    <w:p w:rsidR="00CB2AFE" w:rsidRPr="00CD0EE0" w:rsidRDefault="00CA293E" w:rsidP="00CB2AFE">
      <w:pPr>
        <w:rPr>
          <w:rFonts w:ascii="仿宋_GB2312" w:eastAsia="仿宋_GB2312" w:hAnsi="宋体"/>
          <w:b/>
          <w:kern w:val="0"/>
          <w:szCs w:val="21"/>
        </w:rPr>
      </w:pPr>
      <w:r>
        <w:rPr>
          <w:rFonts w:ascii="仿宋_GB2312" w:eastAsia="仿宋_GB2312" w:hAnsi="宋体"/>
          <w:b/>
          <w:kern w:val="0"/>
          <w:szCs w:val="21"/>
        </w:rPr>
        <w:t>3</w:t>
      </w:r>
      <w:r w:rsidR="00CB2AFE" w:rsidRPr="00CD0EE0">
        <w:rPr>
          <w:rFonts w:ascii="仿宋_GB2312" w:eastAsia="仿宋_GB2312" w:hAnsi="宋体" w:hint="eastAsia"/>
          <w:b/>
          <w:kern w:val="0"/>
          <w:szCs w:val="21"/>
        </w:rPr>
        <w:t>.</w:t>
      </w:r>
      <w:r w:rsidR="00CB2AFE" w:rsidRPr="00CD0EE0">
        <w:rPr>
          <w:rFonts w:ascii="宋体" w:hAnsi="宋体" w:hint="eastAsia"/>
          <w:b/>
        </w:rPr>
        <w:t>从合肥-北京的动车G270复兴号动车目前还有1000张余票，目前火车站有三个窗口同时售票，请编写多线程</w:t>
      </w:r>
      <w:r w:rsidR="003C52B3" w:rsidRPr="00CD0EE0">
        <w:rPr>
          <w:rFonts w:ascii="仿宋_GB2312" w:eastAsia="仿宋_GB2312" w:hAnsi="宋体" w:hint="eastAsia"/>
          <w:b/>
          <w:kern w:val="0"/>
          <w:szCs w:val="21"/>
        </w:rPr>
        <w:t>T</w:t>
      </w:r>
      <w:r w:rsidR="003C52B3" w:rsidRPr="00CD0EE0">
        <w:rPr>
          <w:rFonts w:ascii="仿宋_GB2312" w:eastAsia="仿宋_GB2312" w:hAnsi="宋体"/>
          <w:b/>
          <w:kern w:val="0"/>
          <w:szCs w:val="21"/>
        </w:rPr>
        <w:t>estSaleT</w:t>
      </w:r>
      <w:r w:rsidR="003C52B3">
        <w:rPr>
          <w:rFonts w:ascii="仿宋_GB2312" w:eastAsia="仿宋_GB2312" w:hAnsi="宋体" w:hint="eastAsia"/>
          <w:b/>
          <w:kern w:val="0"/>
          <w:szCs w:val="21"/>
        </w:rPr>
        <w:t>ick</w:t>
      </w:r>
      <w:r w:rsidR="003C52B3" w:rsidRPr="00CD0EE0">
        <w:rPr>
          <w:rFonts w:ascii="仿宋_GB2312" w:eastAsia="仿宋_GB2312" w:hAnsi="宋体"/>
          <w:b/>
          <w:kern w:val="0"/>
          <w:szCs w:val="21"/>
        </w:rPr>
        <w:t>etThread</w:t>
      </w:r>
      <w:r w:rsidR="002D2CA1">
        <w:rPr>
          <w:rFonts w:ascii="仿宋_GB2312" w:eastAsia="仿宋_GB2312" w:hAnsi="宋体"/>
          <w:b/>
          <w:kern w:val="0"/>
          <w:szCs w:val="21"/>
        </w:rPr>
        <w:t>3</w:t>
      </w:r>
      <w:r w:rsidR="00CB2AFE" w:rsidRPr="00CD0EE0">
        <w:rPr>
          <w:rFonts w:ascii="仿宋_GB2312" w:eastAsia="仿宋_GB2312" w:hAnsi="宋体" w:hint="eastAsia"/>
          <w:b/>
          <w:kern w:val="0"/>
          <w:szCs w:val="21"/>
        </w:rPr>
        <w:t>类</w:t>
      </w:r>
      <w:r w:rsidR="00CB2AFE" w:rsidRPr="00CD0EE0">
        <w:rPr>
          <w:rFonts w:ascii="宋体" w:hAnsi="宋体" w:hint="eastAsia"/>
          <w:b/>
        </w:rPr>
        <w:t>程序，实现三个窗口同时售票</w:t>
      </w:r>
      <w:r w:rsidR="00CB2AFE" w:rsidRPr="00CD0EE0">
        <w:rPr>
          <w:rFonts w:ascii="仿宋_GB2312" w:eastAsia="仿宋_GB2312" w:hAnsi="宋体" w:hint="eastAsia"/>
          <w:b/>
          <w:kern w:val="0"/>
          <w:szCs w:val="21"/>
        </w:rPr>
        <w:t>：</w:t>
      </w:r>
      <w:r w:rsidR="00CB2AFE" w:rsidRPr="00CD0EE0">
        <w:rPr>
          <w:rFonts w:ascii="宋体" w:hAnsi="宋体" w:hint="eastAsia"/>
          <w:b/>
        </w:rPr>
        <w:t>要求：</w:t>
      </w:r>
    </w:p>
    <w:p w:rsidR="006915CE" w:rsidRPr="00CD0EE0" w:rsidRDefault="006915CE" w:rsidP="006915CE">
      <w:pPr>
        <w:rPr>
          <w:rFonts w:ascii="宋体" w:hAnsi="宋体"/>
        </w:rPr>
      </w:pPr>
      <w:r w:rsidRPr="00CD0EE0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使用多线程进行同步售票，每个窗口售票后，</w:t>
      </w:r>
      <w:r w:rsidRPr="00CD0EE0">
        <w:rPr>
          <w:rFonts w:ascii="宋体" w:hAnsi="宋体" w:hint="eastAsia"/>
        </w:rPr>
        <w:t>打印售票窗口信息（窗口1、窗口2、窗口3）和票号信息（假设编号为1，2，3…1000）和窗口信息</w:t>
      </w:r>
      <w:r>
        <w:rPr>
          <w:rFonts w:ascii="宋体" w:hAnsi="宋体" w:hint="eastAsia"/>
        </w:rPr>
        <w:t>；</w:t>
      </w:r>
    </w:p>
    <w:p w:rsidR="00CB2AFE" w:rsidRPr="00CD0EE0" w:rsidRDefault="00CB2AFE" w:rsidP="00CB2AFE">
      <w:pPr>
        <w:rPr>
          <w:rFonts w:ascii="宋体" w:hAnsi="宋体"/>
        </w:rPr>
      </w:pPr>
      <w:r w:rsidRPr="00CD0EE0">
        <w:rPr>
          <w:rFonts w:ascii="宋体" w:hAnsi="宋体" w:hint="eastAsia"/>
        </w:rPr>
        <w:t>（2）不能出现超卖现象</w:t>
      </w:r>
      <w:r>
        <w:rPr>
          <w:rFonts w:ascii="宋体" w:hAnsi="宋体" w:hint="eastAsia"/>
        </w:rPr>
        <w:t>；</w:t>
      </w:r>
    </w:p>
    <w:p w:rsidR="00CB2AFE" w:rsidRDefault="00CB2AFE" w:rsidP="00CB2AFE">
      <w:pPr>
        <w:rPr>
          <w:rFonts w:ascii="宋体" w:hAnsi="宋体"/>
        </w:rPr>
      </w:pPr>
      <w:r w:rsidRPr="00CD0EE0">
        <w:rPr>
          <w:rFonts w:ascii="宋体" w:hAnsi="宋体" w:hint="eastAsia"/>
        </w:rPr>
        <w:t>（3）不得将一张票同时售卖给两个人</w:t>
      </w:r>
      <w:r>
        <w:rPr>
          <w:rFonts w:ascii="宋体" w:hAnsi="宋体" w:hint="eastAsia"/>
        </w:rPr>
        <w:t>；</w:t>
      </w:r>
    </w:p>
    <w:p w:rsidR="00CB2AFE" w:rsidRDefault="00CB2AFE" w:rsidP="00CB2AFE">
      <w:pPr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CB2AFE">
        <w:rPr>
          <w:rFonts w:ascii="宋体" w:hAnsi="宋体" w:hint="eastAsia"/>
        </w:rPr>
        <w:t>使用synchronized关键字对</w:t>
      </w:r>
      <w:r w:rsidRPr="00022A60">
        <w:rPr>
          <w:rFonts w:ascii="宋体" w:hAnsi="宋体" w:hint="eastAsia"/>
          <w:color w:val="FF0000"/>
        </w:rPr>
        <w:t>方法加锁</w:t>
      </w:r>
      <w:r>
        <w:rPr>
          <w:rFonts w:ascii="宋体" w:hAnsi="宋体" w:hint="eastAsia"/>
        </w:rPr>
        <w:t>，实现同步售票；</w:t>
      </w:r>
    </w:p>
    <w:p w:rsidR="00CB2AFE" w:rsidRPr="00CD0EE0" w:rsidRDefault="00CB2AFE" w:rsidP="00CB2AFE">
      <w:pPr>
        <w:rPr>
          <w:rFonts w:ascii="宋体" w:hAnsi="宋体"/>
        </w:rPr>
      </w:pPr>
      <w:r>
        <w:rPr>
          <w:rFonts w:ascii="宋体" w:hAnsi="宋体" w:hint="eastAsia"/>
        </w:rPr>
        <w:t>（4）包名</w:t>
      </w:r>
      <w:r w:rsidRPr="00CB2AFE">
        <w:rPr>
          <w:rFonts w:ascii="宋体" w:hAnsi="宋体"/>
        </w:rPr>
        <w:t>cn.edu.ahtcm.thread</w:t>
      </w:r>
      <w:r w:rsidR="002D2CA1">
        <w:rPr>
          <w:rFonts w:ascii="宋体" w:hAnsi="宋体"/>
        </w:rPr>
        <w:t>3</w:t>
      </w:r>
      <w:r w:rsidRPr="00CB2AFE">
        <w:rPr>
          <w:rFonts w:ascii="宋体" w:hAnsi="宋体"/>
        </w:rPr>
        <w:t>;</w:t>
      </w:r>
    </w:p>
    <w:p w:rsidR="00CB2AFE" w:rsidRPr="00CB2AFE" w:rsidRDefault="00CB2AFE" w:rsidP="00C14F50">
      <w:pPr>
        <w:rPr>
          <w:rFonts w:ascii="宋体" w:hAnsi="宋体"/>
        </w:rPr>
      </w:pPr>
    </w:p>
    <w:p w:rsidR="00022A60" w:rsidRPr="00CD0EE0" w:rsidRDefault="00895085" w:rsidP="00022A60">
      <w:pPr>
        <w:rPr>
          <w:rFonts w:ascii="仿宋_GB2312" w:eastAsia="仿宋_GB2312" w:hAnsi="宋体"/>
          <w:b/>
          <w:kern w:val="0"/>
          <w:szCs w:val="21"/>
        </w:rPr>
      </w:pPr>
      <w:r>
        <w:rPr>
          <w:rFonts w:ascii="仿宋_GB2312" w:eastAsia="仿宋_GB2312" w:hAnsi="宋体"/>
          <w:b/>
          <w:kern w:val="0"/>
          <w:szCs w:val="21"/>
        </w:rPr>
        <w:t>4</w:t>
      </w:r>
      <w:r w:rsidR="00022A60" w:rsidRPr="00CD0EE0">
        <w:rPr>
          <w:rFonts w:ascii="仿宋_GB2312" w:eastAsia="仿宋_GB2312" w:hAnsi="宋体" w:hint="eastAsia"/>
          <w:b/>
          <w:kern w:val="0"/>
          <w:szCs w:val="21"/>
        </w:rPr>
        <w:t>.</w:t>
      </w:r>
      <w:r w:rsidR="00022A60" w:rsidRPr="00CD0EE0">
        <w:rPr>
          <w:rFonts w:ascii="宋体" w:hAnsi="宋体" w:hint="eastAsia"/>
          <w:b/>
        </w:rPr>
        <w:t>从合肥-北京的动车G270复兴号动车目前还有1000张余票，目前火车站有三个窗口同时售票，请编写多线程</w:t>
      </w:r>
      <w:r w:rsidR="003C52B3" w:rsidRPr="00CD0EE0">
        <w:rPr>
          <w:rFonts w:ascii="仿宋_GB2312" w:eastAsia="仿宋_GB2312" w:hAnsi="宋体" w:hint="eastAsia"/>
          <w:b/>
          <w:kern w:val="0"/>
          <w:szCs w:val="21"/>
        </w:rPr>
        <w:t>T</w:t>
      </w:r>
      <w:r w:rsidR="003C52B3" w:rsidRPr="00CD0EE0">
        <w:rPr>
          <w:rFonts w:ascii="仿宋_GB2312" w:eastAsia="仿宋_GB2312" w:hAnsi="宋体"/>
          <w:b/>
          <w:kern w:val="0"/>
          <w:szCs w:val="21"/>
        </w:rPr>
        <w:t>estSaleT</w:t>
      </w:r>
      <w:r w:rsidR="003C52B3">
        <w:rPr>
          <w:rFonts w:ascii="仿宋_GB2312" w:eastAsia="仿宋_GB2312" w:hAnsi="宋体" w:hint="eastAsia"/>
          <w:b/>
          <w:kern w:val="0"/>
          <w:szCs w:val="21"/>
        </w:rPr>
        <w:t>ick</w:t>
      </w:r>
      <w:r w:rsidR="003C52B3" w:rsidRPr="00CD0EE0">
        <w:rPr>
          <w:rFonts w:ascii="仿宋_GB2312" w:eastAsia="仿宋_GB2312" w:hAnsi="宋体"/>
          <w:b/>
          <w:kern w:val="0"/>
          <w:szCs w:val="21"/>
        </w:rPr>
        <w:t>etThread</w:t>
      </w:r>
      <w:r w:rsidR="002D2CA1">
        <w:rPr>
          <w:rFonts w:ascii="仿宋_GB2312" w:eastAsia="仿宋_GB2312" w:hAnsi="宋体"/>
          <w:b/>
          <w:kern w:val="0"/>
          <w:szCs w:val="21"/>
        </w:rPr>
        <w:t>4</w:t>
      </w:r>
      <w:r w:rsidR="00022A60" w:rsidRPr="00CD0EE0">
        <w:rPr>
          <w:rFonts w:ascii="仿宋_GB2312" w:eastAsia="仿宋_GB2312" w:hAnsi="宋体" w:hint="eastAsia"/>
          <w:b/>
          <w:kern w:val="0"/>
          <w:szCs w:val="21"/>
        </w:rPr>
        <w:t>类</w:t>
      </w:r>
      <w:r w:rsidR="00022A60" w:rsidRPr="00CD0EE0">
        <w:rPr>
          <w:rFonts w:ascii="宋体" w:hAnsi="宋体" w:hint="eastAsia"/>
          <w:b/>
        </w:rPr>
        <w:t>程序，实现三个窗口同时售票</w:t>
      </w:r>
      <w:r w:rsidR="00022A60" w:rsidRPr="00CD0EE0">
        <w:rPr>
          <w:rFonts w:ascii="仿宋_GB2312" w:eastAsia="仿宋_GB2312" w:hAnsi="宋体" w:hint="eastAsia"/>
          <w:b/>
          <w:kern w:val="0"/>
          <w:szCs w:val="21"/>
        </w:rPr>
        <w:t>：</w:t>
      </w:r>
      <w:r w:rsidR="00022A60" w:rsidRPr="00CD0EE0">
        <w:rPr>
          <w:rFonts w:ascii="宋体" w:hAnsi="宋体" w:hint="eastAsia"/>
          <w:b/>
        </w:rPr>
        <w:t>要求：</w:t>
      </w:r>
    </w:p>
    <w:p w:rsidR="006915CE" w:rsidRPr="00CD0EE0" w:rsidRDefault="006915CE" w:rsidP="006915CE">
      <w:pPr>
        <w:rPr>
          <w:rFonts w:ascii="宋体" w:hAnsi="宋体"/>
        </w:rPr>
      </w:pPr>
      <w:r w:rsidRPr="00CD0EE0">
        <w:rPr>
          <w:rFonts w:ascii="宋体" w:hAnsi="宋体" w:hint="eastAsia"/>
        </w:rPr>
        <w:t>（1）</w:t>
      </w:r>
      <w:r>
        <w:rPr>
          <w:rFonts w:ascii="宋体" w:hAnsi="宋体" w:hint="eastAsia"/>
        </w:rPr>
        <w:t>使用多线程进行同步售票，每个窗口售票后，</w:t>
      </w:r>
      <w:r w:rsidRPr="00CD0EE0">
        <w:rPr>
          <w:rFonts w:ascii="宋体" w:hAnsi="宋体" w:hint="eastAsia"/>
        </w:rPr>
        <w:t>打印售票窗口信息（窗口1、窗口2、窗口3）和票号信息（假设编号为1，2，3…1000</w:t>
      </w:r>
      <w:bookmarkStart w:id="0" w:name="_GoBack"/>
      <w:bookmarkEnd w:id="0"/>
      <w:r w:rsidRPr="00CD0EE0">
        <w:rPr>
          <w:rFonts w:ascii="宋体" w:hAnsi="宋体" w:hint="eastAsia"/>
        </w:rPr>
        <w:t>）和窗口信息</w:t>
      </w:r>
      <w:r>
        <w:rPr>
          <w:rFonts w:ascii="宋体" w:hAnsi="宋体" w:hint="eastAsia"/>
        </w:rPr>
        <w:t>；</w:t>
      </w:r>
    </w:p>
    <w:p w:rsidR="00022A60" w:rsidRPr="00CD0EE0" w:rsidRDefault="00022A60" w:rsidP="00022A60">
      <w:pPr>
        <w:rPr>
          <w:rFonts w:ascii="宋体" w:hAnsi="宋体"/>
        </w:rPr>
      </w:pPr>
      <w:r w:rsidRPr="00CD0EE0">
        <w:rPr>
          <w:rFonts w:ascii="宋体" w:hAnsi="宋体" w:hint="eastAsia"/>
        </w:rPr>
        <w:t>（2）不能出现超卖现象</w:t>
      </w:r>
      <w:r>
        <w:rPr>
          <w:rFonts w:ascii="宋体" w:hAnsi="宋体" w:hint="eastAsia"/>
        </w:rPr>
        <w:t>；</w:t>
      </w:r>
    </w:p>
    <w:p w:rsidR="00022A60" w:rsidRDefault="00022A60" w:rsidP="00022A60">
      <w:pPr>
        <w:rPr>
          <w:rFonts w:ascii="宋体" w:hAnsi="宋体"/>
        </w:rPr>
      </w:pPr>
      <w:r w:rsidRPr="00CD0EE0">
        <w:rPr>
          <w:rFonts w:ascii="宋体" w:hAnsi="宋体" w:hint="eastAsia"/>
        </w:rPr>
        <w:t>（3）不得将一张票同时售卖给两个人</w:t>
      </w:r>
      <w:r>
        <w:rPr>
          <w:rFonts w:ascii="宋体" w:hAnsi="宋体" w:hint="eastAsia"/>
        </w:rPr>
        <w:t>；</w:t>
      </w:r>
    </w:p>
    <w:p w:rsidR="00022A60" w:rsidRDefault="00022A60" w:rsidP="00022A60">
      <w:pPr>
        <w:rPr>
          <w:rFonts w:ascii="宋体" w:hAnsi="宋体"/>
        </w:rPr>
      </w:pPr>
      <w:r>
        <w:rPr>
          <w:rFonts w:ascii="宋体" w:hAnsi="宋体" w:hint="eastAsia"/>
        </w:rPr>
        <w:t>（4）</w:t>
      </w:r>
      <w:r w:rsidRPr="00CB2AFE">
        <w:rPr>
          <w:rFonts w:ascii="宋体" w:hAnsi="宋体" w:hint="eastAsia"/>
        </w:rPr>
        <w:t>使用</w:t>
      </w:r>
      <w:proofErr w:type="spellStart"/>
      <w:r w:rsidR="002D2CA1" w:rsidRPr="002D2CA1">
        <w:rPr>
          <w:rFonts w:ascii="宋体" w:hAnsi="宋体"/>
        </w:rPr>
        <w:t>ReentrantLock</w:t>
      </w:r>
      <w:proofErr w:type="spellEnd"/>
      <w:r w:rsidR="002D2CA1">
        <w:rPr>
          <w:rFonts w:ascii="宋体" w:hAnsi="宋体" w:hint="eastAsia"/>
        </w:rPr>
        <w:t>对卖票方法进行加锁和解锁</w:t>
      </w:r>
      <w:r>
        <w:rPr>
          <w:rFonts w:ascii="宋体" w:hAnsi="宋体" w:hint="eastAsia"/>
        </w:rPr>
        <w:t>，</w:t>
      </w:r>
      <w:r w:rsidR="002D2CA1">
        <w:rPr>
          <w:rFonts w:ascii="宋体" w:hAnsi="宋体" w:hint="eastAsia"/>
        </w:rPr>
        <w:t>以</w:t>
      </w:r>
      <w:r>
        <w:rPr>
          <w:rFonts w:ascii="宋体" w:hAnsi="宋体" w:hint="eastAsia"/>
        </w:rPr>
        <w:t>实现同步售票；</w:t>
      </w:r>
    </w:p>
    <w:p w:rsidR="00C14F50" w:rsidRDefault="00022A60" w:rsidP="00022A60">
      <w:pPr>
        <w:rPr>
          <w:rFonts w:ascii="宋体" w:hAnsi="宋体"/>
        </w:rPr>
      </w:pPr>
      <w:r>
        <w:rPr>
          <w:rFonts w:ascii="宋体" w:hAnsi="宋体" w:hint="eastAsia"/>
        </w:rPr>
        <w:t>（4）包名</w:t>
      </w:r>
      <w:r w:rsidRPr="00CB2AFE">
        <w:rPr>
          <w:rFonts w:ascii="宋体" w:hAnsi="宋体"/>
        </w:rPr>
        <w:t>cn.edu.ahtcm.thread</w:t>
      </w:r>
      <w:r w:rsidR="00725707">
        <w:rPr>
          <w:rFonts w:ascii="宋体" w:hAnsi="宋体"/>
        </w:rPr>
        <w:t>4</w:t>
      </w:r>
      <w:r w:rsidRPr="00CB2AFE">
        <w:rPr>
          <w:rFonts w:ascii="宋体" w:hAnsi="宋体"/>
        </w:rPr>
        <w:t>;</w:t>
      </w:r>
    </w:p>
    <w:p w:rsidR="00022A60" w:rsidRDefault="00022A60" w:rsidP="00022A60">
      <w:pPr>
        <w:rPr>
          <w:rFonts w:ascii="宋体" w:hAnsi="宋体"/>
        </w:rPr>
      </w:pPr>
    </w:p>
    <w:p w:rsidR="00022A60" w:rsidRDefault="00022A60" w:rsidP="00022A60">
      <w:pPr>
        <w:rPr>
          <w:rFonts w:ascii="宋体" w:hAnsi="宋体"/>
        </w:rPr>
      </w:pPr>
    </w:p>
    <w:p w:rsidR="00507FF8" w:rsidRPr="00507FF8" w:rsidRDefault="00A87AFC" w:rsidP="00C14F50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三、实验过程（</w:t>
      </w:r>
      <w:r w:rsidR="00BE104B" w:rsidRPr="00507FF8">
        <w:rPr>
          <w:rFonts w:ascii="宋体" w:hAnsi="宋体" w:hint="eastAsia"/>
          <w:b/>
        </w:rPr>
        <w:t>按</w:t>
      </w:r>
      <w:r w:rsidRPr="00507FF8">
        <w:rPr>
          <w:rFonts w:ascii="宋体" w:hAnsi="宋体" w:hint="eastAsia"/>
          <w:b/>
        </w:rPr>
        <w:t>上述实验内容要求写出源代码及运行结果）</w:t>
      </w:r>
    </w:p>
    <w:p w:rsidR="00507FF8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1.</w:t>
      </w:r>
      <w:r w:rsidR="00275551" w:rsidRPr="00507FF8">
        <w:rPr>
          <w:rFonts w:ascii="宋体" w:hAnsi="宋体" w:hint="eastAsia"/>
          <w:b/>
        </w:rPr>
        <w:t xml:space="preserve">实验-1 </w:t>
      </w:r>
    </w:p>
    <w:p w:rsidR="00A87AFC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【源码】</w:t>
      </w:r>
    </w:p>
    <w:p w:rsidR="00CA40C1" w:rsidRPr="00507FF8" w:rsidRDefault="00CA40C1" w:rsidP="00A87AFC">
      <w:pPr>
        <w:rPr>
          <w:rFonts w:ascii="宋体" w:hAnsi="宋体"/>
          <w:b/>
          <w:color w:val="0070C0"/>
        </w:rPr>
      </w:pPr>
    </w:p>
    <w:p w:rsidR="00A87AFC" w:rsidRPr="00507FF8" w:rsidRDefault="00C56B1C" w:rsidP="00A87AFC">
      <w:pPr>
        <w:rPr>
          <w:rFonts w:ascii="宋体" w:hAnsi="宋体"/>
          <w:b/>
          <w:color w:val="0070C0"/>
        </w:rPr>
      </w:pPr>
      <w:r w:rsidRPr="00507FF8">
        <w:rPr>
          <w:rFonts w:ascii="宋体" w:hAnsi="宋体" w:hint="eastAsia"/>
          <w:b/>
          <w:color w:val="0070C0"/>
        </w:rPr>
        <w:t>【运行结果】</w:t>
      </w:r>
    </w:p>
    <w:p w:rsidR="00C56B1C" w:rsidRPr="00507FF8" w:rsidRDefault="00C56B1C" w:rsidP="00A87AFC">
      <w:pPr>
        <w:rPr>
          <w:rFonts w:ascii="宋体" w:hAnsi="宋体"/>
          <w:b/>
        </w:rPr>
      </w:pPr>
    </w:p>
    <w:p w:rsidR="00A87AFC" w:rsidRPr="00507FF8" w:rsidRDefault="00A87AFC" w:rsidP="00A87AFC">
      <w:pPr>
        <w:rPr>
          <w:rFonts w:ascii="宋体" w:hAnsi="宋体"/>
        </w:rPr>
      </w:pPr>
    </w:p>
    <w:p w:rsidR="00A87AFC" w:rsidRPr="00507FF8" w:rsidRDefault="00A87AFC" w:rsidP="00A87AFC">
      <w:pPr>
        <w:rPr>
          <w:rFonts w:ascii="宋体" w:hAnsi="宋体"/>
          <w:b/>
        </w:rPr>
      </w:pPr>
      <w:r w:rsidRPr="00507FF8">
        <w:rPr>
          <w:rFonts w:ascii="宋体" w:hAnsi="宋体" w:hint="eastAsia"/>
          <w:b/>
        </w:rPr>
        <w:t>2.实验</w:t>
      </w:r>
      <w:r w:rsidR="00275551" w:rsidRPr="00507FF8">
        <w:rPr>
          <w:rFonts w:ascii="宋体" w:hAnsi="宋体" w:hint="eastAsia"/>
          <w:b/>
        </w:rPr>
        <w:t>-</w:t>
      </w:r>
      <w:r w:rsidRPr="00507FF8">
        <w:rPr>
          <w:rFonts w:ascii="宋体" w:hAnsi="宋体" w:hint="eastAsia"/>
          <w:b/>
        </w:rPr>
        <w:t>2：</w:t>
      </w:r>
    </w:p>
    <w:p w:rsidR="008A75D2" w:rsidRPr="008A75D2" w:rsidRDefault="008A75D2" w:rsidP="008A75D2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8A75D2" w:rsidRPr="008A75D2" w:rsidRDefault="008A75D2" w:rsidP="008A75D2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8A75D2" w:rsidRDefault="008A75D2" w:rsidP="008A75D2">
      <w:pPr>
        <w:rPr>
          <w:rFonts w:ascii="宋体" w:hAnsi="宋体"/>
        </w:rPr>
      </w:pPr>
    </w:p>
    <w:p w:rsidR="007B45B5" w:rsidRDefault="007B45B5" w:rsidP="008A75D2">
      <w:pPr>
        <w:rPr>
          <w:rFonts w:ascii="宋体" w:hAnsi="宋体"/>
        </w:rPr>
      </w:pPr>
    </w:p>
    <w:p w:rsidR="007B45B5" w:rsidRPr="00507FF8" w:rsidRDefault="007B45B5" w:rsidP="007B45B5">
      <w:pPr>
        <w:rPr>
          <w:rFonts w:ascii="宋体" w:hAnsi="宋体"/>
          <w:b/>
        </w:rPr>
      </w:pP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3</w:t>
      </w:r>
      <w:r w:rsidRPr="00507FF8">
        <w:rPr>
          <w:rFonts w:ascii="宋体" w:hAnsi="宋体" w:hint="eastAsia"/>
          <w:b/>
        </w:rPr>
        <w:t>：</w:t>
      </w:r>
    </w:p>
    <w:p w:rsidR="007B45B5" w:rsidRPr="008A75D2" w:rsidRDefault="007B45B5" w:rsidP="007B45B5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【源码】</w:t>
      </w:r>
    </w:p>
    <w:p w:rsidR="007B45B5" w:rsidRPr="008A75D2" w:rsidRDefault="007B45B5" w:rsidP="007B45B5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7B45B5" w:rsidRDefault="007B45B5" w:rsidP="008A75D2">
      <w:pPr>
        <w:rPr>
          <w:rFonts w:ascii="宋体" w:hAnsi="宋体"/>
        </w:rPr>
      </w:pPr>
    </w:p>
    <w:p w:rsidR="00CC531B" w:rsidRPr="00507FF8" w:rsidRDefault="00DF7B95" w:rsidP="00CC531B">
      <w:pPr>
        <w:rPr>
          <w:rFonts w:ascii="宋体" w:hAnsi="宋体"/>
          <w:b/>
        </w:rPr>
      </w:pPr>
      <w:r>
        <w:rPr>
          <w:rFonts w:ascii="宋体" w:hAnsi="宋体"/>
          <w:b/>
        </w:rPr>
        <w:t>4</w:t>
      </w:r>
      <w:r w:rsidR="00CC531B" w:rsidRPr="00507FF8">
        <w:rPr>
          <w:rFonts w:ascii="宋体" w:hAnsi="宋体" w:hint="eastAsia"/>
          <w:b/>
        </w:rPr>
        <w:t>.实验-</w:t>
      </w:r>
      <w:r>
        <w:rPr>
          <w:rFonts w:ascii="宋体" w:hAnsi="宋体"/>
          <w:b/>
        </w:rPr>
        <w:t>4</w:t>
      </w:r>
      <w:r w:rsidR="00CC531B" w:rsidRPr="00507FF8">
        <w:rPr>
          <w:rFonts w:ascii="宋体" w:hAnsi="宋体" w:hint="eastAsia"/>
          <w:b/>
        </w:rPr>
        <w:t>：</w:t>
      </w:r>
    </w:p>
    <w:p w:rsidR="00CC531B" w:rsidRPr="008A75D2" w:rsidRDefault="00CC531B" w:rsidP="00CC531B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lastRenderedPageBreak/>
        <w:t>【源码】</w:t>
      </w:r>
    </w:p>
    <w:p w:rsidR="00CC531B" w:rsidRPr="008A75D2" w:rsidRDefault="00CC531B" w:rsidP="00CC531B">
      <w:pPr>
        <w:rPr>
          <w:rFonts w:ascii="宋体" w:hAnsi="宋体"/>
          <w:b/>
          <w:color w:val="0070C0"/>
        </w:rPr>
      </w:pPr>
      <w:r w:rsidRPr="008A75D2">
        <w:rPr>
          <w:rFonts w:ascii="宋体" w:hAnsi="宋体" w:hint="eastAsia"/>
          <w:b/>
          <w:color w:val="0070C0"/>
        </w:rPr>
        <w:t>【运行结果】</w:t>
      </w:r>
    </w:p>
    <w:p w:rsidR="00CC531B" w:rsidRPr="007B45B5" w:rsidRDefault="00CC531B" w:rsidP="00CC531B">
      <w:pPr>
        <w:rPr>
          <w:rFonts w:ascii="宋体" w:hAnsi="宋体"/>
        </w:rPr>
      </w:pPr>
    </w:p>
    <w:p w:rsidR="00CC531B" w:rsidRPr="00CC531B" w:rsidRDefault="00CC531B" w:rsidP="008A75D2">
      <w:pPr>
        <w:rPr>
          <w:rFonts w:ascii="宋体" w:hAnsi="宋体"/>
        </w:rPr>
      </w:pPr>
    </w:p>
    <w:sectPr w:rsidR="00CC531B" w:rsidRPr="00CC531B">
      <w:pgSz w:w="11907" w:h="16840"/>
      <w:pgMar w:top="1418" w:right="1797" w:bottom="1985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2BF" w:rsidRDefault="00F442BF" w:rsidP="00CB165D">
      <w:r>
        <w:separator/>
      </w:r>
    </w:p>
  </w:endnote>
  <w:endnote w:type="continuationSeparator" w:id="0">
    <w:p w:rsidR="00F442BF" w:rsidRDefault="00F442BF" w:rsidP="00CB1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2BF" w:rsidRDefault="00F442BF" w:rsidP="00CB165D">
      <w:r>
        <w:separator/>
      </w:r>
    </w:p>
  </w:footnote>
  <w:footnote w:type="continuationSeparator" w:id="0">
    <w:p w:rsidR="00F442BF" w:rsidRDefault="00F442BF" w:rsidP="00CB1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（%1）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（%1）"/>
      <w:lvlJc w:val="left"/>
      <w:pPr>
        <w:tabs>
          <w:tab w:val="num" w:pos="777"/>
        </w:tabs>
        <w:ind w:left="77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2A60"/>
    <w:rsid w:val="00025751"/>
    <w:rsid w:val="000270B3"/>
    <w:rsid w:val="00057FA3"/>
    <w:rsid w:val="00060499"/>
    <w:rsid w:val="00072F51"/>
    <w:rsid w:val="000870DE"/>
    <w:rsid w:val="000A069E"/>
    <w:rsid w:val="000A2ABF"/>
    <w:rsid w:val="00157D45"/>
    <w:rsid w:val="00172A27"/>
    <w:rsid w:val="0018087C"/>
    <w:rsid w:val="001A7934"/>
    <w:rsid w:val="001F2ED6"/>
    <w:rsid w:val="002116AA"/>
    <w:rsid w:val="00226FBB"/>
    <w:rsid w:val="00230D1B"/>
    <w:rsid w:val="00247A20"/>
    <w:rsid w:val="0026783F"/>
    <w:rsid w:val="00275551"/>
    <w:rsid w:val="002810BB"/>
    <w:rsid w:val="002A6F46"/>
    <w:rsid w:val="002D2CA1"/>
    <w:rsid w:val="003C52B3"/>
    <w:rsid w:val="003F7740"/>
    <w:rsid w:val="004062B4"/>
    <w:rsid w:val="00433C74"/>
    <w:rsid w:val="00454C64"/>
    <w:rsid w:val="004D1A76"/>
    <w:rsid w:val="00507FF8"/>
    <w:rsid w:val="005941FD"/>
    <w:rsid w:val="005D4FE7"/>
    <w:rsid w:val="00610482"/>
    <w:rsid w:val="006267CE"/>
    <w:rsid w:val="006727A1"/>
    <w:rsid w:val="006740F9"/>
    <w:rsid w:val="006915CE"/>
    <w:rsid w:val="00691F11"/>
    <w:rsid w:val="00693D41"/>
    <w:rsid w:val="0069465D"/>
    <w:rsid w:val="006A66B1"/>
    <w:rsid w:val="006D31E9"/>
    <w:rsid w:val="006D793C"/>
    <w:rsid w:val="0072299A"/>
    <w:rsid w:val="00725707"/>
    <w:rsid w:val="00734442"/>
    <w:rsid w:val="007436FD"/>
    <w:rsid w:val="00776E8B"/>
    <w:rsid w:val="007B11D7"/>
    <w:rsid w:val="007B45B5"/>
    <w:rsid w:val="008108D2"/>
    <w:rsid w:val="0082416A"/>
    <w:rsid w:val="00895085"/>
    <w:rsid w:val="008A75D2"/>
    <w:rsid w:val="00957F2C"/>
    <w:rsid w:val="00961B58"/>
    <w:rsid w:val="009770C4"/>
    <w:rsid w:val="009B6344"/>
    <w:rsid w:val="00A150BD"/>
    <w:rsid w:val="00A87AFC"/>
    <w:rsid w:val="00B1750A"/>
    <w:rsid w:val="00B23CC7"/>
    <w:rsid w:val="00B45EBC"/>
    <w:rsid w:val="00B67CD0"/>
    <w:rsid w:val="00BE104B"/>
    <w:rsid w:val="00C14F50"/>
    <w:rsid w:val="00C158BC"/>
    <w:rsid w:val="00C33F8D"/>
    <w:rsid w:val="00C54784"/>
    <w:rsid w:val="00C551F2"/>
    <w:rsid w:val="00C56B1C"/>
    <w:rsid w:val="00C57956"/>
    <w:rsid w:val="00CA293E"/>
    <w:rsid w:val="00CA40C1"/>
    <w:rsid w:val="00CB165D"/>
    <w:rsid w:val="00CB2AFE"/>
    <w:rsid w:val="00CC531B"/>
    <w:rsid w:val="00CD0EE0"/>
    <w:rsid w:val="00D25C3C"/>
    <w:rsid w:val="00D529F6"/>
    <w:rsid w:val="00D705F5"/>
    <w:rsid w:val="00DD2BEF"/>
    <w:rsid w:val="00DF7B95"/>
    <w:rsid w:val="00E50433"/>
    <w:rsid w:val="00EB3D70"/>
    <w:rsid w:val="00ED39AC"/>
    <w:rsid w:val="00EF759A"/>
    <w:rsid w:val="00F22DA4"/>
    <w:rsid w:val="00F442BF"/>
    <w:rsid w:val="00F62D07"/>
    <w:rsid w:val="00F64C35"/>
    <w:rsid w:val="00F9459C"/>
    <w:rsid w:val="00FD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4B15E"/>
  <w15:chartTrackingRefBased/>
  <w15:docId w15:val="{B653C75F-47C0-AD41-A3BA-E68B2EE92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CB165D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CB165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35</TotalTime>
  <Pages>3</Pages>
  <Words>223</Words>
  <Characters>1277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Manager/>
  <Company>MC SYSTEM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《Java程序设计》实验报告一</dc:title>
  <dc:subject/>
  <dc:creator>MC SYSTEM</dc:creator>
  <cp:keywords/>
  <dc:description/>
  <cp:lastModifiedBy>Microsoft Office 用户</cp:lastModifiedBy>
  <cp:revision>50</cp:revision>
  <cp:lastPrinted>1899-12-31T15:54:17Z</cp:lastPrinted>
  <dcterms:created xsi:type="dcterms:W3CDTF">2021-05-27T04:12:00Z</dcterms:created>
  <dcterms:modified xsi:type="dcterms:W3CDTF">2021-06-03T06:19:00Z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2052-8.1.0.3089</vt:lpwstr>
  </property>
</Properties>
</file>