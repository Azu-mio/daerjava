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A5E1B" w14:textId="77777777" w:rsidR="00507FF8" w:rsidRDefault="00507FF8"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《</w:t>
      </w:r>
      <w:r>
        <w:rPr>
          <w:rFonts w:eastAsia="黑体" w:hint="eastAsia"/>
          <w:b/>
          <w:sz w:val="32"/>
          <w:szCs w:val="32"/>
        </w:rPr>
        <w:t>Java</w:t>
      </w:r>
      <w:r>
        <w:rPr>
          <w:rFonts w:eastAsia="黑体" w:hint="eastAsia"/>
          <w:b/>
          <w:sz w:val="32"/>
          <w:szCs w:val="32"/>
        </w:rPr>
        <w:t>程序设计》实验报告</w:t>
      </w:r>
    </w:p>
    <w:p w14:paraId="14D8F52C" w14:textId="77777777" w:rsidR="00507FF8" w:rsidRDefault="00507FF8"/>
    <w:bookmarkStart w:id="0" w:name="_MON_1680863383"/>
    <w:bookmarkEnd w:id="0"/>
    <w:p w14:paraId="624257C6" w14:textId="02D700A1" w:rsidR="00507FF8" w:rsidRDefault="00841BA5">
      <w:pPr>
        <w:spacing w:line="400" w:lineRule="exact"/>
        <w:rPr>
          <w:rFonts w:hAnsi="宋体"/>
          <w:b/>
          <w:color w:val="000000"/>
          <w:szCs w:val="21"/>
        </w:rPr>
      </w:pPr>
      <w:r>
        <w:rPr>
          <w:rFonts w:hAnsi="宋体"/>
          <w:b/>
          <w:color w:val="000000"/>
          <w:szCs w:val="21"/>
        </w:rPr>
        <w:object w:dxaOrig="8313" w:dyaOrig="13158" w14:anchorId="31037F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57.75pt" o:ole="">
            <v:imagedata r:id="rId7" o:title=""/>
          </v:shape>
          <o:OLEObject Type="Embed" ProgID="Word.Document.12" ShapeID="_x0000_i1025" DrawAspect="Content" ObjectID="_1680869665" r:id="rId8">
            <o:FieldCodes>\s</o:FieldCodes>
          </o:OLEObject>
        </w:object>
      </w:r>
      <w:r w:rsidR="00507FF8">
        <w:rPr>
          <w:rFonts w:hAnsi="宋体" w:hint="eastAsia"/>
          <w:b/>
          <w:color w:val="000000"/>
          <w:szCs w:val="21"/>
        </w:rPr>
        <w:t>学生姓名：</w:t>
      </w:r>
      <w:r w:rsidR="00507FF8" w:rsidRPr="00CB165D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>耿立</w:t>
      </w:r>
      <w:r>
        <w:rPr>
          <w:b/>
          <w:color w:val="000000"/>
          <w:szCs w:val="21"/>
          <w:u w:val="single"/>
        </w:rPr>
        <w:t>博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 w:rsidR="00507FF8">
        <w:rPr>
          <w:rFonts w:hint="eastAsia"/>
          <w:b/>
          <w:color w:val="000000"/>
          <w:szCs w:val="21"/>
        </w:rPr>
        <w:t xml:space="preserve">   </w:t>
      </w:r>
      <w:r w:rsidR="00507FF8">
        <w:rPr>
          <w:rFonts w:hAnsi="宋体" w:hint="eastAsia"/>
          <w:b/>
          <w:color w:val="000000"/>
          <w:szCs w:val="21"/>
        </w:rPr>
        <w:t>班级：</w:t>
      </w:r>
      <w:r w:rsidR="00CB165D">
        <w:rPr>
          <w:rFonts w:hint="eastAsia"/>
          <w:b/>
          <w:color w:val="000000"/>
          <w:szCs w:val="21"/>
          <w:u w:val="single"/>
        </w:rPr>
        <w:t xml:space="preserve">  </w:t>
      </w:r>
      <w:r>
        <w:rPr>
          <w:b/>
          <w:color w:val="000000"/>
          <w:szCs w:val="21"/>
          <w:u w:val="single"/>
        </w:rPr>
        <w:t>19</w:t>
      </w:r>
      <w:r w:rsidR="006F5C42">
        <w:rPr>
          <w:rFonts w:hint="eastAsia"/>
          <w:b/>
          <w:color w:val="000000"/>
          <w:szCs w:val="21"/>
          <w:u w:val="single"/>
        </w:rPr>
        <w:t>计算机</w:t>
      </w:r>
      <w:r w:rsidR="006F5C42">
        <w:rPr>
          <w:rFonts w:hint="eastAsia"/>
          <w:b/>
          <w:color w:val="000000"/>
          <w:szCs w:val="21"/>
          <w:u w:val="single"/>
        </w:rPr>
        <w:t>3</w:t>
      </w:r>
      <w:r w:rsidR="00A53FA1">
        <w:rPr>
          <w:rFonts w:hint="eastAsia"/>
          <w:b/>
          <w:color w:val="000000"/>
          <w:szCs w:val="21"/>
          <w:u w:val="single"/>
        </w:rPr>
        <w:t>班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</w:t>
      </w:r>
      <w:r w:rsidR="00CB165D">
        <w:rPr>
          <w:rFonts w:hint="eastAsia"/>
          <w:b/>
          <w:color w:val="000000"/>
          <w:szCs w:val="21"/>
        </w:rPr>
        <w:t xml:space="preserve"> </w:t>
      </w:r>
      <w:r w:rsidR="00507FF8">
        <w:rPr>
          <w:rFonts w:hint="eastAsia"/>
          <w:b/>
          <w:color w:val="000000"/>
          <w:szCs w:val="21"/>
        </w:rPr>
        <w:t xml:space="preserve">    </w:t>
      </w:r>
      <w:r w:rsidR="00507FF8">
        <w:rPr>
          <w:rFonts w:hAnsi="宋体" w:hint="eastAsia"/>
          <w:b/>
          <w:color w:val="000000"/>
          <w:szCs w:val="21"/>
        </w:rPr>
        <w:t>学号：</w:t>
      </w:r>
      <w:r w:rsidR="00A53FA1">
        <w:rPr>
          <w:rFonts w:hAnsi="宋体" w:hint="eastAsia"/>
          <w:b/>
          <w:color w:val="000000"/>
          <w:szCs w:val="21"/>
        </w:rPr>
        <w:t>2</w:t>
      </w:r>
      <w:r>
        <w:rPr>
          <w:rFonts w:hAnsi="宋体"/>
          <w:b/>
          <w:color w:val="000000"/>
          <w:szCs w:val="21"/>
        </w:rPr>
        <w:t>019207320123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CB165D">
        <w:rPr>
          <w:rFonts w:hint="eastAsia"/>
          <w:b/>
          <w:color w:val="000000"/>
          <w:szCs w:val="21"/>
        </w:rPr>
        <w:t xml:space="preserve"> </w:t>
      </w:r>
    </w:p>
    <w:p w14:paraId="262E2903" w14:textId="0D2F87FC" w:rsidR="00507FF8" w:rsidRDefault="00CB165D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实验日期：</w:t>
      </w:r>
      <w:r w:rsidR="008108D2">
        <w:rPr>
          <w:rFonts w:hint="eastAsia"/>
          <w:b/>
          <w:color w:val="000000"/>
          <w:szCs w:val="21"/>
          <w:u w:val="single"/>
        </w:rPr>
        <w:t xml:space="preserve">    </w:t>
      </w:r>
      <w:r w:rsidR="00841BA5">
        <w:rPr>
          <w:b/>
          <w:color w:val="000000"/>
          <w:szCs w:val="21"/>
          <w:u w:val="single"/>
        </w:rPr>
        <w:t>2021.</w:t>
      </w:r>
      <w:r w:rsidR="00A53FA1">
        <w:rPr>
          <w:b/>
          <w:color w:val="000000"/>
          <w:szCs w:val="21"/>
          <w:u w:val="single"/>
        </w:rPr>
        <w:t>4.25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 xml:space="preserve">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Ansi="宋体" w:hint="eastAsia"/>
          <w:b/>
          <w:color w:val="000000"/>
          <w:szCs w:val="21"/>
        </w:rPr>
        <w:t xml:space="preserve">  </w:t>
      </w:r>
      <w:r w:rsidR="00507FF8">
        <w:rPr>
          <w:rFonts w:hAnsi="宋体" w:hint="eastAsia"/>
          <w:b/>
          <w:color w:val="000000"/>
          <w:szCs w:val="21"/>
        </w:rPr>
        <w:t>指导教师：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 w:rsidR="008108D2">
        <w:rPr>
          <w:rFonts w:hint="eastAsia"/>
          <w:b/>
          <w:color w:val="000000"/>
          <w:szCs w:val="21"/>
          <w:u w:val="single"/>
        </w:rPr>
        <w:t>胡继礼</w:t>
      </w:r>
      <w:r w:rsidR="00E923D3">
        <w:rPr>
          <w:rFonts w:hint="eastAsia"/>
          <w:b/>
          <w:color w:val="000000"/>
          <w:szCs w:val="21"/>
          <w:u w:val="single"/>
        </w:rPr>
        <w:t>、谷宗运、李芳芳</w:t>
      </w:r>
      <w:r w:rsidR="008108D2">
        <w:rPr>
          <w:rFonts w:hint="eastAsia"/>
          <w:b/>
          <w:color w:val="000000"/>
          <w:szCs w:val="21"/>
          <w:u w:val="single"/>
        </w:rPr>
        <w:t xml:space="preserve">  </w:t>
      </w:r>
    </w:p>
    <w:p w14:paraId="53E82903" w14:textId="77777777" w:rsidR="00507FF8" w:rsidRDefault="00507FF8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实验环境：</w:t>
      </w:r>
      <w:r w:rsidR="00CB165D">
        <w:rPr>
          <w:rFonts w:hint="eastAsia"/>
          <w:b/>
          <w:color w:val="000000"/>
          <w:szCs w:val="21"/>
          <w:u w:val="single"/>
        </w:rPr>
        <w:t>win7+</w:t>
      </w:r>
      <w:r w:rsidR="007B11D7">
        <w:rPr>
          <w:rFonts w:hint="eastAsia"/>
          <w:b/>
          <w:color w:val="000000"/>
          <w:szCs w:val="21"/>
          <w:u w:val="single"/>
        </w:rPr>
        <w:t>J</w:t>
      </w:r>
      <w:r w:rsidR="00CB165D">
        <w:rPr>
          <w:rFonts w:hint="eastAsia"/>
          <w:b/>
          <w:color w:val="000000"/>
          <w:szCs w:val="21"/>
          <w:u w:val="single"/>
        </w:rPr>
        <w:t>dk1.8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</w:p>
    <w:p w14:paraId="0C7A3887" w14:textId="77777777" w:rsidR="00A87AFC" w:rsidRDefault="00A87AFC" w:rsidP="00A87AFC">
      <w:pPr>
        <w:autoSpaceDE w:val="0"/>
        <w:autoSpaceDN w:val="0"/>
        <w:adjustRightInd w:val="0"/>
        <w:spacing w:line="330" w:lineRule="exact"/>
      </w:pPr>
    </w:p>
    <w:p w14:paraId="47D73DC0" w14:textId="77777777" w:rsidR="00BB1A0D" w:rsidRPr="00BB1A0D" w:rsidRDefault="00A87AFC" w:rsidP="00BB1A0D">
      <w:pPr>
        <w:numPr>
          <w:ilvl w:val="0"/>
          <w:numId w:val="4"/>
        </w:num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实验目的</w:t>
      </w:r>
    </w:p>
    <w:p w14:paraId="2768DD1F" w14:textId="77777777" w:rsidR="00BB1A0D" w:rsidRDefault="00BB1A0D" w:rsidP="00BB1A0D">
      <w:pPr>
        <w:spacing w:line="330" w:lineRule="exact"/>
        <w:ind w:firstLineChars="97" w:firstLine="204"/>
        <w:rPr>
          <w:rFonts w:ascii="仿宋_GB2312" w:eastAsia="仿宋_GB2312" w:hAnsi="宋体"/>
          <w:kern w:val="0"/>
          <w:szCs w:val="21"/>
        </w:rPr>
      </w:pPr>
      <w:r w:rsidRPr="001E1C10">
        <w:rPr>
          <w:rFonts w:ascii="仿宋_GB2312" w:eastAsia="仿宋_GB2312" w:hAnsi="宋体" w:hint="eastAsia"/>
          <w:b/>
          <w:bCs/>
          <w:szCs w:val="21"/>
        </w:rPr>
        <w:t>掌握</w:t>
      </w:r>
      <w:r>
        <w:rPr>
          <w:rFonts w:ascii="仿宋_GB2312" w:eastAsia="仿宋_GB2312" w:hAnsi="宋体" w:hint="eastAsia"/>
          <w:kern w:val="0"/>
          <w:szCs w:val="21"/>
        </w:rPr>
        <w:t xml:space="preserve">  1.</w:t>
      </w:r>
      <w:r w:rsidRPr="00077419">
        <w:rPr>
          <w:rFonts w:hint="eastAsia"/>
        </w:rPr>
        <w:t xml:space="preserve"> </w:t>
      </w:r>
      <w:r w:rsidRPr="00077419">
        <w:rPr>
          <w:rFonts w:ascii="仿宋_GB2312" w:eastAsia="仿宋_GB2312" w:hAnsi="宋体" w:hint="eastAsia"/>
          <w:kern w:val="0"/>
          <w:szCs w:val="21"/>
        </w:rPr>
        <w:t>掌握Java类的结构、类的定义、方法和属性的定义以及对象的实现；</w:t>
      </w:r>
    </w:p>
    <w:p w14:paraId="7CF7B717" w14:textId="77777777" w:rsidR="00BB1A0D" w:rsidRDefault="00BB1A0D" w:rsidP="00BB1A0D">
      <w:pPr>
        <w:spacing w:line="330" w:lineRule="exact"/>
        <w:ind w:firstLineChars="97" w:firstLine="204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 xml:space="preserve">      2.</w:t>
      </w:r>
      <w:r w:rsidRPr="00077419">
        <w:rPr>
          <w:rFonts w:ascii="仿宋_GB2312" w:eastAsia="仿宋_GB2312" w:hAnsi="宋体" w:hint="eastAsia"/>
          <w:kern w:val="0"/>
          <w:szCs w:val="21"/>
        </w:rPr>
        <w:t xml:space="preserve"> 掌握构造函数的使用；方法的参数传递和返回值的用法；</w:t>
      </w:r>
    </w:p>
    <w:p w14:paraId="4637DC79" w14:textId="77777777" w:rsidR="00BB1A0D" w:rsidRDefault="00BB1A0D" w:rsidP="00BB1A0D">
      <w:pPr>
        <w:spacing w:line="330" w:lineRule="exact"/>
        <w:ind w:firstLineChars="199" w:firstLine="418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 xml:space="preserve">  </w:t>
      </w:r>
      <w:r>
        <w:rPr>
          <w:rFonts w:ascii="仿宋_GB2312" w:eastAsia="仿宋_GB2312" w:hAnsi="宋体"/>
          <w:kern w:val="0"/>
          <w:szCs w:val="21"/>
        </w:rPr>
        <w:t xml:space="preserve">  </w:t>
      </w:r>
      <w:r>
        <w:rPr>
          <w:rFonts w:ascii="仿宋_GB2312" w:eastAsia="仿宋_GB2312" w:hAnsi="宋体" w:hint="eastAsia"/>
          <w:kern w:val="0"/>
          <w:szCs w:val="21"/>
        </w:rPr>
        <w:t>3.</w:t>
      </w:r>
      <w:r w:rsidRPr="00077419">
        <w:rPr>
          <w:rFonts w:hint="eastAsia"/>
        </w:rPr>
        <w:t xml:space="preserve"> </w:t>
      </w:r>
      <w:r w:rsidRPr="00077419">
        <w:rPr>
          <w:rFonts w:ascii="仿宋_GB2312" w:eastAsia="仿宋_GB2312" w:hAnsi="宋体" w:hint="eastAsia"/>
          <w:kern w:val="0"/>
          <w:szCs w:val="21"/>
        </w:rPr>
        <w:t>掌握Java类的结构、类的定义、方法和属性的定义以及对象的实现；</w:t>
      </w:r>
    </w:p>
    <w:p w14:paraId="6811F62E" w14:textId="77777777" w:rsidR="00BB1A0D" w:rsidRDefault="00BB1A0D" w:rsidP="00BB1A0D">
      <w:pPr>
        <w:spacing w:line="330" w:lineRule="exact"/>
        <w:ind w:firstLineChars="97" w:firstLine="204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 xml:space="preserve">      4.</w:t>
      </w:r>
      <w:r w:rsidRPr="00077419">
        <w:rPr>
          <w:rFonts w:ascii="仿宋_GB2312" w:eastAsia="仿宋_GB2312" w:hAnsi="宋体" w:hint="eastAsia"/>
          <w:kern w:val="0"/>
          <w:szCs w:val="21"/>
        </w:rPr>
        <w:t xml:space="preserve"> 掌握构造函数的使用；方法的参数传递和返回值的用法；</w:t>
      </w:r>
    </w:p>
    <w:p w14:paraId="141E35F4" w14:textId="77777777" w:rsidR="00432DA2" w:rsidRPr="00BB1A0D" w:rsidRDefault="00432DA2" w:rsidP="00BB1A0D">
      <w:pPr>
        <w:spacing w:line="330" w:lineRule="exact"/>
        <w:ind w:firstLineChars="97" w:firstLine="204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ab/>
      </w:r>
      <w:r>
        <w:rPr>
          <w:rFonts w:ascii="仿宋_GB2312" w:eastAsia="仿宋_GB2312" w:hAnsi="宋体"/>
          <w:kern w:val="0"/>
          <w:szCs w:val="21"/>
        </w:rPr>
        <w:tab/>
      </w:r>
      <w:r>
        <w:rPr>
          <w:rFonts w:ascii="仿宋_GB2312" w:eastAsia="仿宋_GB2312" w:hAnsi="宋体" w:hint="eastAsia"/>
          <w:kern w:val="0"/>
          <w:szCs w:val="21"/>
        </w:rPr>
        <w:t>5.</w:t>
      </w:r>
      <w:r>
        <w:rPr>
          <w:rFonts w:ascii="仿宋_GB2312" w:eastAsia="仿宋_GB2312" w:hAnsi="宋体"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kern w:val="0"/>
          <w:szCs w:val="21"/>
        </w:rPr>
        <w:t>掌握Java的继承及多态</w:t>
      </w:r>
    </w:p>
    <w:p w14:paraId="6608930D" w14:textId="77777777" w:rsidR="00BB1A0D" w:rsidRPr="00077419" w:rsidRDefault="00BB1A0D" w:rsidP="00BB1A0D">
      <w:pPr>
        <w:spacing w:line="330" w:lineRule="exact"/>
        <w:ind w:firstLineChars="97" w:firstLine="204"/>
        <w:rPr>
          <w:rFonts w:ascii="仿宋_GB2312" w:eastAsia="仿宋_GB2312" w:hAnsi="宋体"/>
          <w:kern w:val="0"/>
          <w:szCs w:val="21"/>
        </w:rPr>
      </w:pPr>
      <w:r w:rsidRPr="00824C1B">
        <w:rPr>
          <w:rFonts w:ascii="仿宋_GB2312" w:eastAsia="仿宋_GB2312" w:hAnsi="宋体" w:hint="eastAsia"/>
          <w:b/>
          <w:bCs/>
          <w:szCs w:val="21"/>
        </w:rPr>
        <w:t>熟悉</w:t>
      </w:r>
      <w:r>
        <w:rPr>
          <w:rFonts w:ascii="仿宋_GB2312" w:eastAsia="仿宋_GB2312" w:hAnsi="宋体" w:hint="eastAsia"/>
          <w:b/>
          <w:bCs/>
          <w:szCs w:val="21"/>
        </w:rPr>
        <w:t xml:space="preserve">  </w:t>
      </w:r>
      <w:r>
        <w:rPr>
          <w:rFonts w:ascii="仿宋_GB2312" w:eastAsia="仿宋_GB2312" w:hAnsi="宋体" w:hint="eastAsia"/>
          <w:kern w:val="0"/>
          <w:szCs w:val="21"/>
        </w:rPr>
        <w:t>1.</w:t>
      </w:r>
      <w:r w:rsidRPr="002A5AC8">
        <w:rPr>
          <w:rFonts w:ascii="仿宋_GB2312" w:eastAsia="仿宋_GB2312" w:hAnsi="宋体" w:hint="eastAsia"/>
          <w:kern w:val="0"/>
          <w:szCs w:val="21"/>
        </w:rPr>
        <w:t xml:space="preserve"> </w:t>
      </w:r>
      <w:r w:rsidRPr="00077419">
        <w:rPr>
          <w:rFonts w:ascii="仿宋_GB2312" w:eastAsia="仿宋_GB2312" w:hAnsi="宋体" w:hint="eastAsia"/>
          <w:kern w:val="0"/>
          <w:szCs w:val="21"/>
        </w:rPr>
        <w:t xml:space="preserve">类及其成员修饰符的使用； </w:t>
      </w:r>
    </w:p>
    <w:p w14:paraId="71FE4983" w14:textId="77777777" w:rsidR="00BB1A0D" w:rsidRPr="00BB1A0D" w:rsidRDefault="00BB1A0D" w:rsidP="00BB1A0D">
      <w:pPr>
        <w:spacing w:line="330" w:lineRule="exact"/>
        <w:ind w:firstLineChars="397" w:firstLine="834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 xml:space="preserve">2. </w:t>
      </w:r>
      <w:r w:rsidRPr="00077419">
        <w:rPr>
          <w:rFonts w:ascii="仿宋_GB2312" w:eastAsia="仿宋_GB2312" w:hAnsi="宋体" w:hint="eastAsia"/>
          <w:kern w:val="0"/>
          <w:szCs w:val="21"/>
        </w:rPr>
        <w:t>类变量与实例变量，以及类方法与实例方法的区别。</w:t>
      </w:r>
    </w:p>
    <w:p w14:paraId="43572718" w14:textId="77777777" w:rsidR="002F5EBD" w:rsidRPr="00077419" w:rsidRDefault="002F5EBD" w:rsidP="00BB1A0D">
      <w:pPr>
        <w:spacing w:line="330" w:lineRule="exact"/>
        <w:ind w:left="414" w:firstLineChars="102" w:firstLine="215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b/>
          <w:bCs/>
          <w:szCs w:val="21"/>
        </w:rPr>
        <w:t xml:space="preserve">  </w:t>
      </w:r>
      <w:r w:rsidR="00BB1A0D">
        <w:rPr>
          <w:rFonts w:ascii="仿宋_GB2312" w:eastAsia="仿宋_GB2312" w:hAnsi="宋体" w:hint="eastAsia"/>
          <w:b/>
          <w:bCs/>
          <w:szCs w:val="21"/>
        </w:rPr>
        <w:t>3</w:t>
      </w:r>
      <w:r>
        <w:rPr>
          <w:rFonts w:ascii="仿宋_GB2312" w:eastAsia="仿宋_GB2312" w:hAnsi="宋体" w:hint="eastAsia"/>
          <w:kern w:val="0"/>
          <w:szCs w:val="21"/>
        </w:rPr>
        <w:t>.</w:t>
      </w:r>
      <w:r w:rsidRPr="002A5AC8">
        <w:rPr>
          <w:rFonts w:ascii="仿宋_GB2312" w:eastAsia="仿宋_GB2312" w:hAnsi="宋体" w:hint="eastAsia"/>
          <w:kern w:val="0"/>
          <w:szCs w:val="21"/>
        </w:rPr>
        <w:t xml:space="preserve"> </w:t>
      </w:r>
      <w:r w:rsidRPr="00077419">
        <w:rPr>
          <w:rFonts w:ascii="仿宋_GB2312" w:eastAsia="仿宋_GB2312" w:hAnsi="宋体" w:hint="eastAsia"/>
          <w:kern w:val="0"/>
          <w:szCs w:val="21"/>
        </w:rPr>
        <w:t xml:space="preserve">类及其成员修饰符的使用； </w:t>
      </w:r>
    </w:p>
    <w:p w14:paraId="01838AFB" w14:textId="77777777" w:rsidR="00BB1A0D" w:rsidRPr="00BB1A0D" w:rsidRDefault="00BB1A0D" w:rsidP="00BB1A0D">
      <w:pPr>
        <w:spacing w:line="330" w:lineRule="exact"/>
        <w:ind w:firstLineChars="397" w:firstLine="834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4</w:t>
      </w:r>
      <w:r w:rsidR="002F5EBD">
        <w:rPr>
          <w:rFonts w:ascii="仿宋_GB2312" w:eastAsia="仿宋_GB2312" w:hAnsi="宋体" w:hint="eastAsia"/>
          <w:kern w:val="0"/>
          <w:szCs w:val="21"/>
        </w:rPr>
        <w:t xml:space="preserve">. </w:t>
      </w:r>
      <w:r w:rsidR="002F5EBD" w:rsidRPr="00077419">
        <w:rPr>
          <w:rFonts w:ascii="仿宋_GB2312" w:eastAsia="仿宋_GB2312" w:hAnsi="宋体" w:hint="eastAsia"/>
          <w:kern w:val="0"/>
          <w:szCs w:val="21"/>
        </w:rPr>
        <w:t>类变量与实例变量，以及类方法与实例方法的区别。</w:t>
      </w:r>
    </w:p>
    <w:p w14:paraId="2E7768B2" w14:textId="77777777" w:rsidR="00C23198" w:rsidRPr="002F5EBD" w:rsidRDefault="00C23198" w:rsidP="00A4649B">
      <w:pPr>
        <w:rPr>
          <w:rFonts w:ascii="宋体" w:hAnsi="宋体"/>
        </w:rPr>
      </w:pPr>
    </w:p>
    <w:p w14:paraId="35F84045" w14:textId="77777777" w:rsidR="00CF7859" w:rsidRPr="00CF7859" w:rsidRDefault="00A87AFC" w:rsidP="00CF7859">
      <w:pPr>
        <w:numPr>
          <w:ilvl w:val="0"/>
          <w:numId w:val="4"/>
        </w:num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实验内容</w:t>
      </w:r>
    </w:p>
    <w:p w14:paraId="0FC6609D" w14:textId="77777777" w:rsidR="00742964" w:rsidRPr="00742964" w:rsidRDefault="00CF7859" w:rsidP="00742964">
      <w:pPr>
        <w:numPr>
          <w:ilvl w:val="0"/>
          <w:numId w:val="5"/>
        </w:numPr>
        <w:autoSpaceDE w:val="0"/>
        <w:autoSpaceDN w:val="0"/>
        <w:adjustRightInd w:val="0"/>
        <w:spacing w:line="330" w:lineRule="exact"/>
        <w:jc w:val="left"/>
        <w:rPr>
          <w:rFonts w:ascii="仿宋_GB2312" w:eastAsia="仿宋_GB2312" w:hAnsi="宋体"/>
          <w:bCs/>
          <w:kern w:val="0"/>
          <w:szCs w:val="21"/>
        </w:rPr>
      </w:pPr>
      <w:r w:rsidRPr="00077419">
        <w:rPr>
          <w:rFonts w:ascii="仿宋_GB2312" w:eastAsia="仿宋_GB2312" w:hAnsi="宋体" w:hint="eastAsia"/>
          <w:bCs/>
          <w:kern w:val="0"/>
          <w:szCs w:val="21"/>
        </w:rPr>
        <w:t>定义一个Animal类</w:t>
      </w:r>
      <w:r w:rsidR="00742964">
        <w:rPr>
          <w:rFonts w:ascii="仿宋_GB2312" w:eastAsia="仿宋_GB2312" w:hAnsi="宋体" w:hint="eastAsia"/>
          <w:bCs/>
          <w:kern w:val="0"/>
          <w:szCs w:val="21"/>
        </w:rPr>
        <w:t>（包名cn</w:t>
      </w:r>
      <w:r w:rsidR="00742964">
        <w:rPr>
          <w:rFonts w:ascii="仿宋_GB2312" w:eastAsia="仿宋_GB2312" w:hAnsi="宋体"/>
          <w:bCs/>
          <w:kern w:val="0"/>
          <w:szCs w:val="21"/>
        </w:rPr>
        <w:t>.edu.ahtcm.</w:t>
      </w:r>
      <w:r w:rsidR="003E4E86">
        <w:rPr>
          <w:rFonts w:ascii="仿宋_GB2312" w:eastAsia="仿宋_GB2312" w:hAnsi="宋体" w:hint="eastAsia"/>
          <w:bCs/>
          <w:kern w:val="0"/>
          <w:szCs w:val="21"/>
        </w:rPr>
        <w:t>model</w:t>
      </w:r>
      <w:r w:rsidR="00742964">
        <w:rPr>
          <w:rFonts w:ascii="仿宋_GB2312" w:eastAsia="仿宋_GB2312" w:hAnsi="宋体" w:hint="eastAsia"/>
          <w:bCs/>
          <w:kern w:val="0"/>
          <w:szCs w:val="21"/>
        </w:rPr>
        <w:t>）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要求如下</w:t>
      </w:r>
    </w:p>
    <w:p w14:paraId="4875120B" w14:textId="77777777" w:rsidR="00CF7859" w:rsidRPr="00077419" w:rsidRDefault="00CF7859" w:rsidP="00CF7859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077419">
        <w:rPr>
          <w:rFonts w:ascii="仿宋_GB2312" w:eastAsia="仿宋_GB2312" w:hAnsi="宋体" w:hint="eastAsia"/>
          <w:bCs/>
          <w:kern w:val="0"/>
          <w:szCs w:val="21"/>
        </w:rPr>
        <w:t>（1）</w:t>
      </w:r>
      <w:r w:rsidR="00E00EC9">
        <w:rPr>
          <w:rFonts w:ascii="仿宋_GB2312" w:eastAsia="仿宋_GB2312" w:hAnsi="宋体" w:hint="eastAsia"/>
          <w:bCs/>
          <w:kern w:val="0"/>
          <w:szCs w:val="21"/>
        </w:rPr>
        <w:t>定义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成员变量：名称</w:t>
      </w:r>
      <w:r>
        <w:rPr>
          <w:rFonts w:ascii="仿宋_GB2312" w:eastAsia="仿宋_GB2312" w:hAnsi="宋体" w:hint="eastAsia"/>
          <w:bCs/>
          <w:kern w:val="0"/>
          <w:szCs w:val="21"/>
        </w:rPr>
        <w:t>name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，体重</w:t>
      </w:r>
      <w:r>
        <w:rPr>
          <w:rFonts w:ascii="仿宋_GB2312" w:eastAsia="仿宋_GB2312" w:hAnsi="宋体" w:hint="eastAsia"/>
          <w:bCs/>
          <w:kern w:val="0"/>
          <w:szCs w:val="21"/>
        </w:rPr>
        <w:t>weight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，颜色</w:t>
      </w:r>
      <w:r>
        <w:rPr>
          <w:rFonts w:ascii="仿宋_GB2312" w:eastAsia="仿宋_GB2312" w:hAnsi="宋体" w:hint="eastAsia"/>
          <w:bCs/>
          <w:kern w:val="0"/>
          <w:szCs w:val="21"/>
        </w:rPr>
        <w:t>color</w:t>
      </w:r>
      <w:r w:rsidR="00E00EC9">
        <w:rPr>
          <w:rFonts w:ascii="仿宋_GB2312" w:eastAsia="仿宋_GB2312" w:hAnsi="宋体" w:hint="eastAsia"/>
          <w:bCs/>
          <w:kern w:val="0"/>
          <w:szCs w:val="21"/>
        </w:rPr>
        <w:t>，成员变量定义为私有的，同时生成相应的get和set方法；</w:t>
      </w:r>
    </w:p>
    <w:p w14:paraId="4E4213E0" w14:textId="77777777" w:rsidR="00CF7859" w:rsidRPr="00077419" w:rsidRDefault="00CF7859" w:rsidP="00CF7859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077419">
        <w:rPr>
          <w:rFonts w:ascii="仿宋_GB2312" w:eastAsia="仿宋_GB2312" w:hAnsi="宋体" w:hint="eastAsia"/>
          <w:bCs/>
          <w:kern w:val="0"/>
          <w:szCs w:val="21"/>
        </w:rPr>
        <w:t>（2）包括</w:t>
      </w:r>
      <w:r w:rsidR="00E00EC9">
        <w:rPr>
          <w:rFonts w:ascii="仿宋_GB2312" w:eastAsia="仿宋_GB2312" w:hAnsi="宋体" w:hint="eastAsia"/>
          <w:bCs/>
          <w:kern w:val="0"/>
          <w:szCs w:val="21"/>
        </w:rPr>
        <w:t>void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动态方法run（）（输出“</w:t>
      </w:r>
      <w:r w:rsidR="00740823">
        <w:rPr>
          <w:rFonts w:ascii="仿宋_GB2312" w:eastAsia="仿宋_GB2312" w:hAnsi="宋体" w:hint="eastAsia"/>
          <w:bCs/>
          <w:kern w:val="0"/>
          <w:szCs w:val="21"/>
        </w:rPr>
        <w:t>A</w:t>
      </w:r>
      <w:r w:rsidR="00740823">
        <w:rPr>
          <w:rFonts w:ascii="仿宋_GB2312" w:eastAsia="仿宋_GB2312" w:hAnsi="宋体"/>
          <w:bCs/>
          <w:kern w:val="0"/>
          <w:szCs w:val="21"/>
        </w:rPr>
        <w:t xml:space="preserve">nimal 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run fastly”）；</w:t>
      </w:r>
      <w:r w:rsidR="00E00EC9">
        <w:rPr>
          <w:rFonts w:ascii="仿宋_GB2312" w:eastAsia="仿宋_GB2312" w:hAnsi="宋体" w:hint="eastAsia"/>
          <w:bCs/>
          <w:kern w:val="0"/>
          <w:szCs w:val="21"/>
        </w:rPr>
        <w:t>void</w:t>
      </w:r>
      <w:r w:rsidR="00E00EC9">
        <w:rPr>
          <w:rFonts w:ascii="仿宋_GB2312" w:eastAsia="仿宋_GB2312" w:hAnsi="宋体"/>
          <w:bCs/>
          <w:kern w:val="0"/>
          <w:szCs w:val="21"/>
        </w:rPr>
        <w:t xml:space="preserve"> 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eat（）（输出“</w:t>
      </w:r>
      <w:r w:rsidR="00740823">
        <w:rPr>
          <w:rFonts w:ascii="仿宋_GB2312" w:eastAsia="仿宋_GB2312" w:hAnsi="宋体" w:hint="eastAsia"/>
          <w:bCs/>
          <w:kern w:val="0"/>
          <w:szCs w:val="21"/>
        </w:rPr>
        <w:t>A</w:t>
      </w:r>
      <w:r w:rsidR="00740823">
        <w:rPr>
          <w:rFonts w:ascii="仿宋_GB2312" w:eastAsia="仿宋_GB2312" w:hAnsi="宋体"/>
          <w:bCs/>
          <w:kern w:val="0"/>
          <w:szCs w:val="21"/>
        </w:rPr>
        <w:t xml:space="preserve">nimal </w:t>
      </w:r>
      <w:r w:rsidR="00740823">
        <w:rPr>
          <w:rFonts w:ascii="仿宋_GB2312" w:eastAsia="仿宋_GB2312" w:hAnsi="宋体" w:hint="eastAsia"/>
          <w:bCs/>
          <w:kern w:val="0"/>
          <w:szCs w:val="21"/>
        </w:rPr>
        <w:t>e</w:t>
      </w:r>
      <w:r w:rsidR="00740823">
        <w:rPr>
          <w:rFonts w:ascii="仿宋_GB2312" w:eastAsia="仿宋_GB2312" w:hAnsi="宋体"/>
          <w:bCs/>
          <w:kern w:val="0"/>
          <w:szCs w:val="21"/>
        </w:rPr>
        <w:t>at something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”）</w:t>
      </w:r>
      <w:r w:rsidR="008F3916">
        <w:rPr>
          <w:rFonts w:ascii="仿宋_GB2312" w:eastAsia="仿宋_GB2312" w:hAnsi="宋体" w:hint="eastAsia"/>
          <w:bCs/>
          <w:kern w:val="0"/>
          <w:szCs w:val="21"/>
        </w:rPr>
        <w:t>，</w:t>
      </w:r>
      <w:r w:rsidR="00E00EC9">
        <w:rPr>
          <w:rFonts w:ascii="仿宋_GB2312" w:eastAsia="仿宋_GB2312" w:hAnsi="宋体" w:hint="eastAsia"/>
          <w:bCs/>
          <w:kern w:val="0"/>
          <w:szCs w:val="21"/>
        </w:rPr>
        <w:t>以及</w:t>
      </w:r>
      <w:r w:rsidR="00E00EC9" w:rsidRPr="00E00EC9">
        <w:rPr>
          <w:rFonts w:ascii="仿宋_GB2312" w:eastAsia="仿宋_GB2312" w:hAnsi="宋体" w:hint="eastAsia"/>
          <w:bCs/>
          <w:color w:val="FF0000"/>
          <w:kern w:val="0"/>
          <w:szCs w:val="21"/>
        </w:rPr>
        <w:t>受保护</w:t>
      </w:r>
      <w:r w:rsidR="00E00EC9">
        <w:rPr>
          <w:rFonts w:ascii="仿宋_GB2312" w:eastAsia="仿宋_GB2312" w:hAnsi="宋体" w:hint="eastAsia"/>
          <w:bCs/>
          <w:kern w:val="0"/>
          <w:szCs w:val="21"/>
        </w:rPr>
        <w:t>的叫方法shout</w:t>
      </w:r>
      <w:r w:rsidR="00E00EC9">
        <w:rPr>
          <w:rFonts w:ascii="仿宋_GB2312" w:eastAsia="仿宋_GB2312" w:hAnsi="宋体"/>
          <w:bCs/>
          <w:kern w:val="0"/>
          <w:szCs w:val="21"/>
        </w:rPr>
        <w:t>()(</w:t>
      </w:r>
      <w:r w:rsidR="00E00EC9">
        <w:rPr>
          <w:rFonts w:ascii="仿宋_GB2312" w:eastAsia="仿宋_GB2312" w:hAnsi="宋体" w:hint="eastAsia"/>
          <w:bCs/>
          <w:kern w:val="0"/>
          <w:szCs w:val="21"/>
        </w:rPr>
        <w:t>输出“Animal</w:t>
      </w:r>
      <w:r w:rsidR="00E00EC9">
        <w:rPr>
          <w:rFonts w:ascii="仿宋_GB2312" w:eastAsia="仿宋_GB2312" w:hAnsi="宋体"/>
          <w:bCs/>
          <w:kern w:val="0"/>
          <w:szCs w:val="21"/>
        </w:rPr>
        <w:t xml:space="preserve"> </w:t>
      </w:r>
      <w:r w:rsidR="00E00EC9">
        <w:rPr>
          <w:rFonts w:ascii="仿宋_GB2312" w:eastAsia="仿宋_GB2312" w:hAnsi="宋体" w:hint="eastAsia"/>
          <w:bCs/>
          <w:kern w:val="0"/>
          <w:szCs w:val="21"/>
        </w:rPr>
        <w:t>shout”</w:t>
      </w:r>
      <w:r w:rsidR="00E00EC9">
        <w:rPr>
          <w:rFonts w:ascii="仿宋_GB2312" w:eastAsia="仿宋_GB2312" w:hAnsi="宋体"/>
          <w:bCs/>
          <w:kern w:val="0"/>
          <w:szCs w:val="21"/>
        </w:rPr>
        <w:t>)</w:t>
      </w:r>
    </w:p>
    <w:p w14:paraId="58015715" w14:textId="77777777" w:rsidR="00CF7859" w:rsidRPr="00077419" w:rsidRDefault="00CF7859" w:rsidP="00CF7859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077419">
        <w:rPr>
          <w:rFonts w:ascii="仿宋_GB2312" w:eastAsia="仿宋_GB2312" w:hAnsi="宋体" w:hint="eastAsia"/>
          <w:bCs/>
          <w:kern w:val="0"/>
          <w:szCs w:val="21"/>
        </w:rPr>
        <w:t>（3）定义重载方法run(String name),输出谁跑得快</w:t>
      </w:r>
    </w:p>
    <w:p w14:paraId="4676B13F" w14:textId="77777777" w:rsidR="00CF7859" w:rsidRDefault="00CF7859" w:rsidP="00CF7859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077419">
        <w:rPr>
          <w:rFonts w:ascii="仿宋_GB2312" w:eastAsia="仿宋_GB2312" w:hAnsi="宋体" w:hint="eastAsia"/>
          <w:bCs/>
          <w:kern w:val="0"/>
          <w:szCs w:val="21"/>
        </w:rPr>
        <w:t>（4）包括有参构造方法</w:t>
      </w:r>
    </w:p>
    <w:p w14:paraId="527A97F3" w14:textId="77777777" w:rsidR="00E00EC9" w:rsidRPr="00077419" w:rsidRDefault="00E00EC9" w:rsidP="00CF7859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（5）重写toString</w:t>
      </w:r>
      <w:r>
        <w:rPr>
          <w:rFonts w:ascii="仿宋_GB2312" w:eastAsia="仿宋_GB2312" w:hAnsi="宋体"/>
          <w:bCs/>
          <w:kern w:val="0"/>
          <w:szCs w:val="21"/>
        </w:rPr>
        <w:t>()</w:t>
      </w:r>
      <w:r>
        <w:rPr>
          <w:rFonts w:ascii="仿宋_GB2312" w:eastAsia="仿宋_GB2312" w:hAnsi="宋体" w:hint="eastAsia"/>
          <w:bCs/>
          <w:kern w:val="0"/>
          <w:szCs w:val="21"/>
        </w:rPr>
        <w:t>方法，实现打印输出成员变量的值；</w:t>
      </w:r>
    </w:p>
    <w:p w14:paraId="44242BDB" w14:textId="77777777" w:rsidR="00CF7859" w:rsidRPr="00551CD8" w:rsidRDefault="00CF7859" w:rsidP="00CF7859">
      <w:pPr>
        <w:ind w:firstLine="420"/>
        <w:rPr>
          <w:rFonts w:ascii="宋体" w:hAnsi="宋体"/>
        </w:rPr>
      </w:pPr>
      <w:r w:rsidRPr="00077419">
        <w:rPr>
          <w:rFonts w:ascii="仿宋_GB2312" w:eastAsia="仿宋_GB2312" w:hAnsi="宋体" w:hint="eastAsia"/>
          <w:bCs/>
          <w:kern w:val="0"/>
          <w:szCs w:val="21"/>
        </w:rPr>
        <w:t>（</w:t>
      </w:r>
      <w:r w:rsidR="00117682">
        <w:rPr>
          <w:rFonts w:ascii="仿宋_GB2312" w:eastAsia="仿宋_GB2312" w:hAnsi="宋体"/>
          <w:bCs/>
          <w:kern w:val="0"/>
          <w:szCs w:val="21"/>
        </w:rPr>
        <w:t>6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）在main方法里新建一个对象a（new调用构造方法），然后打印输出a的</w:t>
      </w:r>
      <w:r w:rsidR="00D01B13">
        <w:rPr>
          <w:rFonts w:ascii="仿宋_GB2312" w:eastAsia="仿宋_GB2312" w:hAnsi="宋体" w:hint="eastAsia"/>
          <w:bCs/>
          <w:kern w:val="0"/>
          <w:szCs w:val="21"/>
        </w:rPr>
        <w:t>各个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成员变量，</w:t>
      </w:r>
      <w:r w:rsidR="00462B60">
        <w:rPr>
          <w:rFonts w:ascii="仿宋_GB2312" w:eastAsia="仿宋_GB2312" w:hAnsi="宋体" w:hint="eastAsia"/>
          <w:bCs/>
          <w:kern w:val="0"/>
          <w:szCs w:val="21"/>
        </w:rPr>
        <w:t>再通过set方法改变</w:t>
      </w:r>
      <w:r w:rsidR="00080B85">
        <w:rPr>
          <w:rFonts w:ascii="仿宋_GB2312" w:eastAsia="仿宋_GB2312" w:hAnsi="宋体" w:hint="eastAsia"/>
          <w:bCs/>
          <w:kern w:val="0"/>
          <w:szCs w:val="21"/>
        </w:rPr>
        <w:t>name值，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再调用</w:t>
      </w:r>
      <w:r w:rsidR="00D60B76">
        <w:rPr>
          <w:rFonts w:ascii="仿宋_GB2312" w:eastAsia="仿宋_GB2312" w:hAnsi="宋体" w:hint="eastAsia"/>
          <w:bCs/>
          <w:kern w:val="0"/>
          <w:szCs w:val="21"/>
        </w:rPr>
        <w:t>两个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run</w:t>
      </w:r>
      <w:r w:rsidR="00D60B76">
        <w:rPr>
          <w:rFonts w:ascii="仿宋_GB2312" w:eastAsia="仿宋_GB2312" w:hAnsi="宋体" w:hint="eastAsia"/>
          <w:bCs/>
          <w:kern w:val="0"/>
          <w:szCs w:val="21"/>
        </w:rPr>
        <w:t>方法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和eat方法</w:t>
      </w:r>
    </w:p>
    <w:p w14:paraId="3AB33D96" w14:textId="77777777" w:rsidR="00CF7859" w:rsidRDefault="00CF7859" w:rsidP="00CF7859">
      <w:pPr>
        <w:ind w:left="435"/>
        <w:rPr>
          <w:rFonts w:ascii="宋体" w:hAnsi="宋体"/>
          <w:b/>
        </w:rPr>
      </w:pPr>
    </w:p>
    <w:p w14:paraId="094E72D8" w14:textId="77777777" w:rsidR="00BF6A2F" w:rsidRPr="00077419" w:rsidRDefault="00BF6A2F" w:rsidP="00BF6A2F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2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.定义一个</w:t>
      </w:r>
      <w:r>
        <w:rPr>
          <w:rFonts w:ascii="仿宋_GB2312" w:eastAsia="仿宋_GB2312" w:hAnsi="宋体" w:hint="eastAsia"/>
          <w:bCs/>
          <w:kern w:val="0"/>
          <w:szCs w:val="21"/>
        </w:rPr>
        <w:t>Dog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类</w:t>
      </w:r>
      <w:r w:rsidR="003E4E86">
        <w:rPr>
          <w:rFonts w:ascii="仿宋_GB2312" w:eastAsia="仿宋_GB2312" w:hAnsi="宋体" w:hint="eastAsia"/>
          <w:bCs/>
          <w:kern w:val="0"/>
          <w:szCs w:val="21"/>
        </w:rPr>
        <w:t>（包名cn</w:t>
      </w:r>
      <w:r w:rsidR="003E4E86">
        <w:rPr>
          <w:rFonts w:ascii="仿宋_GB2312" w:eastAsia="仿宋_GB2312" w:hAnsi="宋体"/>
          <w:bCs/>
          <w:kern w:val="0"/>
          <w:szCs w:val="21"/>
        </w:rPr>
        <w:t>.edu.ahtcm.</w:t>
      </w:r>
      <w:r w:rsidR="003E4E86">
        <w:rPr>
          <w:rFonts w:ascii="仿宋_GB2312" w:eastAsia="仿宋_GB2312" w:hAnsi="宋体" w:hint="eastAsia"/>
          <w:bCs/>
          <w:kern w:val="0"/>
          <w:szCs w:val="21"/>
        </w:rPr>
        <w:t>model）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要求如下</w:t>
      </w:r>
    </w:p>
    <w:p w14:paraId="219889A9" w14:textId="77777777" w:rsidR="00BF6A2F" w:rsidRDefault="00BF6A2F" w:rsidP="00BF6A2F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077419">
        <w:rPr>
          <w:rFonts w:ascii="仿宋_GB2312" w:eastAsia="仿宋_GB2312" w:hAnsi="宋体" w:hint="eastAsia"/>
          <w:bCs/>
          <w:kern w:val="0"/>
          <w:szCs w:val="21"/>
        </w:rPr>
        <w:t>（1）</w:t>
      </w:r>
      <w:r>
        <w:rPr>
          <w:rFonts w:ascii="仿宋_GB2312" w:eastAsia="仿宋_GB2312" w:hAnsi="宋体" w:hint="eastAsia"/>
          <w:bCs/>
          <w:kern w:val="0"/>
          <w:szCs w:val="21"/>
        </w:rPr>
        <w:t>继承父类Animal，增加新的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成员变量：</w:t>
      </w:r>
      <w:r>
        <w:rPr>
          <w:rFonts w:ascii="仿宋_GB2312" w:eastAsia="仿宋_GB2312" w:hAnsi="宋体" w:hint="eastAsia"/>
          <w:bCs/>
          <w:kern w:val="0"/>
          <w:szCs w:val="21"/>
        </w:rPr>
        <w:t>种类category</w:t>
      </w:r>
    </w:p>
    <w:p w14:paraId="73E5CCEB" w14:textId="77777777" w:rsidR="00BF6A2F" w:rsidRPr="00077419" w:rsidRDefault="00BF6A2F" w:rsidP="00BF6A2F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t>（2）有参构造方法</w:t>
      </w:r>
    </w:p>
    <w:p w14:paraId="51F339DF" w14:textId="77777777" w:rsidR="00BF6A2F" w:rsidRPr="00077419" w:rsidRDefault="00BF6A2F" w:rsidP="00BF6A2F">
      <w:pPr>
        <w:autoSpaceDE w:val="0"/>
        <w:autoSpaceDN w:val="0"/>
        <w:adjustRightInd w:val="0"/>
        <w:spacing w:line="330" w:lineRule="exact"/>
        <w:ind w:firstLineChars="200" w:firstLine="420"/>
        <w:jc w:val="left"/>
        <w:rPr>
          <w:rFonts w:ascii="仿宋_GB2312" w:eastAsia="仿宋_GB2312" w:hAnsi="宋体"/>
          <w:bCs/>
          <w:kern w:val="0"/>
          <w:szCs w:val="21"/>
        </w:rPr>
      </w:pPr>
      <w:r w:rsidRPr="00077419">
        <w:rPr>
          <w:rFonts w:ascii="仿宋_GB2312" w:eastAsia="仿宋_GB2312" w:hAnsi="宋体" w:hint="eastAsia"/>
          <w:bCs/>
          <w:kern w:val="0"/>
          <w:szCs w:val="21"/>
        </w:rPr>
        <w:t>（</w:t>
      </w:r>
      <w:r>
        <w:rPr>
          <w:rFonts w:ascii="仿宋_GB2312" w:eastAsia="仿宋_GB2312" w:hAnsi="宋体" w:hint="eastAsia"/>
          <w:bCs/>
          <w:kern w:val="0"/>
          <w:szCs w:val="21"/>
        </w:rPr>
        <w:t>3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）</w:t>
      </w:r>
      <w:r>
        <w:rPr>
          <w:rFonts w:ascii="仿宋_GB2312" w:eastAsia="仿宋_GB2312" w:hAnsi="宋体" w:hint="eastAsia"/>
          <w:bCs/>
          <w:kern w:val="0"/>
          <w:szCs w:val="21"/>
        </w:rPr>
        <w:t>重写父类的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run（）</w:t>
      </w:r>
      <w:r>
        <w:rPr>
          <w:rFonts w:ascii="仿宋_GB2312" w:eastAsia="仿宋_GB2312" w:hAnsi="宋体" w:hint="eastAsia"/>
          <w:bCs/>
          <w:kern w:val="0"/>
          <w:szCs w:val="21"/>
        </w:rPr>
        <w:t>方法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（输出“</w:t>
      </w:r>
      <w:r>
        <w:rPr>
          <w:rFonts w:ascii="仿宋_GB2312" w:eastAsia="仿宋_GB2312" w:hAnsi="宋体" w:hint="eastAsia"/>
          <w:bCs/>
          <w:kern w:val="0"/>
          <w:szCs w:val="21"/>
        </w:rPr>
        <w:t>dog</w:t>
      </w:r>
      <w:r>
        <w:rPr>
          <w:rFonts w:ascii="仿宋_GB2312" w:eastAsia="仿宋_GB2312" w:hAnsi="宋体"/>
          <w:bCs/>
          <w:kern w:val="0"/>
          <w:szCs w:val="21"/>
        </w:rPr>
        <w:t xml:space="preserve"> 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run fastly”）；eat（）（输出“</w:t>
      </w:r>
      <w:r>
        <w:rPr>
          <w:rFonts w:ascii="仿宋_GB2312" w:eastAsia="仿宋_GB2312" w:hAnsi="宋体" w:hint="eastAsia"/>
          <w:bCs/>
          <w:kern w:val="0"/>
          <w:szCs w:val="21"/>
        </w:rPr>
        <w:t>dog</w:t>
      </w:r>
      <w:r>
        <w:rPr>
          <w:rFonts w:ascii="仿宋_GB2312" w:eastAsia="仿宋_GB2312" w:hAnsi="宋体"/>
          <w:bCs/>
          <w:kern w:val="0"/>
          <w:szCs w:val="21"/>
        </w:rPr>
        <w:t xml:space="preserve"> 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love bone”）</w:t>
      </w:r>
    </w:p>
    <w:p w14:paraId="7B000C6E" w14:textId="77777777" w:rsidR="00BF6A2F" w:rsidRDefault="00BF6A2F" w:rsidP="00BF6A2F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 w:rsidRPr="00077419">
        <w:rPr>
          <w:rFonts w:ascii="仿宋_GB2312" w:eastAsia="仿宋_GB2312" w:hAnsi="宋体" w:hint="eastAsia"/>
          <w:bCs/>
          <w:kern w:val="0"/>
          <w:szCs w:val="21"/>
        </w:rPr>
        <w:t>（</w:t>
      </w:r>
      <w:r>
        <w:rPr>
          <w:rFonts w:ascii="仿宋_GB2312" w:eastAsia="仿宋_GB2312" w:hAnsi="宋体" w:hint="eastAsia"/>
          <w:bCs/>
          <w:kern w:val="0"/>
          <w:szCs w:val="21"/>
        </w:rPr>
        <w:t>4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）在main方法里新建一个对象</w:t>
      </w:r>
      <w:r>
        <w:rPr>
          <w:rFonts w:ascii="仿宋_GB2312" w:eastAsia="仿宋_GB2312" w:hAnsi="宋体" w:hint="eastAsia"/>
          <w:bCs/>
          <w:kern w:val="0"/>
          <w:szCs w:val="21"/>
        </w:rPr>
        <w:t>d1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（new调用构造方法</w:t>
      </w:r>
      <w:r>
        <w:rPr>
          <w:rFonts w:ascii="仿宋_GB2312" w:eastAsia="仿宋_GB2312" w:hAnsi="宋体" w:hint="eastAsia"/>
          <w:bCs/>
          <w:kern w:val="0"/>
          <w:szCs w:val="21"/>
        </w:rPr>
        <w:t>，Dog</w:t>
      </w:r>
      <w:r>
        <w:rPr>
          <w:rFonts w:ascii="仿宋_GB2312" w:eastAsia="仿宋_GB2312" w:hAnsi="宋体"/>
          <w:bCs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bCs/>
          <w:kern w:val="0"/>
          <w:szCs w:val="21"/>
        </w:rPr>
        <w:t>d1</w:t>
      </w:r>
      <w:r>
        <w:rPr>
          <w:rFonts w:ascii="仿宋_GB2312" w:eastAsia="仿宋_GB2312" w:hAnsi="宋体"/>
          <w:bCs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bCs/>
          <w:kern w:val="0"/>
          <w:szCs w:val="21"/>
        </w:rPr>
        <w:t>=</w:t>
      </w:r>
      <w:r>
        <w:rPr>
          <w:rFonts w:ascii="仿宋_GB2312" w:eastAsia="仿宋_GB2312" w:hAnsi="宋体"/>
          <w:bCs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bCs/>
          <w:kern w:val="0"/>
          <w:szCs w:val="21"/>
        </w:rPr>
        <w:t>new</w:t>
      </w:r>
      <w:r>
        <w:rPr>
          <w:rFonts w:ascii="仿宋_GB2312" w:eastAsia="仿宋_GB2312" w:hAnsi="宋体"/>
          <w:bCs/>
          <w:kern w:val="0"/>
          <w:szCs w:val="21"/>
        </w:rPr>
        <w:t xml:space="preserve"> </w:t>
      </w:r>
      <w:r>
        <w:rPr>
          <w:rFonts w:ascii="仿宋_GB2312" w:eastAsia="仿宋_GB2312" w:hAnsi="宋体"/>
          <w:bCs/>
          <w:kern w:val="0"/>
          <w:szCs w:val="21"/>
        </w:rPr>
        <w:t>…</w:t>
      </w:r>
      <w:r>
        <w:rPr>
          <w:rFonts w:ascii="仿宋_GB2312" w:eastAsia="仿宋_GB2312" w:hAnsi="宋体"/>
          <w:bCs/>
          <w:kern w:val="0"/>
          <w:szCs w:val="21"/>
        </w:rPr>
        <w:t>.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），然后打印输出</w:t>
      </w:r>
      <w:r>
        <w:rPr>
          <w:rFonts w:ascii="仿宋_GB2312" w:eastAsia="仿宋_GB2312" w:hAnsi="宋体" w:hint="eastAsia"/>
          <w:bCs/>
          <w:kern w:val="0"/>
          <w:szCs w:val="21"/>
        </w:rPr>
        <w:t>的d</w:t>
      </w:r>
      <w:r>
        <w:rPr>
          <w:rFonts w:ascii="仿宋_GB2312" w:eastAsia="仿宋_GB2312" w:hAnsi="宋体"/>
          <w:bCs/>
          <w:kern w:val="0"/>
          <w:szCs w:val="21"/>
        </w:rPr>
        <w:t>1</w:t>
      </w:r>
      <w:r>
        <w:rPr>
          <w:rFonts w:ascii="仿宋_GB2312" w:eastAsia="仿宋_GB2312" w:hAnsi="宋体" w:hint="eastAsia"/>
          <w:bCs/>
          <w:kern w:val="0"/>
          <w:szCs w:val="21"/>
        </w:rPr>
        <w:t>的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run和eat方法</w:t>
      </w:r>
    </w:p>
    <w:p w14:paraId="4BE9D1CB" w14:textId="77777777" w:rsidR="00BF6A2F" w:rsidRDefault="00BF6A2F" w:rsidP="00BF6A2F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 w:rsidRPr="00077419">
        <w:rPr>
          <w:rFonts w:ascii="仿宋_GB2312" w:eastAsia="仿宋_GB2312" w:hAnsi="宋体" w:hint="eastAsia"/>
          <w:bCs/>
          <w:kern w:val="0"/>
          <w:szCs w:val="21"/>
        </w:rPr>
        <w:t>（</w:t>
      </w:r>
      <w:r>
        <w:rPr>
          <w:rFonts w:ascii="仿宋_GB2312" w:eastAsia="仿宋_GB2312" w:hAnsi="宋体" w:hint="eastAsia"/>
          <w:bCs/>
          <w:kern w:val="0"/>
          <w:szCs w:val="21"/>
        </w:rPr>
        <w:t>5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）在main方法里新建一个对象</w:t>
      </w:r>
      <w:r>
        <w:rPr>
          <w:rFonts w:ascii="仿宋_GB2312" w:eastAsia="仿宋_GB2312" w:hAnsi="宋体" w:hint="eastAsia"/>
          <w:bCs/>
          <w:kern w:val="0"/>
          <w:szCs w:val="21"/>
        </w:rPr>
        <w:t>d2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（new调用构造方法</w:t>
      </w:r>
      <w:r>
        <w:rPr>
          <w:rFonts w:ascii="仿宋_GB2312" w:eastAsia="仿宋_GB2312" w:hAnsi="宋体" w:hint="eastAsia"/>
          <w:bCs/>
          <w:kern w:val="0"/>
          <w:szCs w:val="21"/>
        </w:rPr>
        <w:t>,</w:t>
      </w:r>
      <w:r w:rsidRPr="00BF6A2F">
        <w:rPr>
          <w:rFonts w:ascii="仿宋_GB2312" w:eastAsia="仿宋_GB2312" w:hAnsi="宋体" w:hint="eastAsia"/>
          <w:bCs/>
          <w:kern w:val="0"/>
          <w:szCs w:val="21"/>
        </w:rPr>
        <w:t xml:space="preserve"> </w:t>
      </w:r>
      <w:r>
        <w:rPr>
          <w:rFonts w:ascii="仿宋_GB2312" w:eastAsia="仿宋_GB2312" w:hAnsi="宋体"/>
          <w:bCs/>
          <w:kern w:val="0"/>
          <w:szCs w:val="21"/>
        </w:rPr>
        <w:t xml:space="preserve">Animal </w:t>
      </w:r>
      <w:r>
        <w:rPr>
          <w:rFonts w:ascii="仿宋_GB2312" w:eastAsia="仿宋_GB2312" w:hAnsi="宋体" w:hint="eastAsia"/>
          <w:bCs/>
          <w:kern w:val="0"/>
          <w:szCs w:val="21"/>
        </w:rPr>
        <w:t>d</w:t>
      </w:r>
      <w:r>
        <w:rPr>
          <w:rFonts w:ascii="仿宋_GB2312" w:eastAsia="仿宋_GB2312" w:hAnsi="宋体"/>
          <w:bCs/>
          <w:kern w:val="0"/>
          <w:szCs w:val="21"/>
        </w:rPr>
        <w:t xml:space="preserve">2 </w:t>
      </w:r>
      <w:r>
        <w:rPr>
          <w:rFonts w:ascii="仿宋_GB2312" w:eastAsia="仿宋_GB2312" w:hAnsi="宋体" w:hint="eastAsia"/>
          <w:bCs/>
          <w:kern w:val="0"/>
          <w:szCs w:val="21"/>
        </w:rPr>
        <w:t>=</w:t>
      </w:r>
      <w:r>
        <w:rPr>
          <w:rFonts w:ascii="仿宋_GB2312" w:eastAsia="仿宋_GB2312" w:hAnsi="宋体"/>
          <w:bCs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bCs/>
          <w:kern w:val="0"/>
          <w:szCs w:val="21"/>
        </w:rPr>
        <w:t>new</w:t>
      </w:r>
      <w:r>
        <w:rPr>
          <w:rFonts w:ascii="仿宋_GB2312" w:eastAsia="仿宋_GB2312" w:hAnsi="宋体"/>
          <w:bCs/>
          <w:kern w:val="0"/>
          <w:szCs w:val="21"/>
        </w:rPr>
        <w:t xml:space="preserve"> </w:t>
      </w:r>
      <w:r>
        <w:rPr>
          <w:rFonts w:ascii="仿宋_GB2312" w:eastAsia="仿宋_GB2312" w:hAnsi="宋体"/>
          <w:bCs/>
          <w:kern w:val="0"/>
          <w:szCs w:val="21"/>
        </w:rPr>
        <w:t>…</w:t>
      </w:r>
      <w:r>
        <w:rPr>
          <w:rFonts w:ascii="仿宋_GB2312" w:eastAsia="仿宋_GB2312" w:hAnsi="宋体"/>
          <w:bCs/>
          <w:kern w:val="0"/>
          <w:szCs w:val="21"/>
        </w:rPr>
        <w:t>.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），然后打印输出</w:t>
      </w:r>
      <w:r>
        <w:rPr>
          <w:rFonts w:ascii="仿宋_GB2312" w:eastAsia="仿宋_GB2312" w:hAnsi="宋体" w:hint="eastAsia"/>
          <w:bCs/>
          <w:kern w:val="0"/>
          <w:szCs w:val="21"/>
        </w:rPr>
        <w:t>的d</w:t>
      </w:r>
      <w:r>
        <w:rPr>
          <w:rFonts w:ascii="仿宋_GB2312" w:eastAsia="仿宋_GB2312" w:hAnsi="宋体"/>
          <w:bCs/>
          <w:kern w:val="0"/>
          <w:szCs w:val="21"/>
        </w:rPr>
        <w:t>2</w:t>
      </w:r>
      <w:r>
        <w:rPr>
          <w:rFonts w:ascii="仿宋_GB2312" w:eastAsia="仿宋_GB2312" w:hAnsi="宋体" w:hint="eastAsia"/>
          <w:bCs/>
          <w:kern w:val="0"/>
          <w:szCs w:val="21"/>
        </w:rPr>
        <w:t>的</w:t>
      </w:r>
      <w:r w:rsidRPr="00077419">
        <w:rPr>
          <w:rFonts w:ascii="仿宋_GB2312" w:eastAsia="仿宋_GB2312" w:hAnsi="宋体" w:hint="eastAsia"/>
          <w:bCs/>
          <w:kern w:val="0"/>
          <w:szCs w:val="21"/>
        </w:rPr>
        <w:t>run和eat方法</w:t>
      </w:r>
      <w:r>
        <w:rPr>
          <w:rFonts w:ascii="仿宋_GB2312" w:eastAsia="仿宋_GB2312" w:hAnsi="宋体" w:hint="eastAsia"/>
          <w:bCs/>
          <w:kern w:val="0"/>
          <w:szCs w:val="21"/>
        </w:rPr>
        <w:t>,观察java的多态</w:t>
      </w:r>
    </w:p>
    <w:p w14:paraId="64224012" w14:textId="77777777" w:rsidR="00B26BDC" w:rsidRDefault="00B26BDC" w:rsidP="00BF6A2F">
      <w:pPr>
        <w:ind w:firstLine="420"/>
        <w:rPr>
          <w:rFonts w:ascii="仿宋_GB2312" w:eastAsia="仿宋_GB2312" w:hAnsi="宋体"/>
          <w:bCs/>
          <w:kern w:val="0"/>
          <w:szCs w:val="21"/>
        </w:rPr>
      </w:pPr>
      <w:r>
        <w:rPr>
          <w:rFonts w:ascii="仿宋_GB2312" w:eastAsia="仿宋_GB2312" w:hAnsi="宋体" w:hint="eastAsia"/>
          <w:bCs/>
          <w:kern w:val="0"/>
          <w:szCs w:val="21"/>
        </w:rPr>
        <w:lastRenderedPageBreak/>
        <w:t>（6</w:t>
      </w:r>
      <w:r w:rsidR="00E879C5">
        <w:rPr>
          <w:rFonts w:ascii="仿宋_GB2312" w:eastAsia="仿宋_GB2312" w:hAnsi="宋体" w:hint="eastAsia"/>
          <w:bCs/>
          <w:kern w:val="0"/>
          <w:szCs w:val="21"/>
        </w:rPr>
        <w:t>）</w:t>
      </w:r>
      <w:bookmarkStart w:id="1" w:name="_GoBack"/>
      <w:r w:rsidR="00E879C5">
        <w:rPr>
          <w:rFonts w:ascii="仿宋_GB2312" w:eastAsia="仿宋_GB2312" w:hAnsi="宋体" w:hint="eastAsia"/>
          <w:bCs/>
          <w:kern w:val="0"/>
          <w:szCs w:val="21"/>
        </w:rPr>
        <w:t>将d</w:t>
      </w:r>
      <w:r w:rsidR="00E879C5">
        <w:rPr>
          <w:rFonts w:ascii="仿宋_GB2312" w:eastAsia="仿宋_GB2312" w:hAnsi="宋体"/>
          <w:bCs/>
          <w:kern w:val="0"/>
          <w:szCs w:val="21"/>
        </w:rPr>
        <w:t xml:space="preserve">2 </w:t>
      </w:r>
      <w:r w:rsidR="00E879C5">
        <w:rPr>
          <w:rFonts w:ascii="仿宋_GB2312" w:eastAsia="仿宋_GB2312" w:hAnsi="宋体" w:hint="eastAsia"/>
          <w:bCs/>
          <w:kern w:val="0"/>
          <w:szCs w:val="21"/>
        </w:rPr>
        <w:t>强制</w:t>
      </w:r>
      <w:r w:rsidR="007F5DC6">
        <w:rPr>
          <w:rFonts w:ascii="仿宋_GB2312" w:eastAsia="仿宋_GB2312" w:hAnsi="宋体" w:hint="eastAsia"/>
          <w:bCs/>
          <w:kern w:val="0"/>
          <w:szCs w:val="21"/>
        </w:rPr>
        <w:t>转换为Dog类型，</w:t>
      </w:r>
      <w:bookmarkEnd w:id="1"/>
      <w:r w:rsidR="007F5DC6">
        <w:rPr>
          <w:rFonts w:ascii="仿宋_GB2312" w:eastAsia="仿宋_GB2312" w:hAnsi="宋体" w:hint="eastAsia"/>
          <w:bCs/>
          <w:kern w:val="0"/>
          <w:szCs w:val="21"/>
        </w:rPr>
        <w:t>并使用关键字instanceof判断d</w:t>
      </w:r>
      <w:r w:rsidR="007F5DC6">
        <w:rPr>
          <w:rFonts w:ascii="仿宋_GB2312" w:eastAsia="仿宋_GB2312" w:hAnsi="宋体"/>
          <w:bCs/>
          <w:kern w:val="0"/>
          <w:szCs w:val="21"/>
        </w:rPr>
        <w:t>2</w:t>
      </w:r>
      <w:r w:rsidR="007F5DC6">
        <w:rPr>
          <w:rFonts w:ascii="仿宋_GB2312" w:eastAsia="仿宋_GB2312" w:hAnsi="宋体" w:hint="eastAsia"/>
          <w:bCs/>
          <w:kern w:val="0"/>
          <w:szCs w:val="21"/>
        </w:rPr>
        <w:t>是否是Dog类型，如果是打印输出d</w:t>
      </w:r>
      <w:r w:rsidR="007F5DC6">
        <w:rPr>
          <w:rFonts w:ascii="仿宋_GB2312" w:eastAsia="仿宋_GB2312" w:hAnsi="宋体"/>
          <w:bCs/>
          <w:kern w:val="0"/>
          <w:szCs w:val="21"/>
        </w:rPr>
        <w:t>2</w:t>
      </w:r>
      <w:r w:rsidR="007F5DC6">
        <w:rPr>
          <w:rFonts w:ascii="仿宋_GB2312" w:eastAsia="仿宋_GB2312" w:hAnsi="宋体" w:hint="eastAsia"/>
          <w:bCs/>
          <w:kern w:val="0"/>
          <w:szCs w:val="21"/>
        </w:rPr>
        <w:t>的种类值。</w:t>
      </w:r>
    </w:p>
    <w:p w14:paraId="1100DEE3" w14:textId="77777777" w:rsidR="00507FF8" w:rsidRPr="00507FF8" w:rsidRDefault="00A87AFC" w:rsidP="00C01869">
      <w:pPr>
        <w:ind w:firstLine="420"/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三、实验过程（</w:t>
      </w:r>
      <w:r w:rsidR="00BE104B" w:rsidRPr="00507FF8">
        <w:rPr>
          <w:rFonts w:ascii="宋体" w:hAnsi="宋体" w:hint="eastAsia"/>
          <w:b/>
        </w:rPr>
        <w:t>按</w:t>
      </w:r>
      <w:r w:rsidRPr="00507FF8">
        <w:rPr>
          <w:rFonts w:ascii="宋体" w:hAnsi="宋体" w:hint="eastAsia"/>
          <w:b/>
        </w:rPr>
        <w:t>上述实验内容要求写出源代码及运行结果）</w:t>
      </w:r>
    </w:p>
    <w:p w14:paraId="697376F7" w14:textId="77777777" w:rsidR="00507FF8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1.</w:t>
      </w:r>
      <w:r w:rsidR="00275551" w:rsidRPr="00507FF8">
        <w:rPr>
          <w:rFonts w:ascii="宋体" w:hAnsi="宋体" w:hint="eastAsia"/>
          <w:b/>
        </w:rPr>
        <w:t xml:space="preserve">实验-1 </w:t>
      </w:r>
    </w:p>
    <w:p w14:paraId="0DA7CD08" w14:textId="77777777" w:rsidR="00A87AFC" w:rsidRPr="00507FF8" w:rsidRDefault="00C56B1C" w:rsidP="00A87AFC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14:paraId="14BFF227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cn.edu.ahtcm.model;</w:t>
      </w:r>
    </w:p>
    <w:p w14:paraId="22B97E0A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14:paraId="4124FE21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ID:2019207320123</w:t>
      </w:r>
    </w:p>
    <w:p w14:paraId="4336102E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name: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耿立博</w:t>
      </w:r>
    </w:p>
    <w:p w14:paraId="0C178689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date:2021.4.25</w:t>
      </w:r>
    </w:p>
    <w:p w14:paraId="7D90F6BB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 w14:paraId="3D565048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Animal {</w:t>
      </w:r>
    </w:p>
    <w:p w14:paraId="3352A6CF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定义成员变量：名称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name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，体重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，颜色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，成员变量定义为私有的，同时生成相应的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get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方法；</w:t>
      </w:r>
    </w:p>
    <w:p w14:paraId="04D62613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7F5655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1FD3E4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10C9F1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1FDC9E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14:paraId="7A5F90D5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F4429E6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083366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6A8978A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CA478C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27AB76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getWeight() {</w:t>
      </w:r>
    </w:p>
    <w:p w14:paraId="27E9B366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940840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0D61EF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172C9C4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B34A09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2BE8F9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getColor() {</w:t>
      </w:r>
    </w:p>
    <w:p w14:paraId="47959104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E92A55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F09DD97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886B41B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B8703C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B69486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F6CB3A4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包括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void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动态方法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run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（）（输出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“Animal run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fastly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”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）；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void eat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（）（输出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“Animal eat something”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），以及受保护的叫方法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shout()(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“Animal shout”)</w:t>
      </w:r>
    </w:p>
    <w:p w14:paraId="3834880D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run(){</w:t>
      </w:r>
    </w:p>
    <w:p w14:paraId="52541CBC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"Animal run fastly"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DF331B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B898B5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eat(){</w:t>
      </w:r>
    </w:p>
    <w:p w14:paraId="34C72202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"Animal eat something"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7080CA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509ABF6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shout()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F16C965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"Animal shout"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38F70B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C6A222E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EAE3FF7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定义重载方法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run(String name),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输出谁跑得快</w:t>
      </w:r>
    </w:p>
    <w:p w14:paraId="4DD8A6F2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B895EF2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run fastly"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0C12E7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A3DE91B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4248BB3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//4.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包括有参构造方法</w:t>
      </w:r>
    </w:p>
    <w:p w14:paraId="5910122A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Animal(String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895C1AE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43403AF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7E1163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6DE160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F6BF49E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943BF2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0CC97FF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//5.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重写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toString()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方法，实现打印输出成员变量的值；</w:t>
      </w:r>
    </w:p>
    <w:p w14:paraId="13EFC664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09A9901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toString() {</w:t>
      </w:r>
    </w:p>
    <w:p w14:paraId="75ECC1C8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lightGray"/>
        </w:rPr>
        <w:t>"Animal [name="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lightGray"/>
        </w:rPr>
        <w:t>", weight="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lightGray"/>
        </w:rPr>
        <w:t>", color="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lightGray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14:paraId="16D310C4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36F377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26E1E9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3B5A501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3A87C66B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//6.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main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方法里新建一个对象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new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调用构造方法），然后打印输出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的各个成员变量，再通过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方法改变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name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值，再调用两个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run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eat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</w:t>
      </w:r>
    </w:p>
    <w:p w14:paraId="05D3D369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Animal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Animal(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富贵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,3,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"black"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622323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EAADD7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1BC674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993692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CF3E35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小富贵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922F74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.run();</w:t>
      </w:r>
    </w:p>
    <w:p w14:paraId="2F333176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.run(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FD37CF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.eat();</w:t>
      </w:r>
    </w:p>
    <w:p w14:paraId="6252E606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4F6E9D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534F3A" w14:textId="77777777" w:rsidR="001174D9" w:rsidRDefault="001174D9" w:rsidP="001174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9716393" w14:textId="77777777" w:rsidR="00C56B1C" w:rsidRPr="00507FF8" w:rsidRDefault="00C56B1C" w:rsidP="00C56B1C">
      <w:pPr>
        <w:rPr>
          <w:rFonts w:ascii="宋体" w:hAnsi="宋体"/>
          <w:b/>
        </w:rPr>
      </w:pPr>
    </w:p>
    <w:p w14:paraId="0E05FD09" w14:textId="77777777" w:rsidR="00A87AFC" w:rsidRDefault="00C56B1C" w:rsidP="00A87AFC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lastRenderedPageBreak/>
        <w:t>【运行结果】</w:t>
      </w:r>
    </w:p>
    <w:p w14:paraId="16C8F4D9" w14:textId="5D5C299C" w:rsidR="008B1EC9" w:rsidRDefault="008B1EC9" w:rsidP="00A87AFC">
      <w:pPr>
        <w:rPr>
          <w:rFonts w:ascii="宋体" w:hAnsi="宋体"/>
          <w:b/>
          <w:color w:val="0070C0"/>
        </w:rPr>
      </w:pPr>
    </w:p>
    <w:p w14:paraId="60EFC597" w14:textId="38221866" w:rsidR="001174D9" w:rsidRPr="00507FF8" w:rsidRDefault="001174D9" w:rsidP="00A87AFC">
      <w:pPr>
        <w:rPr>
          <w:rFonts w:ascii="宋体" w:hAnsi="宋体"/>
          <w:b/>
          <w:color w:val="0070C0"/>
        </w:rPr>
      </w:pPr>
      <w:r>
        <w:rPr>
          <w:noProof/>
        </w:rPr>
        <w:drawing>
          <wp:inline distT="0" distB="0" distL="0" distR="0" wp14:anchorId="0F0EE131" wp14:editId="596DD1A6">
            <wp:extent cx="5278755" cy="3152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F39D" w14:textId="77777777" w:rsidR="006D56BE" w:rsidRPr="00507FF8" w:rsidRDefault="006D56BE" w:rsidP="006D56BE">
      <w:pPr>
        <w:rPr>
          <w:rFonts w:ascii="宋体" w:hAnsi="宋体"/>
          <w:b/>
        </w:rPr>
      </w:pPr>
      <w:r>
        <w:rPr>
          <w:rFonts w:ascii="宋体" w:hAnsi="宋体"/>
          <w:b/>
        </w:rPr>
        <w:t>2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2</w:t>
      </w:r>
      <w:r w:rsidRPr="00507FF8">
        <w:rPr>
          <w:rFonts w:ascii="宋体" w:hAnsi="宋体" w:hint="eastAsia"/>
          <w:b/>
        </w:rPr>
        <w:t xml:space="preserve"> </w:t>
      </w:r>
    </w:p>
    <w:p w14:paraId="003F8C28" w14:textId="77777777" w:rsidR="006D56BE" w:rsidRPr="00507FF8" w:rsidRDefault="006D56BE" w:rsidP="006D56BE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14:paraId="38B86170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cn.edu.ahtcm.model;</w:t>
      </w:r>
    </w:p>
    <w:p w14:paraId="147ED50A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14:paraId="60BFA1D2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ID:2019207320123</w:t>
      </w:r>
    </w:p>
    <w:p w14:paraId="32AFD02E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name: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耿立博</w:t>
      </w:r>
    </w:p>
    <w:p w14:paraId="1DD234DA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date:2021.4.25</w:t>
      </w:r>
    </w:p>
    <w:p w14:paraId="24425541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 w14:paraId="1FCD7216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继承父类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Animal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，增加新的成员变量：种类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category</w:t>
      </w:r>
    </w:p>
    <w:p w14:paraId="279E76CF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Animal {</w:t>
      </w:r>
    </w:p>
    <w:p w14:paraId="05409B40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catagory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9094A2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A2CF0A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有参构造方法</w:t>
      </w:r>
    </w:p>
    <w:p w14:paraId="7BED7158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catagory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223E71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C27075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catagory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catagory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611890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F820E9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1340E4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重写父类的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run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（）方法（输出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“dog run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fastly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”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）；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eat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（）（输出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“dog love bone”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）</w:t>
      </w:r>
    </w:p>
    <w:p w14:paraId="23AD5827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C1B842B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14:paraId="56AA41B5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"dog run fastly"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A79FA8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A4E73E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2480EFD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eat() {</w:t>
      </w:r>
    </w:p>
    <w:p w14:paraId="6173D51A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"dog love bone"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C33471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BF9F67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530FC7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9912B92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4157A1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14:paraId="22CBA24B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1DD2D0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2D5EEA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F9EF978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0D54EDB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//4.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main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方法里新建一个对象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new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调用构造方法，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Dog d1 = new ….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），然后打印输出的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run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eat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</w:t>
      </w:r>
    </w:p>
    <w:p w14:paraId="323EEE5E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小玉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,4,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"black"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金毛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4B5894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.run();</w:t>
      </w:r>
    </w:p>
    <w:p w14:paraId="6C91E3BB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.eat();</w:t>
      </w:r>
    </w:p>
    <w:p w14:paraId="33DA5F17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B7ECD65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//5.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main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方法里新建一个对象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new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调用构造方法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 Animal d2 = new ….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），然后打印输出的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run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eat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观察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java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的多态</w:t>
      </w:r>
    </w:p>
    <w:p w14:paraId="2A9A85F1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Animal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小向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,4,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"yellow"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柴犬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1137C2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.run();</w:t>
      </w:r>
    </w:p>
    <w:p w14:paraId="0094D2B7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.eat();</w:t>
      </w:r>
    </w:p>
    <w:p w14:paraId="686463A9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50388A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//6.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d2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强制转换为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Dog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类型，并使用关键字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instanceof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是否是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Dog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类型，如果是打印输出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的种类值。</w:t>
      </w:r>
    </w:p>
    <w:p w14:paraId="1695EBE3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08730B8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Dog){</w:t>
      </w:r>
    </w:p>
    <w:p w14:paraId="2D64C0BC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.println(((Dog)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catagory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42C77D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EBBC0F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9A6763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7D15EE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BF4AE9" w14:textId="77777777" w:rsidR="00241034" w:rsidRDefault="00241034" w:rsidP="00241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0F07DE6" w14:textId="77777777" w:rsidR="006D56BE" w:rsidRPr="00507FF8" w:rsidRDefault="006D56BE" w:rsidP="006D56BE">
      <w:pPr>
        <w:rPr>
          <w:rFonts w:ascii="宋体" w:hAnsi="宋体"/>
          <w:b/>
        </w:rPr>
      </w:pPr>
    </w:p>
    <w:p w14:paraId="451AB034" w14:textId="77777777" w:rsidR="006D56BE" w:rsidRDefault="006D56BE" w:rsidP="006D56BE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14:paraId="2BE6A657" w14:textId="5C08B341" w:rsidR="00A87AFC" w:rsidRPr="00507FF8" w:rsidRDefault="00241034" w:rsidP="00A87AFC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54D19CF4" wp14:editId="1A268406">
            <wp:extent cx="5278755" cy="3152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1D37" w14:textId="77777777" w:rsidR="00551CD8" w:rsidRPr="008A75D2" w:rsidRDefault="00551CD8" w:rsidP="00551CD8">
      <w:pPr>
        <w:rPr>
          <w:rFonts w:ascii="宋体" w:hAnsi="宋体"/>
          <w:b/>
          <w:color w:val="0070C0"/>
        </w:rPr>
      </w:pPr>
    </w:p>
    <w:p w14:paraId="62D59701" w14:textId="77777777" w:rsidR="00551CD8" w:rsidRDefault="00551CD8" w:rsidP="00551CD8">
      <w:pPr>
        <w:rPr>
          <w:rFonts w:ascii="宋体" w:hAnsi="宋体"/>
        </w:rPr>
      </w:pPr>
    </w:p>
    <w:p w14:paraId="370EDAE7" w14:textId="77777777" w:rsidR="00551CD8" w:rsidRDefault="00551CD8" w:rsidP="00551CD8">
      <w:pPr>
        <w:rPr>
          <w:rFonts w:ascii="宋体" w:hAnsi="宋体"/>
        </w:rPr>
      </w:pPr>
    </w:p>
    <w:p w14:paraId="4FF0AC14" w14:textId="77777777" w:rsidR="00551CD8" w:rsidRPr="00551CD8" w:rsidRDefault="00551CD8" w:rsidP="008A75D2">
      <w:pPr>
        <w:rPr>
          <w:rFonts w:ascii="宋体" w:hAnsi="宋体"/>
        </w:rPr>
      </w:pPr>
    </w:p>
    <w:sectPr w:rsidR="00551CD8" w:rsidRPr="00551CD8">
      <w:pgSz w:w="11907" w:h="16840"/>
      <w:pgMar w:top="1418" w:right="1797" w:bottom="1985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D93DC" w14:textId="77777777" w:rsidR="00B1511A" w:rsidRDefault="00B1511A" w:rsidP="00CB165D">
      <w:r>
        <w:separator/>
      </w:r>
    </w:p>
  </w:endnote>
  <w:endnote w:type="continuationSeparator" w:id="0">
    <w:p w14:paraId="4454AF22" w14:textId="77777777" w:rsidR="00B1511A" w:rsidRDefault="00B1511A" w:rsidP="00CB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22C7A" w14:textId="77777777" w:rsidR="00B1511A" w:rsidRDefault="00B1511A" w:rsidP="00CB165D">
      <w:r>
        <w:separator/>
      </w:r>
    </w:p>
  </w:footnote>
  <w:footnote w:type="continuationSeparator" w:id="0">
    <w:p w14:paraId="13499F5C" w14:textId="77777777" w:rsidR="00B1511A" w:rsidRDefault="00B1511A" w:rsidP="00CB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tabs>
          <w:tab w:val="num" w:pos="777"/>
        </w:tabs>
        <w:ind w:left="77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A8B2A73"/>
    <w:multiLevelType w:val="hybridMultilevel"/>
    <w:tmpl w:val="A10CF6C0"/>
    <w:lvl w:ilvl="0" w:tplc="62A4A746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662AF8"/>
    <w:multiLevelType w:val="hybridMultilevel"/>
    <w:tmpl w:val="DE38B92C"/>
    <w:lvl w:ilvl="0" w:tplc="517A30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751"/>
    <w:rsid w:val="00060499"/>
    <w:rsid w:val="00072F51"/>
    <w:rsid w:val="00080B85"/>
    <w:rsid w:val="000A069E"/>
    <w:rsid w:val="000F3AD1"/>
    <w:rsid w:val="001174D9"/>
    <w:rsid w:val="00117682"/>
    <w:rsid w:val="00140E09"/>
    <w:rsid w:val="00172A27"/>
    <w:rsid w:val="00226FBB"/>
    <w:rsid w:val="00241034"/>
    <w:rsid w:val="0026783F"/>
    <w:rsid w:val="00275551"/>
    <w:rsid w:val="002B7964"/>
    <w:rsid w:val="002D3813"/>
    <w:rsid w:val="002F5EBD"/>
    <w:rsid w:val="00332497"/>
    <w:rsid w:val="003E4E86"/>
    <w:rsid w:val="00412123"/>
    <w:rsid w:val="00432DA2"/>
    <w:rsid w:val="004354A5"/>
    <w:rsid w:val="00462B60"/>
    <w:rsid w:val="004A5DEA"/>
    <w:rsid w:val="004D59A5"/>
    <w:rsid w:val="00507C34"/>
    <w:rsid w:val="00507FF8"/>
    <w:rsid w:val="00525192"/>
    <w:rsid w:val="00551635"/>
    <w:rsid w:val="00551CD8"/>
    <w:rsid w:val="00566A7F"/>
    <w:rsid w:val="00571592"/>
    <w:rsid w:val="005941FD"/>
    <w:rsid w:val="005A2465"/>
    <w:rsid w:val="005D4FE7"/>
    <w:rsid w:val="00630AD0"/>
    <w:rsid w:val="006727A1"/>
    <w:rsid w:val="00691148"/>
    <w:rsid w:val="00693D41"/>
    <w:rsid w:val="006D5266"/>
    <w:rsid w:val="006D56BE"/>
    <w:rsid w:val="006F5C42"/>
    <w:rsid w:val="0072299A"/>
    <w:rsid w:val="00740823"/>
    <w:rsid w:val="00742964"/>
    <w:rsid w:val="007B11D7"/>
    <w:rsid w:val="007F5DC6"/>
    <w:rsid w:val="008108D2"/>
    <w:rsid w:val="008177AF"/>
    <w:rsid w:val="0082416A"/>
    <w:rsid w:val="00841BA5"/>
    <w:rsid w:val="00881600"/>
    <w:rsid w:val="00881A6C"/>
    <w:rsid w:val="008A75D2"/>
    <w:rsid w:val="008B1EC9"/>
    <w:rsid w:val="008E023D"/>
    <w:rsid w:val="008E5D8D"/>
    <w:rsid w:val="008F3916"/>
    <w:rsid w:val="00936B9E"/>
    <w:rsid w:val="009748C4"/>
    <w:rsid w:val="009B6344"/>
    <w:rsid w:val="009E3A2C"/>
    <w:rsid w:val="00A4649B"/>
    <w:rsid w:val="00A53FA1"/>
    <w:rsid w:val="00A64284"/>
    <w:rsid w:val="00A7465E"/>
    <w:rsid w:val="00A87AFC"/>
    <w:rsid w:val="00B1511A"/>
    <w:rsid w:val="00B26BDC"/>
    <w:rsid w:val="00B45EBC"/>
    <w:rsid w:val="00BA6710"/>
    <w:rsid w:val="00BB1A0D"/>
    <w:rsid w:val="00BC5029"/>
    <w:rsid w:val="00BE104B"/>
    <w:rsid w:val="00BF6A2F"/>
    <w:rsid w:val="00C01869"/>
    <w:rsid w:val="00C23198"/>
    <w:rsid w:val="00C27C9C"/>
    <w:rsid w:val="00C54784"/>
    <w:rsid w:val="00C56B1C"/>
    <w:rsid w:val="00C57956"/>
    <w:rsid w:val="00CB165D"/>
    <w:rsid w:val="00CB4046"/>
    <w:rsid w:val="00CB5C6B"/>
    <w:rsid w:val="00CF7859"/>
    <w:rsid w:val="00D01B13"/>
    <w:rsid w:val="00D572D2"/>
    <w:rsid w:val="00D60B76"/>
    <w:rsid w:val="00D66C52"/>
    <w:rsid w:val="00D9083E"/>
    <w:rsid w:val="00DA6FBF"/>
    <w:rsid w:val="00DD2BEF"/>
    <w:rsid w:val="00E00EC9"/>
    <w:rsid w:val="00E6472A"/>
    <w:rsid w:val="00E879C5"/>
    <w:rsid w:val="00E923D3"/>
    <w:rsid w:val="00E93A10"/>
    <w:rsid w:val="00EA5572"/>
    <w:rsid w:val="00EA64AA"/>
    <w:rsid w:val="00F3548B"/>
    <w:rsid w:val="00F528EC"/>
    <w:rsid w:val="00F93D70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2F93B39"/>
  <w15:chartTrackingRefBased/>
  <w15:docId w15:val="{939D3DAA-02A8-4A10-90C8-6E339FFD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B165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B16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1451</Words>
  <Characters>2668</Characters>
  <Application>Microsoft Office Word</Application>
  <DocSecurity>0</DocSecurity>
  <PresentationFormat/>
  <Lines>22</Lines>
  <Paragraphs>8</Paragraphs>
  <Slides>0</Slides>
  <Notes>0</Notes>
  <HiddenSlides>0</HiddenSlides>
  <MMClips>0</MMClips>
  <ScaleCrop>false</ScaleCrop>
  <Manager/>
  <Company>MC SYSTEM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《Java程序设计》实验报告一</dc:title>
  <dc:subject/>
  <dc:creator>MC SYSTEM</dc:creator>
  <cp:keywords/>
  <dc:description/>
  <cp:lastModifiedBy>k001</cp:lastModifiedBy>
  <cp:revision>22</cp:revision>
  <cp:lastPrinted>1899-12-31T16:00:00Z</cp:lastPrinted>
  <dcterms:created xsi:type="dcterms:W3CDTF">2019-10-15T09:08:00Z</dcterms:created>
  <dcterms:modified xsi:type="dcterms:W3CDTF">2021-04-25T07:28:00Z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