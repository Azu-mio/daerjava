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F8" w:rsidRDefault="00507FF8">
      <w:pPr>
        <w:jc w:val="center"/>
        <w:rPr>
          <w:rFonts w:eastAsia="黑体" w:hint="eastAsia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>
      <w:pPr>
        <w:rPr>
          <w:rFonts w:hint="eastAsia"/>
        </w:rPr>
      </w:pPr>
    </w:p>
    <w:p w:rsidR="00507FF8" w:rsidRDefault="00507FF8">
      <w:pPr>
        <w:spacing w:line="400" w:lineRule="exact"/>
        <w:rPr>
          <w:rFonts w:hAnsi="宋体" w:hint="eastAsia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rFonts w:hint="eastAsia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:rsidR="00507FF8" w:rsidRDefault="00507FF8">
      <w:pPr>
        <w:spacing w:line="400" w:lineRule="exact"/>
        <w:rPr>
          <w:rFonts w:hint="eastAsia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  <w:rPr>
          <w:rFonts w:hint="eastAsia"/>
        </w:rPr>
      </w:pPr>
    </w:p>
    <w:p w:rsidR="00A87AFC" w:rsidRPr="00507FF8" w:rsidRDefault="00A87AFC" w:rsidP="00A87AFC">
      <w:pPr>
        <w:rPr>
          <w:rFonts w:ascii="宋体" w:hAnsi="宋体" w:hint="eastAsia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6A66B1" w:rsidRDefault="00C14F5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Pr="00861C0E">
        <w:rPr>
          <w:rFonts w:hint="eastAsia"/>
        </w:rPr>
        <w:t xml:space="preserve"> </w:t>
      </w:r>
      <w:r w:rsidRPr="00861C0E">
        <w:rPr>
          <w:rFonts w:ascii="仿宋_GB2312" w:eastAsia="仿宋_GB2312" w:hAnsi="宋体" w:hint="eastAsia"/>
          <w:kern w:val="0"/>
          <w:szCs w:val="21"/>
        </w:rPr>
        <w:t>Java利用流进行文件访问的常见类和常见方法</w:t>
      </w:r>
      <w:r>
        <w:rPr>
          <w:rFonts w:ascii="仿宋_GB2312" w:eastAsia="仿宋_GB2312" w:hAnsi="宋体" w:hint="eastAsia"/>
          <w:kern w:val="0"/>
          <w:szCs w:val="21"/>
        </w:rPr>
        <w:t>；</w:t>
      </w:r>
    </w:p>
    <w:p w:rsidR="00C14F50" w:rsidRDefault="006A66B1" w:rsidP="006A66B1">
      <w:pPr>
        <w:spacing w:line="330" w:lineRule="exact"/>
        <w:ind w:left="1050"/>
        <w:rPr>
          <w:rFonts w:ascii="仿宋_GB2312" w:eastAsia="仿宋_GB2312" w:hAnsi="宋体" w:hint="eastAsia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2.</w:t>
      </w:r>
      <w:r w:rsidR="00C14F50" w:rsidRPr="00861C0E">
        <w:rPr>
          <w:rFonts w:ascii="仿宋_GB2312" w:eastAsia="仿宋_GB2312" w:hAnsi="宋体" w:hint="eastAsia"/>
          <w:kern w:val="0"/>
          <w:szCs w:val="21"/>
        </w:rPr>
        <w:t>掌握文件读写的一般方法</w:t>
      </w:r>
      <w:r>
        <w:rPr>
          <w:rFonts w:ascii="仿宋_GB2312" w:eastAsia="仿宋_GB2312" w:hAnsi="宋体" w:hint="eastAsia"/>
          <w:kern w:val="0"/>
          <w:szCs w:val="21"/>
        </w:rPr>
        <w:t>，掌握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InputStream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OutPutStream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FileReader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FileWriter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类的使用</w:t>
      </w:r>
      <w:r w:rsidR="00C14F50">
        <w:rPr>
          <w:rFonts w:ascii="仿宋_GB2312" w:eastAsia="仿宋_GB2312" w:hAnsi="宋体" w:hint="eastAsia"/>
          <w:kern w:val="0"/>
          <w:szCs w:val="21"/>
        </w:rPr>
        <w:t>；</w:t>
      </w:r>
    </w:p>
    <w:p w:rsidR="00610482" w:rsidRDefault="00610482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ab/>
        <w:t xml:space="preserve">  2.</w:t>
      </w:r>
      <w:r w:rsidR="006A66B1">
        <w:rPr>
          <w:rFonts w:ascii="仿宋_GB2312" w:eastAsia="仿宋_GB2312" w:hAnsi="宋体" w:hint="eastAsia"/>
          <w:kern w:val="0"/>
          <w:szCs w:val="21"/>
        </w:rPr>
        <w:t>File类</w:t>
      </w:r>
      <w:r>
        <w:rPr>
          <w:rFonts w:ascii="仿宋_GB2312" w:eastAsia="仿宋_GB2312" w:hAnsi="宋体" w:hint="eastAsia"/>
          <w:kern w:val="0"/>
          <w:szCs w:val="21"/>
        </w:rPr>
        <w:t>的使用</w:t>
      </w:r>
      <w:r w:rsidR="006A66B1">
        <w:rPr>
          <w:rFonts w:ascii="仿宋_GB2312" w:eastAsia="仿宋_GB2312" w:hAnsi="宋体" w:hint="eastAsia"/>
          <w:kern w:val="0"/>
          <w:szCs w:val="21"/>
        </w:rPr>
        <w:t>；</w:t>
      </w:r>
    </w:p>
    <w:p w:rsidR="006A66B1" w:rsidRDefault="006A66B1" w:rsidP="00C14F50">
      <w:pPr>
        <w:spacing w:line="330" w:lineRule="exact"/>
        <w:ind w:firstLine="420"/>
        <w:rPr>
          <w:rFonts w:ascii="仿宋_GB2312" w:eastAsia="仿宋_GB2312" w:hAnsi="宋体" w:hint="eastAsia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ab/>
        <w:t xml:space="preserve">  3.</w:t>
      </w:r>
      <w:r>
        <w:rPr>
          <w:rFonts w:ascii="仿宋_GB2312" w:eastAsia="仿宋_GB2312" w:hAnsi="宋体" w:hint="eastAsia"/>
          <w:kern w:val="0"/>
          <w:szCs w:val="21"/>
        </w:rPr>
        <w:t>Path类的使用；</w:t>
      </w:r>
    </w:p>
    <w:p w:rsidR="00C14F50" w:rsidRDefault="00C14F50" w:rsidP="00C14F50">
      <w:pPr>
        <w:spacing w:line="330" w:lineRule="exact"/>
        <w:ind w:firstLine="420"/>
        <w:rPr>
          <w:rFonts w:ascii="仿宋_GB2312" w:eastAsia="仿宋_GB2312" w:hAnsi="宋体" w:hint="eastAsia"/>
          <w:kern w:val="0"/>
          <w:szCs w:val="21"/>
        </w:rPr>
      </w:pPr>
      <w:r w:rsidRPr="00861C0E">
        <w:rPr>
          <w:rFonts w:ascii="仿宋_GB2312" w:eastAsia="仿宋_GB2312" w:hAnsi="宋体" w:hint="eastAsia"/>
          <w:b/>
          <w:bCs/>
          <w:szCs w:val="21"/>
        </w:rPr>
        <w:t>了解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Pr="002A5AC8">
        <w:rPr>
          <w:rFonts w:ascii="仿宋_GB2312" w:eastAsia="仿宋_GB2312" w:hAnsi="宋体" w:hint="eastAsia"/>
          <w:kern w:val="0"/>
          <w:szCs w:val="21"/>
        </w:rPr>
        <w:t xml:space="preserve"> </w:t>
      </w:r>
      <w:r w:rsidRPr="00861C0E">
        <w:rPr>
          <w:rFonts w:ascii="仿宋_GB2312" w:eastAsia="仿宋_GB2312" w:hAnsi="宋体" w:hint="eastAsia"/>
          <w:kern w:val="0"/>
          <w:szCs w:val="21"/>
        </w:rPr>
        <w:t>理解Java</w:t>
      </w:r>
      <w:r>
        <w:rPr>
          <w:rFonts w:ascii="仿宋_GB2312" w:eastAsia="仿宋_GB2312" w:hAnsi="宋体" w:hint="eastAsia"/>
          <w:kern w:val="0"/>
          <w:szCs w:val="21"/>
        </w:rPr>
        <w:t>字符流和节点流的区别</w:t>
      </w:r>
    </w:p>
    <w:p w:rsidR="00BE104B" w:rsidRPr="00507FF8" w:rsidRDefault="00BE104B" w:rsidP="00A87AFC">
      <w:pPr>
        <w:rPr>
          <w:rFonts w:ascii="宋体" w:hAnsi="宋体" w:hint="eastAsia"/>
        </w:rPr>
      </w:pPr>
    </w:p>
    <w:p w:rsidR="00610482" w:rsidRPr="00610482" w:rsidRDefault="00A87AFC" w:rsidP="00610482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610482" w:rsidRPr="00C551F2" w:rsidRDefault="00610482" w:rsidP="00610482">
      <w:pPr>
        <w:rPr>
          <w:rFonts w:ascii="仿宋_GB2312" w:eastAsia="仿宋_GB2312" w:hAnsi="宋体" w:hint="eastAsia"/>
          <w:b/>
          <w:kern w:val="0"/>
          <w:szCs w:val="21"/>
        </w:rPr>
      </w:pPr>
      <w:r w:rsidRPr="00C551F2">
        <w:rPr>
          <w:rFonts w:ascii="仿宋_GB2312" w:eastAsia="仿宋_GB2312" w:hAnsi="宋体" w:hint="eastAsia"/>
          <w:b/>
          <w:kern w:val="0"/>
          <w:szCs w:val="21"/>
        </w:rPr>
        <w:t>1.定义一个类</w:t>
      </w:r>
      <w:proofErr w:type="spellStart"/>
      <w:r w:rsidRPr="00C551F2">
        <w:rPr>
          <w:rFonts w:ascii="仿宋_GB2312" w:eastAsia="仿宋_GB2312" w:hAnsi="宋体" w:hint="eastAsia"/>
          <w:b/>
          <w:kern w:val="0"/>
          <w:szCs w:val="21"/>
        </w:rPr>
        <w:t>Test</w:t>
      </w:r>
      <w:r w:rsidR="00057FA3" w:rsidRPr="00C551F2">
        <w:rPr>
          <w:rFonts w:ascii="仿宋_GB2312" w:eastAsia="仿宋_GB2312" w:hAnsi="宋体" w:hint="eastAsia"/>
          <w:b/>
          <w:kern w:val="0"/>
          <w:szCs w:val="21"/>
        </w:rPr>
        <w:t>File</w:t>
      </w:r>
      <w:proofErr w:type="spellEnd"/>
      <w:r w:rsidR="00057FA3" w:rsidRPr="00C551F2">
        <w:rPr>
          <w:rFonts w:ascii="仿宋_GB2312" w:eastAsia="仿宋_GB2312" w:hAnsi="宋体" w:hint="eastAsia"/>
          <w:b/>
          <w:kern w:val="0"/>
          <w:szCs w:val="21"/>
        </w:rPr>
        <w:t>类</w:t>
      </w:r>
      <w:r w:rsidRPr="00C551F2">
        <w:rPr>
          <w:rFonts w:ascii="仿宋_GB2312" w:eastAsia="仿宋_GB2312" w:hAnsi="宋体" w:hint="eastAsia"/>
          <w:b/>
          <w:kern w:val="0"/>
          <w:szCs w:val="21"/>
        </w:rPr>
        <w:t>要求如下：</w:t>
      </w:r>
    </w:p>
    <w:p w:rsidR="00610482" w:rsidRPr="00C551F2" w:rsidRDefault="00610482" w:rsidP="00057FA3">
      <w:pPr>
        <w:rPr>
          <w:rFonts w:ascii="仿宋_GB2312" w:eastAsia="仿宋_GB2312" w:hAnsi="宋体" w:hint="eastAsia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（1）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手动在D盘新建文件夹</w:t>
      </w:r>
      <w:proofErr w:type="spellStart"/>
      <w:r w:rsidR="00057FA3" w:rsidRPr="00C551F2">
        <w:rPr>
          <w:rFonts w:ascii="仿宋_GB2312" w:eastAsia="仿宋_GB2312" w:hAnsi="宋体" w:hint="eastAsia"/>
          <w:kern w:val="0"/>
          <w:szCs w:val="21"/>
        </w:rPr>
        <w:t>myjava</w:t>
      </w:r>
      <w:proofErr w:type="spellEnd"/>
      <w:r w:rsidR="00057FA3" w:rsidRPr="00C551F2">
        <w:rPr>
          <w:rFonts w:ascii="仿宋_GB2312" w:eastAsia="仿宋_GB2312" w:hAnsi="宋体" w:hint="eastAsia"/>
          <w:kern w:val="0"/>
          <w:szCs w:val="21"/>
        </w:rPr>
        <w:t>，并将实验报告5_学号_班级_姓名.</w:t>
      </w:r>
      <w:proofErr w:type="spellStart"/>
      <w:r w:rsidR="00057FA3" w:rsidRPr="00C551F2">
        <w:rPr>
          <w:rFonts w:ascii="仿宋_GB2312" w:eastAsia="仿宋_GB2312" w:hAnsi="宋体"/>
          <w:kern w:val="0"/>
          <w:szCs w:val="21"/>
        </w:rPr>
        <w:t>docx</w:t>
      </w:r>
      <w:proofErr w:type="spellEnd"/>
      <w:r w:rsidR="00057FA3" w:rsidRPr="00C551F2">
        <w:rPr>
          <w:rFonts w:ascii="仿宋_GB2312" w:eastAsia="仿宋_GB2312" w:hAnsi="宋体" w:hint="eastAsia"/>
          <w:kern w:val="0"/>
          <w:szCs w:val="21"/>
        </w:rPr>
        <w:t>拷贝至</w:t>
      </w:r>
      <w:r w:rsidR="00057FA3" w:rsidRPr="00C551F2">
        <w:rPr>
          <w:rFonts w:ascii="仿宋_GB2312" w:eastAsia="仿宋_GB2312" w:hAnsi="宋体"/>
          <w:kern w:val="0"/>
          <w:szCs w:val="21"/>
        </w:rPr>
        <w:t>D:\myjava</w:t>
      </w:r>
      <w:r w:rsidR="006267CE">
        <w:rPr>
          <w:rFonts w:ascii="仿宋_GB2312" w:eastAsia="仿宋_GB2312" w:hAnsi="宋体" w:hint="eastAsia"/>
          <w:kern w:val="0"/>
          <w:szCs w:val="21"/>
        </w:rPr>
        <w:t>；</w:t>
      </w:r>
    </w:p>
    <w:p w:rsidR="00610482" w:rsidRPr="00C551F2" w:rsidRDefault="00610482" w:rsidP="00610482">
      <w:pPr>
        <w:rPr>
          <w:rFonts w:ascii="仿宋_GB2312" w:eastAsia="仿宋_GB2312" w:hAnsi="宋体" w:hint="eastAsia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（2）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利用</w:t>
      </w:r>
      <w:proofErr w:type="spellStart"/>
      <w:r w:rsidR="00057FA3" w:rsidRPr="00C551F2">
        <w:rPr>
          <w:rFonts w:ascii="仿宋_GB2312" w:eastAsia="仿宋_GB2312" w:hAnsi="宋体"/>
          <w:kern w:val="0"/>
          <w:szCs w:val="21"/>
        </w:rPr>
        <w:t>java.io.File</w:t>
      </w:r>
      <w:proofErr w:type="spellEnd"/>
      <w:r w:rsidR="00057FA3" w:rsidRPr="00C551F2">
        <w:rPr>
          <w:rFonts w:ascii="仿宋_GB2312" w:eastAsia="仿宋_GB2312" w:hAnsi="宋体" w:hint="eastAsia"/>
          <w:kern w:val="0"/>
          <w:szCs w:val="21"/>
        </w:rPr>
        <w:t>创建文件文件对象f</w:t>
      </w:r>
      <w:r w:rsidR="00057FA3" w:rsidRPr="00C551F2">
        <w:rPr>
          <w:rFonts w:ascii="仿宋_GB2312" w:eastAsia="仿宋_GB2312" w:hAnsi="宋体"/>
          <w:kern w:val="0"/>
          <w:szCs w:val="21"/>
        </w:rPr>
        <w:t>1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，并打印文件信息</w:t>
      </w:r>
      <w:r w:rsidRPr="00C551F2">
        <w:rPr>
          <w:rFonts w:ascii="仿宋_GB2312" w:eastAsia="仿宋_GB2312" w:hAnsi="宋体" w:hint="eastAsia"/>
          <w:kern w:val="0"/>
          <w:szCs w:val="21"/>
        </w:rPr>
        <w:t>；</w:t>
      </w:r>
    </w:p>
    <w:p w:rsidR="00610482" w:rsidRPr="00C551F2" w:rsidRDefault="00610482" w:rsidP="00610482">
      <w:pPr>
        <w:rPr>
          <w:rFonts w:ascii="仿宋_GB2312" w:eastAsia="仿宋_GB2312" w:hAnsi="宋体" w:hint="eastAsia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（3）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对文件进行重命名,将学号、班级、姓名替换自己的真实信息，需要</w:t>
      </w:r>
      <w:r w:rsidR="00F62D07">
        <w:rPr>
          <w:rFonts w:ascii="仿宋_GB2312" w:eastAsia="仿宋_GB2312" w:hAnsi="宋体" w:hint="eastAsia"/>
          <w:kern w:val="0"/>
          <w:szCs w:val="21"/>
        </w:rPr>
        <w:t>先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判断文件是否存在，如果存在</w:t>
      </w:r>
      <w:r w:rsidR="004D1A76">
        <w:rPr>
          <w:rFonts w:ascii="仿宋_GB2312" w:eastAsia="仿宋_GB2312" w:hAnsi="宋体" w:hint="eastAsia"/>
          <w:kern w:val="0"/>
          <w:szCs w:val="21"/>
        </w:rPr>
        <w:t>则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进行重命名，</w:t>
      </w:r>
      <w:r w:rsidR="004D1A76">
        <w:rPr>
          <w:rFonts w:ascii="仿宋_GB2312" w:eastAsia="仿宋_GB2312" w:hAnsi="宋体" w:hint="eastAsia"/>
          <w:kern w:val="0"/>
          <w:szCs w:val="21"/>
        </w:rPr>
        <w:t>并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打印</w:t>
      </w:r>
      <w:r w:rsidR="004D1A76">
        <w:rPr>
          <w:rFonts w:ascii="仿宋_GB2312" w:eastAsia="仿宋_GB2312" w:hAnsi="宋体" w:hint="eastAsia"/>
          <w:kern w:val="0"/>
          <w:szCs w:val="21"/>
        </w:rPr>
        <w:t>输出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“已重命名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成功</w:t>
      </w:r>
      <w:r w:rsidR="004D1A76">
        <w:rPr>
          <w:rFonts w:ascii="仿宋_GB2312" w:eastAsia="仿宋_GB2312" w:hAnsi="宋体" w:hint="eastAsia"/>
          <w:kern w:val="0"/>
          <w:szCs w:val="21"/>
        </w:rPr>
        <w:t>”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信息</w:t>
      </w:r>
      <w:r w:rsidR="00057FA3" w:rsidRPr="00C551F2">
        <w:rPr>
          <w:rFonts w:ascii="仿宋_GB2312" w:eastAsia="仿宋_GB2312" w:hAnsi="宋体" w:hint="eastAsia"/>
          <w:kern w:val="0"/>
          <w:szCs w:val="21"/>
        </w:rPr>
        <w:t>，否则打印“文件不存在，无法重命名“</w:t>
      </w:r>
      <w:r w:rsidR="000270B3">
        <w:rPr>
          <w:rFonts w:ascii="仿宋_GB2312" w:eastAsia="仿宋_GB2312" w:hAnsi="宋体" w:hint="eastAsia"/>
          <w:kern w:val="0"/>
          <w:szCs w:val="21"/>
        </w:rPr>
        <w:t>。</w:t>
      </w:r>
    </w:p>
    <w:p w:rsidR="00610482" w:rsidRPr="00C551F2" w:rsidRDefault="00610482" w:rsidP="00A87AFC">
      <w:pPr>
        <w:rPr>
          <w:rFonts w:ascii="仿宋_GB2312" w:eastAsia="仿宋_GB2312" w:hAnsi="宋体" w:hint="eastAsia"/>
          <w:kern w:val="0"/>
          <w:szCs w:val="21"/>
        </w:rPr>
      </w:pPr>
    </w:p>
    <w:p w:rsidR="00C14F50" w:rsidRPr="00C551F2" w:rsidRDefault="00610482" w:rsidP="00C14F50">
      <w:pPr>
        <w:rPr>
          <w:rFonts w:ascii="仿宋_GB2312" w:eastAsia="仿宋_GB2312" w:hAnsi="宋体" w:hint="eastAsia"/>
          <w:b/>
          <w:kern w:val="0"/>
          <w:szCs w:val="21"/>
        </w:rPr>
      </w:pPr>
      <w:r w:rsidRPr="00C551F2">
        <w:rPr>
          <w:rFonts w:ascii="仿宋_GB2312" w:eastAsia="仿宋_GB2312" w:hAnsi="宋体" w:hint="eastAsia"/>
          <w:b/>
          <w:kern w:val="0"/>
          <w:szCs w:val="21"/>
        </w:rPr>
        <w:t>2</w:t>
      </w:r>
      <w:r w:rsidR="00C14F50" w:rsidRPr="00C551F2">
        <w:rPr>
          <w:rFonts w:ascii="仿宋_GB2312" w:eastAsia="仿宋_GB2312" w:hAnsi="宋体" w:hint="eastAsia"/>
          <w:b/>
          <w:kern w:val="0"/>
          <w:szCs w:val="21"/>
        </w:rPr>
        <w:t>.定义一个</w:t>
      </w:r>
      <w:proofErr w:type="spellStart"/>
      <w:r w:rsidR="00C14F50" w:rsidRPr="00C551F2">
        <w:rPr>
          <w:rFonts w:ascii="仿宋_GB2312" w:eastAsia="仿宋_GB2312" w:hAnsi="宋体" w:hint="eastAsia"/>
          <w:b/>
          <w:kern w:val="0"/>
          <w:szCs w:val="21"/>
        </w:rPr>
        <w:t>Test</w:t>
      </w:r>
      <w:r w:rsidR="00057FA3" w:rsidRPr="00C551F2">
        <w:rPr>
          <w:rFonts w:ascii="仿宋_GB2312" w:eastAsia="仿宋_GB2312" w:hAnsi="宋体" w:hint="eastAsia"/>
          <w:b/>
          <w:kern w:val="0"/>
          <w:szCs w:val="21"/>
        </w:rPr>
        <w:t>List</w:t>
      </w:r>
      <w:r w:rsidR="00C14F50" w:rsidRPr="00C551F2">
        <w:rPr>
          <w:rFonts w:ascii="仿宋_GB2312" w:eastAsia="仿宋_GB2312" w:hAnsi="宋体" w:hint="eastAsia"/>
          <w:b/>
          <w:kern w:val="0"/>
          <w:szCs w:val="21"/>
        </w:rPr>
        <w:t>File</w:t>
      </w:r>
      <w:proofErr w:type="spellEnd"/>
      <w:r w:rsidR="00C14F50" w:rsidRPr="00C551F2">
        <w:rPr>
          <w:rFonts w:ascii="仿宋_GB2312" w:eastAsia="仿宋_GB2312" w:hAnsi="宋体" w:hint="eastAsia"/>
          <w:b/>
          <w:kern w:val="0"/>
          <w:szCs w:val="21"/>
        </w:rPr>
        <w:t>类要求如下：</w:t>
      </w:r>
    </w:p>
    <w:p w:rsidR="00433C74" w:rsidRPr="00C551F2" w:rsidRDefault="00433C74" w:rsidP="00734442">
      <w:pPr>
        <w:ind w:firstLineChars="100" w:firstLine="210"/>
        <w:rPr>
          <w:rFonts w:ascii="仿宋_GB2312" w:eastAsia="仿宋_GB2312" w:hAnsi="宋体" w:hint="eastAsia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列出C:\\Windows 文件下的所有文件和文件夹</w:t>
      </w:r>
      <w:r w:rsidR="002810BB">
        <w:rPr>
          <w:rFonts w:ascii="仿宋_GB2312" w:eastAsia="仿宋_GB2312" w:hAnsi="宋体" w:hint="eastAsia"/>
          <w:kern w:val="0"/>
          <w:szCs w:val="21"/>
        </w:rPr>
        <w:t>，打印输出信息</w:t>
      </w:r>
      <w:r w:rsidR="002116AA">
        <w:rPr>
          <w:rFonts w:ascii="仿宋_GB2312" w:eastAsia="仿宋_GB2312" w:hAnsi="宋体" w:hint="eastAsia"/>
          <w:kern w:val="0"/>
          <w:szCs w:val="21"/>
        </w:rPr>
        <w:t>。</w:t>
      </w:r>
    </w:p>
    <w:p w:rsidR="00C14F50" w:rsidRPr="00610482" w:rsidRDefault="00C14F50" w:rsidP="00C14F50">
      <w:pPr>
        <w:rPr>
          <w:rFonts w:ascii="宋体" w:hAnsi="宋体" w:hint="eastAsia"/>
          <w:b/>
        </w:rPr>
      </w:pPr>
    </w:p>
    <w:p w:rsidR="00C14F50" w:rsidRPr="00C551F2" w:rsidRDefault="00C158BC" w:rsidP="00C14F50">
      <w:pPr>
        <w:rPr>
          <w:rFonts w:ascii="仿宋_GB2312" w:eastAsia="仿宋_GB2312" w:hAnsi="宋体"/>
          <w:b/>
          <w:kern w:val="0"/>
          <w:szCs w:val="21"/>
        </w:rPr>
      </w:pPr>
      <w:r w:rsidRPr="00C551F2">
        <w:rPr>
          <w:rFonts w:ascii="仿宋_GB2312" w:eastAsia="仿宋_GB2312" w:hAnsi="宋体"/>
          <w:b/>
          <w:kern w:val="0"/>
          <w:szCs w:val="21"/>
        </w:rPr>
        <w:t>3.</w:t>
      </w:r>
      <w:r w:rsidR="00D25C3C" w:rsidRPr="00C551F2">
        <w:rPr>
          <w:rFonts w:ascii="仿宋_GB2312" w:eastAsia="仿宋_GB2312" w:hAnsi="宋体" w:hint="eastAsia"/>
          <w:b/>
          <w:kern w:val="0"/>
          <w:szCs w:val="21"/>
        </w:rPr>
        <w:t>定义一个</w:t>
      </w:r>
      <w:proofErr w:type="spellStart"/>
      <w:r w:rsidR="00D25C3C" w:rsidRPr="00C551F2">
        <w:rPr>
          <w:rFonts w:ascii="仿宋_GB2312" w:eastAsia="仿宋_GB2312" w:hAnsi="宋体" w:hint="eastAsia"/>
          <w:b/>
          <w:kern w:val="0"/>
          <w:szCs w:val="21"/>
        </w:rPr>
        <w:t>TestFileByte</w:t>
      </w:r>
      <w:proofErr w:type="spellEnd"/>
      <w:r w:rsidR="00D25C3C" w:rsidRPr="00C551F2">
        <w:rPr>
          <w:rFonts w:ascii="仿宋_GB2312" w:eastAsia="仿宋_GB2312" w:hAnsi="宋体" w:hint="eastAsia"/>
          <w:b/>
          <w:kern w:val="0"/>
          <w:szCs w:val="21"/>
        </w:rPr>
        <w:t>类，要求如下</w:t>
      </w:r>
      <w:r w:rsidR="00C551F2" w:rsidRPr="00C551F2">
        <w:rPr>
          <w:rFonts w:ascii="仿宋_GB2312" w:eastAsia="仿宋_GB2312" w:hAnsi="宋体" w:hint="eastAsia"/>
          <w:b/>
          <w:kern w:val="0"/>
          <w:szCs w:val="21"/>
        </w:rPr>
        <w:t>：</w:t>
      </w:r>
    </w:p>
    <w:p w:rsidR="00D25C3C" w:rsidRPr="00C551F2" w:rsidRDefault="003F7740" w:rsidP="00C14F50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1)</w:t>
      </w:r>
      <w:r w:rsidR="00D25C3C" w:rsidRPr="00C551F2">
        <w:rPr>
          <w:rFonts w:ascii="仿宋_GB2312" w:eastAsia="仿宋_GB2312" w:hAnsi="宋体" w:hint="eastAsia"/>
          <w:kern w:val="0"/>
          <w:szCs w:val="21"/>
        </w:rPr>
        <w:t>利用path类创建文件夹D</w:t>
      </w:r>
      <w:r w:rsidR="00D25C3C" w:rsidRPr="00C551F2">
        <w:rPr>
          <w:rFonts w:ascii="仿宋_GB2312" w:eastAsia="仿宋_GB2312" w:hAnsi="宋体"/>
          <w:kern w:val="0"/>
          <w:szCs w:val="21"/>
        </w:rPr>
        <w:t>:\java\myjava2</w:t>
      </w:r>
      <w:r w:rsidRPr="00C551F2">
        <w:rPr>
          <w:rFonts w:ascii="仿宋_GB2312" w:eastAsia="仿宋_GB2312" w:hAnsi="宋体"/>
          <w:kern w:val="0"/>
          <w:szCs w:val="21"/>
        </w:rPr>
        <w:t>;</w:t>
      </w:r>
    </w:p>
    <w:p w:rsidR="003F7740" w:rsidRPr="00C551F2" w:rsidRDefault="003F7740" w:rsidP="00C14F50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2)</w:t>
      </w:r>
      <w:r w:rsidRPr="00C551F2">
        <w:rPr>
          <w:rFonts w:ascii="仿宋_GB2312" w:eastAsia="仿宋_GB2312" w:hAnsi="宋体" w:hint="eastAsia"/>
          <w:kern w:val="0"/>
          <w:szCs w:val="21"/>
        </w:rPr>
        <w:t>利用path类创建文件D</w:t>
      </w:r>
      <w:r w:rsidRPr="00C551F2">
        <w:rPr>
          <w:rFonts w:ascii="仿宋_GB2312" w:eastAsia="仿宋_GB2312" w:hAnsi="宋体"/>
          <w:kern w:val="0"/>
          <w:szCs w:val="21"/>
        </w:rPr>
        <w:t>:\java\myjava2</w:t>
      </w:r>
      <w:r w:rsidRPr="00C551F2">
        <w:rPr>
          <w:rFonts w:ascii="仿宋_GB2312" w:eastAsia="仿宋_GB2312" w:hAnsi="宋体" w:hint="eastAsia"/>
          <w:kern w:val="0"/>
          <w:szCs w:val="21"/>
        </w:rPr>
        <w:t>\</w:t>
      </w:r>
      <w:r w:rsidRPr="00C551F2">
        <w:rPr>
          <w:rFonts w:ascii="仿宋_GB2312" w:eastAsia="仿宋_GB2312" w:hAnsi="宋体"/>
          <w:kern w:val="0"/>
          <w:szCs w:val="21"/>
        </w:rPr>
        <w:t>\hello.txt;</w:t>
      </w:r>
    </w:p>
    <w:p w:rsidR="003F7740" w:rsidRPr="00C551F2" w:rsidRDefault="003F7740" w:rsidP="00C14F50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3)</w:t>
      </w:r>
      <w:r w:rsidRPr="00C551F2">
        <w:rPr>
          <w:rFonts w:ascii="仿宋_GB2312" w:eastAsia="仿宋_GB2312" w:hAnsi="宋体" w:hint="eastAsia"/>
          <w:kern w:val="0"/>
          <w:szCs w:val="21"/>
        </w:rPr>
        <w:t>使用字节流</w:t>
      </w:r>
      <w:proofErr w:type="spellStart"/>
      <w:r w:rsidRPr="00C551F2">
        <w:rPr>
          <w:rFonts w:ascii="仿宋_GB2312" w:eastAsia="仿宋_GB2312" w:hAnsi="宋体"/>
          <w:kern w:val="0"/>
          <w:szCs w:val="21"/>
        </w:rPr>
        <w:t>FileOutputStream</w:t>
      </w:r>
      <w:proofErr w:type="spellEnd"/>
      <w:r w:rsidRPr="00C551F2">
        <w:rPr>
          <w:rFonts w:ascii="仿宋_GB2312" w:eastAsia="仿宋_GB2312" w:hAnsi="宋体" w:hint="eastAsia"/>
          <w:kern w:val="0"/>
          <w:szCs w:val="21"/>
        </w:rPr>
        <w:t>将“我爱你中国China”写入hello</w:t>
      </w:r>
      <w:r w:rsidRPr="00C551F2">
        <w:rPr>
          <w:rFonts w:ascii="仿宋_GB2312" w:eastAsia="仿宋_GB2312" w:hAnsi="宋体"/>
          <w:kern w:val="0"/>
          <w:szCs w:val="21"/>
        </w:rPr>
        <w:t xml:space="preserve">.txt </w:t>
      </w:r>
      <w:r w:rsidRPr="00C551F2">
        <w:rPr>
          <w:rFonts w:ascii="仿宋_GB2312" w:eastAsia="仿宋_GB2312" w:hAnsi="宋体" w:hint="eastAsia"/>
          <w:kern w:val="0"/>
          <w:szCs w:val="21"/>
        </w:rPr>
        <w:t>文件；</w:t>
      </w:r>
    </w:p>
    <w:p w:rsidR="003F7740" w:rsidRPr="00C551F2" w:rsidRDefault="003F7740" w:rsidP="00C14F50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4)</w:t>
      </w:r>
      <w:r w:rsidRPr="00C551F2">
        <w:rPr>
          <w:rFonts w:ascii="仿宋_GB2312" w:eastAsia="仿宋_GB2312" w:hAnsi="宋体" w:hint="eastAsia"/>
          <w:kern w:val="0"/>
          <w:szCs w:val="21"/>
        </w:rPr>
        <w:t>使用字节流</w:t>
      </w:r>
      <w:proofErr w:type="spellStart"/>
      <w:r w:rsidRPr="00C551F2">
        <w:rPr>
          <w:rFonts w:ascii="仿宋_GB2312" w:eastAsia="仿宋_GB2312" w:hAnsi="宋体"/>
          <w:kern w:val="0"/>
          <w:szCs w:val="21"/>
        </w:rPr>
        <w:t>FileInputStream</w:t>
      </w:r>
      <w:proofErr w:type="spellEnd"/>
      <w:r w:rsidRPr="00C551F2">
        <w:rPr>
          <w:rFonts w:ascii="仿宋_GB2312" w:eastAsia="仿宋_GB2312" w:hAnsi="宋体"/>
          <w:kern w:val="0"/>
          <w:szCs w:val="21"/>
        </w:rPr>
        <w:t xml:space="preserve"> </w:t>
      </w:r>
      <w:r w:rsidRPr="00C551F2">
        <w:rPr>
          <w:rFonts w:ascii="仿宋_GB2312" w:eastAsia="仿宋_GB2312" w:hAnsi="宋体" w:hint="eastAsia"/>
          <w:kern w:val="0"/>
          <w:szCs w:val="21"/>
        </w:rPr>
        <w:t>将hello</w:t>
      </w:r>
      <w:r w:rsidRPr="00C551F2">
        <w:rPr>
          <w:rFonts w:ascii="仿宋_GB2312" w:eastAsia="仿宋_GB2312" w:hAnsi="宋体"/>
          <w:kern w:val="0"/>
          <w:szCs w:val="21"/>
        </w:rPr>
        <w:t xml:space="preserve">.txt </w:t>
      </w:r>
      <w:r w:rsidRPr="00C551F2">
        <w:rPr>
          <w:rFonts w:ascii="仿宋_GB2312" w:eastAsia="仿宋_GB2312" w:hAnsi="宋体" w:hint="eastAsia"/>
          <w:kern w:val="0"/>
          <w:szCs w:val="21"/>
        </w:rPr>
        <w:t>文件里字符逐个打印输出；</w:t>
      </w:r>
    </w:p>
    <w:p w:rsidR="003F7740" w:rsidRPr="00C551F2" w:rsidRDefault="003F7740" w:rsidP="00C14F50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5)</w:t>
      </w:r>
      <w:r w:rsidRPr="00C551F2">
        <w:rPr>
          <w:rFonts w:ascii="仿宋_GB2312" w:eastAsia="仿宋_GB2312" w:hAnsi="宋体" w:hint="eastAsia"/>
          <w:kern w:val="0"/>
          <w:szCs w:val="21"/>
        </w:rPr>
        <w:t>对可能的异常进行捕获，打印异常堆栈信息；</w:t>
      </w:r>
    </w:p>
    <w:p w:rsidR="003F7740" w:rsidRPr="00C551F2" w:rsidRDefault="003F7740" w:rsidP="00C14F50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6)</w:t>
      </w:r>
      <w:r w:rsidRPr="00C551F2">
        <w:rPr>
          <w:rFonts w:ascii="仿宋_GB2312" w:eastAsia="仿宋_GB2312" w:hAnsi="宋体" w:hint="eastAsia"/>
          <w:kern w:val="0"/>
          <w:szCs w:val="21"/>
        </w:rPr>
        <w:t>关闭写入和读取</w:t>
      </w:r>
      <w:r w:rsidR="00ED39AC">
        <w:rPr>
          <w:rFonts w:ascii="仿宋_GB2312" w:eastAsia="仿宋_GB2312" w:hAnsi="宋体" w:hint="eastAsia"/>
          <w:kern w:val="0"/>
          <w:szCs w:val="21"/>
        </w:rPr>
        <w:t>字节</w:t>
      </w:r>
      <w:r w:rsidRPr="00C551F2">
        <w:rPr>
          <w:rFonts w:ascii="仿宋_GB2312" w:eastAsia="仿宋_GB2312" w:hAnsi="宋体" w:hint="eastAsia"/>
          <w:kern w:val="0"/>
          <w:szCs w:val="21"/>
        </w:rPr>
        <w:t>流。</w:t>
      </w:r>
    </w:p>
    <w:p w:rsidR="007436FD" w:rsidRPr="00C551F2" w:rsidRDefault="007436FD" w:rsidP="00C14F50">
      <w:pPr>
        <w:rPr>
          <w:rFonts w:ascii="仿宋_GB2312" w:eastAsia="仿宋_GB2312" w:hAnsi="宋体"/>
          <w:kern w:val="0"/>
          <w:szCs w:val="21"/>
        </w:rPr>
      </w:pPr>
    </w:p>
    <w:p w:rsidR="007436FD" w:rsidRPr="00C551F2" w:rsidRDefault="00230D1B" w:rsidP="007436FD">
      <w:pPr>
        <w:rPr>
          <w:rFonts w:ascii="仿宋_GB2312" w:eastAsia="仿宋_GB2312" w:hAnsi="宋体"/>
          <w:b/>
          <w:kern w:val="0"/>
          <w:szCs w:val="21"/>
        </w:rPr>
      </w:pPr>
      <w:r>
        <w:rPr>
          <w:rFonts w:ascii="仿宋_GB2312" w:eastAsia="仿宋_GB2312" w:hAnsi="宋体"/>
          <w:b/>
          <w:kern w:val="0"/>
          <w:szCs w:val="21"/>
        </w:rPr>
        <w:t>4</w:t>
      </w:r>
      <w:r w:rsidR="007436FD" w:rsidRPr="00C551F2">
        <w:rPr>
          <w:rFonts w:ascii="仿宋_GB2312" w:eastAsia="仿宋_GB2312" w:hAnsi="宋体"/>
          <w:b/>
          <w:kern w:val="0"/>
          <w:szCs w:val="21"/>
        </w:rPr>
        <w:t>.</w:t>
      </w:r>
      <w:r w:rsidR="007436FD" w:rsidRPr="00C551F2">
        <w:rPr>
          <w:rFonts w:ascii="仿宋_GB2312" w:eastAsia="仿宋_GB2312" w:hAnsi="宋体" w:hint="eastAsia"/>
          <w:b/>
          <w:kern w:val="0"/>
          <w:szCs w:val="21"/>
        </w:rPr>
        <w:t>定义一个</w:t>
      </w:r>
      <w:proofErr w:type="spellStart"/>
      <w:r w:rsidR="007436FD" w:rsidRPr="00C551F2">
        <w:rPr>
          <w:rFonts w:ascii="仿宋_GB2312" w:eastAsia="仿宋_GB2312" w:hAnsi="宋体" w:hint="eastAsia"/>
          <w:b/>
          <w:kern w:val="0"/>
          <w:szCs w:val="21"/>
        </w:rPr>
        <w:t>TestFile</w:t>
      </w:r>
      <w:r w:rsidR="007436FD" w:rsidRPr="00C551F2">
        <w:rPr>
          <w:rFonts w:ascii="仿宋_GB2312" w:eastAsia="仿宋_GB2312" w:hAnsi="宋体" w:hint="eastAsia"/>
          <w:b/>
          <w:kern w:val="0"/>
          <w:szCs w:val="21"/>
        </w:rPr>
        <w:t>Char</w:t>
      </w:r>
      <w:proofErr w:type="spellEnd"/>
      <w:r w:rsidR="007436FD" w:rsidRPr="00C551F2">
        <w:rPr>
          <w:rFonts w:ascii="仿宋_GB2312" w:eastAsia="仿宋_GB2312" w:hAnsi="宋体" w:hint="eastAsia"/>
          <w:b/>
          <w:kern w:val="0"/>
          <w:szCs w:val="21"/>
        </w:rPr>
        <w:t>类，要求如下</w:t>
      </w:r>
      <w:r w:rsidR="00C551F2" w:rsidRPr="00C551F2">
        <w:rPr>
          <w:rFonts w:ascii="仿宋_GB2312" w:eastAsia="仿宋_GB2312" w:hAnsi="宋体" w:hint="eastAsia"/>
          <w:b/>
          <w:kern w:val="0"/>
          <w:szCs w:val="21"/>
        </w:rPr>
        <w:t>：</w:t>
      </w:r>
    </w:p>
    <w:p w:rsidR="007436FD" w:rsidRPr="00C551F2" w:rsidRDefault="007436FD" w:rsidP="007436FD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1</w:t>
      </w:r>
      <w:r w:rsidRPr="00C551F2">
        <w:rPr>
          <w:rFonts w:ascii="仿宋_GB2312" w:eastAsia="仿宋_GB2312" w:hAnsi="宋体"/>
          <w:kern w:val="0"/>
          <w:szCs w:val="21"/>
        </w:rPr>
        <w:t>)</w:t>
      </w:r>
      <w:r w:rsidRPr="00C551F2">
        <w:rPr>
          <w:rFonts w:ascii="仿宋_GB2312" w:eastAsia="仿宋_GB2312" w:hAnsi="宋体" w:hint="eastAsia"/>
          <w:kern w:val="0"/>
          <w:szCs w:val="21"/>
        </w:rPr>
        <w:t>利用path类创建文件D</w:t>
      </w:r>
      <w:r w:rsidRPr="00C551F2">
        <w:rPr>
          <w:rFonts w:ascii="仿宋_GB2312" w:eastAsia="仿宋_GB2312" w:hAnsi="宋体"/>
          <w:kern w:val="0"/>
          <w:szCs w:val="21"/>
        </w:rPr>
        <w:t>:\java\myjava2</w:t>
      </w:r>
      <w:r w:rsidRPr="00C551F2">
        <w:rPr>
          <w:rFonts w:ascii="仿宋_GB2312" w:eastAsia="仿宋_GB2312" w:hAnsi="宋体" w:hint="eastAsia"/>
          <w:kern w:val="0"/>
          <w:szCs w:val="21"/>
        </w:rPr>
        <w:t>\</w:t>
      </w:r>
      <w:r w:rsidRPr="00C551F2">
        <w:rPr>
          <w:rFonts w:ascii="仿宋_GB2312" w:eastAsia="仿宋_GB2312" w:hAnsi="宋体"/>
          <w:kern w:val="0"/>
          <w:szCs w:val="21"/>
        </w:rPr>
        <w:t>\hello</w:t>
      </w:r>
      <w:r w:rsidRPr="00C551F2">
        <w:rPr>
          <w:rFonts w:ascii="仿宋_GB2312" w:eastAsia="仿宋_GB2312" w:hAnsi="宋体"/>
          <w:kern w:val="0"/>
          <w:szCs w:val="21"/>
        </w:rPr>
        <w:t>2</w:t>
      </w:r>
      <w:r w:rsidRPr="00C551F2">
        <w:rPr>
          <w:rFonts w:ascii="仿宋_GB2312" w:eastAsia="仿宋_GB2312" w:hAnsi="宋体"/>
          <w:kern w:val="0"/>
          <w:szCs w:val="21"/>
        </w:rPr>
        <w:t>.txt;</w:t>
      </w:r>
    </w:p>
    <w:p w:rsidR="007436FD" w:rsidRPr="00C551F2" w:rsidRDefault="007436FD" w:rsidP="007436FD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2</w:t>
      </w:r>
      <w:r w:rsidRPr="00C551F2">
        <w:rPr>
          <w:rFonts w:ascii="仿宋_GB2312" w:eastAsia="仿宋_GB2312" w:hAnsi="宋体"/>
          <w:kern w:val="0"/>
          <w:szCs w:val="21"/>
        </w:rPr>
        <w:t>)</w:t>
      </w:r>
      <w:r w:rsidRPr="00C551F2">
        <w:rPr>
          <w:rFonts w:ascii="仿宋_GB2312" w:eastAsia="仿宋_GB2312" w:hAnsi="宋体" w:hint="eastAsia"/>
          <w:kern w:val="0"/>
          <w:szCs w:val="21"/>
        </w:rPr>
        <w:t>使用</w:t>
      </w:r>
      <w:r w:rsidR="009770C4" w:rsidRPr="00C551F2">
        <w:rPr>
          <w:rFonts w:ascii="仿宋_GB2312" w:eastAsia="仿宋_GB2312" w:hAnsi="宋体" w:hint="eastAsia"/>
          <w:kern w:val="0"/>
          <w:szCs w:val="21"/>
        </w:rPr>
        <w:t>字符</w:t>
      </w:r>
      <w:r w:rsidRPr="00C551F2">
        <w:rPr>
          <w:rFonts w:ascii="仿宋_GB2312" w:eastAsia="仿宋_GB2312" w:hAnsi="宋体" w:hint="eastAsia"/>
          <w:kern w:val="0"/>
          <w:szCs w:val="21"/>
        </w:rPr>
        <w:t>流</w:t>
      </w:r>
      <w:proofErr w:type="spellStart"/>
      <w:r w:rsidR="009770C4" w:rsidRPr="00C551F2">
        <w:rPr>
          <w:rFonts w:ascii="仿宋_GB2312" w:eastAsia="仿宋_GB2312" w:hAnsi="宋体"/>
          <w:kern w:val="0"/>
          <w:szCs w:val="21"/>
        </w:rPr>
        <w:t>FileWriter</w:t>
      </w:r>
      <w:proofErr w:type="spellEnd"/>
      <w:r w:rsidRPr="00C551F2">
        <w:rPr>
          <w:rFonts w:ascii="仿宋_GB2312" w:eastAsia="仿宋_GB2312" w:hAnsi="宋体" w:hint="eastAsia"/>
          <w:kern w:val="0"/>
          <w:szCs w:val="21"/>
        </w:rPr>
        <w:t>将“我爱你中国China”</w:t>
      </w:r>
      <w:r w:rsidR="009770C4" w:rsidRPr="00C551F2">
        <w:rPr>
          <w:rFonts w:ascii="仿宋_GB2312" w:eastAsia="仿宋_GB2312" w:hAnsi="宋体" w:hint="eastAsia"/>
          <w:kern w:val="0"/>
          <w:szCs w:val="21"/>
        </w:rPr>
        <w:t>（使用UTF</w:t>
      </w:r>
      <w:r w:rsidR="009770C4" w:rsidRPr="00C551F2">
        <w:rPr>
          <w:rFonts w:ascii="仿宋_GB2312" w:eastAsia="仿宋_GB2312" w:hAnsi="宋体"/>
          <w:kern w:val="0"/>
          <w:szCs w:val="21"/>
        </w:rPr>
        <w:t>-8</w:t>
      </w:r>
      <w:r w:rsidR="009770C4" w:rsidRPr="00C551F2">
        <w:rPr>
          <w:rFonts w:ascii="仿宋_GB2312" w:eastAsia="仿宋_GB2312" w:hAnsi="宋体" w:hint="eastAsia"/>
          <w:kern w:val="0"/>
          <w:szCs w:val="21"/>
        </w:rPr>
        <w:t>编码）</w:t>
      </w:r>
      <w:r w:rsidRPr="00C551F2">
        <w:rPr>
          <w:rFonts w:ascii="仿宋_GB2312" w:eastAsia="仿宋_GB2312" w:hAnsi="宋体" w:hint="eastAsia"/>
          <w:kern w:val="0"/>
          <w:szCs w:val="21"/>
        </w:rPr>
        <w:t>写入hello</w:t>
      </w:r>
      <w:r w:rsidR="009770C4" w:rsidRPr="00C551F2">
        <w:rPr>
          <w:rFonts w:ascii="仿宋_GB2312" w:eastAsia="仿宋_GB2312" w:hAnsi="宋体"/>
          <w:kern w:val="0"/>
          <w:szCs w:val="21"/>
        </w:rPr>
        <w:t>2</w:t>
      </w:r>
      <w:r w:rsidRPr="00C551F2">
        <w:rPr>
          <w:rFonts w:ascii="仿宋_GB2312" w:eastAsia="仿宋_GB2312" w:hAnsi="宋体"/>
          <w:kern w:val="0"/>
          <w:szCs w:val="21"/>
        </w:rPr>
        <w:t xml:space="preserve">.txt </w:t>
      </w:r>
      <w:r w:rsidRPr="00C551F2">
        <w:rPr>
          <w:rFonts w:ascii="仿宋_GB2312" w:eastAsia="仿宋_GB2312" w:hAnsi="宋体" w:hint="eastAsia"/>
          <w:kern w:val="0"/>
          <w:szCs w:val="21"/>
        </w:rPr>
        <w:t>文件</w:t>
      </w:r>
      <w:r w:rsidR="009770C4" w:rsidRPr="00C551F2">
        <w:rPr>
          <w:rFonts w:ascii="仿宋_GB2312" w:eastAsia="仿宋_GB2312" w:hAnsi="宋体" w:hint="eastAsia"/>
          <w:kern w:val="0"/>
          <w:szCs w:val="21"/>
        </w:rPr>
        <w:t>，清空缓冲区并关闭写入流</w:t>
      </w:r>
      <w:r w:rsidRPr="00C551F2">
        <w:rPr>
          <w:rFonts w:ascii="仿宋_GB2312" w:eastAsia="仿宋_GB2312" w:hAnsi="宋体" w:hint="eastAsia"/>
          <w:kern w:val="0"/>
          <w:szCs w:val="21"/>
        </w:rPr>
        <w:t>；</w:t>
      </w:r>
    </w:p>
    <w:p w:rsidR="007436FD" w:rsidRPr="00C551F2" w:rsidRDefault="007436FD" w:rsidP="007436FD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4)</w:t>
      </w:r>
      <w:r w:rsidRPr="00C551F2">
        <w:rPr>
          <w:rFonts w:ascii="仿宋_GB2312" w:eastAsia="仿宋_GB2312" w:hAnsi="宋体" w:hint="eastAsia"/>
          <w:kern w:val="0"/>
          <w:szCs w:val="21"/>
        </w:rPr>
        <w:t>使用</w:t>
      </w:r>
      <w:r w:rsidR="009770C4" w:rsidRPr="00C551F2">
        <w:rPr>
          <w:rFonts w:ascii="仿宋_GB2312" w:eastAsia="仿宋_GB2312" w:hAnsi="宋体" w:hint="eastAsia"/>
          <w:kern w:val="0"/>
          <w:szCs w:val="21"/>
        </w:rPr>
        <w:t>字符流</w:t>
      </w:r>
      <w:proofErr w:type="spellStart"/>
      <w:r w:rsidR="009770C4" w:rsidRPr="00C551F2">
        <w:rPr>
          <w:rFonts w:ascii="仿宋_GB2312" w:eastAsia="仿宋_GB2312" w:hAnsi="宋体"/>
          <w:kern w:val="0"/>
          <w:szCs w:val="21"/>
        </w:rPr>
        <w:t>FileReader</w:t>
      </w:r>
      <w:proofErr w:type="spellEnd"/>
      <w:r w:rsidRPr="00C551F2">
        <w:rPr>
          <w:rFonts w:ascii="仿宋_GB2312" w:eastAsia="仿宋_GB2312" w:hAnsi="宋体" w:hint="eastAsia"/>
          <w:kern w:val="0"/>
          <w:szCs w:val="21"/>
        </w:rPr>
        <w:t>将hello</w:t>
      </w:r>
      <w:r w:rsidR="009770C4" w:rsidRPr="00C551F2">
        <w:rPr>
          <w:rFonts w:ascii="仿宋_GB2312" w:eastAsia="仿宋_GB2312" w:hAnsi="宋体"/>
          <w:kern w:val="0"/>
          <w:szCs w:val="21"/>
        </w:rPr>
        <w:t>2</w:t>
      </w:r>
      <w:r w:rsidRPr="00C551F2">
        <w:rPr>
          <w:rFonts w:ascii="仿宋_GB2312" w:eastAsia="仿宋_GB2312" w:hAnsi="宋体"/>
          <w:kern w:val="0"/>
          <w:szCs w:val="21"/>
        </w:rPr>
        <w:t xml:space="preserve">.txt </w:t>
      </w:r>
      <w:r w:rsidRPr="00C551F2">
        <w:rPr>
          <w:rFonts w:ascii="仿宋_GB2312" w:eastAsia="仿宋_GB2312" w:hAnsi="宋体" w:hint="eastAsia"/>
          <w:kern w:val="0"/>
          <w:szCs w:val="21"/>
        </w:rPr>
        <w:t>文件里字符逐个打印输出；</w:t>
      </w:r>
    </w:p>
    <w:p w:rsidR="007436FD" w:rsidRPr="00C551F2" w:rsidRDefault="007436FD" w:rsidP="007436FD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Pr="00C551F2">
        <w:rPr>
          <w:rFonts w:ascii="仿宋_GB2312" w:eastAsia="仿宋_GB2312" w:hAnsi="宋体"/>
          <w:kern w:val="0"/>
          <w:szCs w:val="21"/>
        </w:rPr>
        <w:t>5)</w:t>
      </w:r>
      <w:r w:rsidRPr="00C551F2">
        <w:rPr>
          <w:rFonts w:ascii="仿宋_GB2312" w:eastAsia="仿宋_GB2312" w:hAnsi="宋体" w:hint="eastAsia"/>
          <w:kern w:val="0"/>
          <w:szCs w:val="21"/>
        </w:rPr>
        <w:t>对可能的异常进行捕获，打印异常堆栈信息；</w:t>
      </w:r>
    </w:p>
    <w:p w:rsidR="009770C4" w:rsidRPr="00C551F2" w:rsidRDefault="009770C4" w:rsidP="007436FD">
      <w:pPr>
        <w:rPr>
          <w:rFonts w:ascii="仿宋_GB2312" w:eastAsia="仿宋_GB2312" w:hAnsi="宋体" w:hint="eastAsia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lastRenderedPageBreak/>
        <w:t>(</w:t>
      </w:r>
      <w:r w:rsidRPr="00C551F2">
        <w:rPr>
          <w:rFonts w:ascii="仿宋_GB2312" w:eastAsia="仿宋_GB2312" w:hAnsi="宋体"/>
          <w:kern w:val="0"/>
          <w:szCs w:val="21"/>
        </w:rPr>
        <w:t>6)</w:t>
      </w:r>
      <w:r w:rsidRPr="00C551F2">
        <w:rPr>
          <w:rFonts w:ascii="仿宋_GB2312" w:eastAsia="仿宋_GB2312" w:hAnsi="宋体" w:hint="eastAsia"/>
          <w:kern w:val="0"/>
          <w:szCs w:val="21"/>
        </w:rPr>
        <w:t>使用</w:t>
      </w:r>
      <w:proofErr w:type="spellStart"/>
      <w:r w:rsidRPr="00C551F2">
        <w:rPr>
          <w:rFonts w:ascii="仿宋_GB2312" w:eastAsia="仿宋_GB2312" w:hAnsi="宋体"/>
          <w:kern w:val="0"/>
          <w:szCs w:val="21"/>
        </w:rPr>
        <w:t>BufferedReader</w:t>
      </w:r>
      <w:proofErr w:type="spellEnd"/>
      <w:r w:rsidRPr="00C551F2">
        <w:rPr>
          <w:rFonts w:ascii="仿宋_GB2312" w:eastAsia="仿宋_GB2312" w:hAnsi="宋体" w:hint="eastAsia"/>
          <w:kern w:val="0"/>
          <w:szCs w:val="21"/>
        </w:rPr>
        <w:t>一次读取一行字符，并打印输出读取信息；</w:t>
      </w:r>
    </w:p>
    <w:p w:rsidR="007436FD" w:rsidRPr="00C551F2" w:rsidRDefault="007436FD" w:rsidP="007436FD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(</w:t>
      </w:r>
      <w:r w:rsidR="009770C4" w:rsidRPr="00C551F2">
        <w:rPr>
          <w:rFonts w:ascii="仿宋_GB2312" w:eastAsia="仿宋_GB2312" w:hAnsi="宋体"/>
          <w:kern w:val="0"/>
          <w:szCs w:val="21"/>
        </w:rPr>
        <w:t>7</w:t>
      </w:r>
      <w:r w:rsidRPr="00C551F2">
        <w:rPr>
          <w:rFonts w:ascii="仿宋_GB2312" w:eastAsia="仿宋_GB2312" w:hAnsi="宋体"/>
          <w:kern w:val="0"/>
          <w:szCs w:val="21"/>
        </w:rPr>
        <w:t>)</w:t>
      </w:r>
      <w:r w:rsidRPr="00C551F2">
        <w:rPr>
          <w:rFonts w:ascii="仿宋_GB2312" w:eastAsia="仿宋_GB2312" w:hAnsi="宋体" w:hint="eastAsia"/>
          <w:kern w:val="0"/>
          <w:szCs w:val="21"/>
        </w:rPr>
        <w:t>关闭写入和读取</w:t>
      </w:r>
      <w:r w:rsidR="00691F11">
        <w:rPr>
          <w:rFonts w:ascii="仿宋_GB2312" w:eastAsia="仿宋_GB2312" w:hAnsi="宋体" w:hint="eastAsia"/>
          <w:kern w:val="0"/>
          <w:szCs w:val="21"/>
        </w:rPr>
        <w:t>字符</w:t>
      </w:r>
      <w:r w:rsidRPr="00C551F2">
        <w:rPr>
          <w:rFonts w:ascii="仿宋_GB2312" w:eastAsia="仿宋_GB2312" w:hAnsi="宋体" w:hint="eastAsia"/>
          <w:kern w:val="0"/>
          <w:szCs w:val="21"/>
        </w:rPr>
        <w:t>流</w:t>
      </w:r>
      <w:r w:rsidR="00D705F5">
        <w:rPr>
          <w:rFonts w:ascii="仿宋_GB2312" w:eastAsia="仿宋_GB2312" w:hAnsi="宋体" w:hint="eastAsia"/>
          <w:kern w:val="0"/>
          <w:szCs w:val="21"/>
        </w:rPr>
        <w:t>。</w:t>
      </w:r>
    </w:p>
    <w:p w:rsidR="007436FD" w:rsidRPr="003F7740" w:rsidRDefault="007436FD" w:rsidP="00C14F50">
      <w:pPr>
        <w:rPr>
          <w:rFonts w:ascii="宋体" w:hAnsi="宋体" w:hint="eastAsia"/>
        </w:rPr>
      </w:pPr>
    </w:p>
    <w:p w:rsidR="00C14F50" w:rsidRDefault="00C14F50" w:rsidP="00C14F50">
      <w:pPr>
        <w:rPr>
          <w:rFonts w:ascii="宋体" w:hAnsi="宋体"/>
        </w:rPr>
      </w:pPr>
    </w:p>
    <w:p w:rsidR="00507FF8" w:rsidRPr="00507FF8" w:rsidRDefault="00A87AFC" w:rsidP="00C14F50">
      <w:pPr>
        <w:rPr>
          <w:rFonts w:ascii="宋体" w:hAnsi="宋体" w:hint="eastAsia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A87AFC" w:rsidP="00A87AFC">
      <w:pPr>
        <w:rPr>
          <w:rFonts w:ascii="宋体" w:hAnsi="宋体" w:hint="eastAsia"/>
          <w:b/>
        </w:rPr>
      </w:pPr>
      <w:r w:rsidRPr="00507FF8">
        <w:rPr>
          <w:rFonts w:ascii="宋体" w:hAnsi="宋体" w:hint="eastAsia"/>
          <w:b/>
        </w:rPr>
        <w:t>1.</w:t>
      </w:r>
      <w:r w:rsidR="00275551" w:rsidRPr="00507FF8">
        <w:rPr>
          <w:rFonts w:ascii="宋体" w:hAnsi="宋体" w:hint="eastAsia"/>
          <w:b/>
        </w:rPr>
        <w:t xml:space="preserve">实验-1 </w:t>
      </w:r>
    </w:p>
    <w:p w:rsidR="00A87AFC" w:rsidRDefault="00C56B1C" w:rsidP="00A87AFC">
      <w:pPr>
        <w:rPr>
          <w:rFonts w:ascii="宋体" w:hAnsi="宋体" w:hint="eastAsia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CA40C1" w:rsidRPr="00507FF8" w:rsidRDefault="00CA40C1" w:rsidP="00A87AFC">
      <w:pPr>
        <w:rPr>
          <w:rFonts w:ascii="宋体" w:hAnsi="宋体" w:hint="eastAsia"/>
          <w:b/>
          <w:color w:val="0070C0"/>
        </w:rPr>
      </w:pPr>
    </w:p>
    <w:p w:rsidR="00A87AFC" w:rsidRPr="00507FF8" w:rsidRDefault="00C56B1C" w:rsidP="00A87AFC">
      <w:pPr>
        <w:rPr>
          <w:rFonts w:ascii="宋体" w:hAnsi="宋体" w:hint="eastAsia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C56B1C" w:rsidRPr="00507FF8" w:rsidRDefault="00C56B1C" w:rsidP="00A87AFC">
      <w:pPr>
        <w:rPr>
          <w:rFonts w:ascii="宋体" w:hAnsi="宋体" w:hint="eastAsia"/>
          <w:b/>
        </w:rPr>
      </w:pPr>
    </w:p>
    <w:p w:rsidR="00A87AFC" w:rsidRPr="00507FF8" w:rsidRDefault="00A87AFC" w:rsidP="00A87AFC">
      <w:pPr>
        <w:rPr>
          <w:rFonts w:ascii="宋体" w:hAnsi="宋体" w:hint="eastAsia"/>
        </w:rPr>
      </w:pPr>
    </w:p>
    <w:p w:rsidR="00A87AFC" w:rsidRPr="00507FF8" w:rsidRDefault="00A87AFC" w:rsidP="00A87AFC">
      <w:pPr>
        <w:rPr>
          <w:rFonts w:ascii="宋体" w:hAnsi="宋体" w:hint="eastAsia"/>
          <w:b/>
        </w:rPr>
      </w:pPr>
      <w:r w:rsidRPr="00507FF8">
        <w:rPr>
          <w:rFonts w:ascii="宋体" w:hAnsi="宋体" w:hint="eastAsia"/>
          <w:b/>
        </w:rPr>
        <w:t>2.实验</w:t>
      </w:r>
      <w:r w:rsidR="00275551" w:rsidRPr="00507FF8">
        <w:rPr>
          <w:rFonts w:ascii="宋体" w:hAnsi="宋体" w:hint="eastAsia"/>
          <w:b/>
        </w:rPr>
        <w:t>-</w:t>
      </w:r>
      <w:r w:rsidRPr="00507FF8">
        <w:rPr>
          <w:rFonts w:ascii="宋体" w:hAnsi="宋体" w:hint="eastAsia"/>
          <w:b/>
        </w:rPr>
        <w:t>2：</w:t>
      </w:r>
    </w:p>
    <w:p w:rsidR="008A75D2" w:rsidRPr="008A75D2" w:rsidRDefault="008A75D2" w:rsidP="008A75D2">
      <w:pPr>
        <w:rPr>
          <w:rFonts w:ascii="宋体" w:hAnsi="宋体" w:hint="eastAsia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8A75D2" w:rsidRPr="008A75D2" w:rsidRDefault="008A75D2" w:rsidP="008A75D2">
      <w:pPr>
        <w:rPr>
          <w:rFonts w:ascii="宋体" w:hAnsi="宋体" w:hint="eastAsia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8A75D2" w:rsidRDefault="008A75D2" w:rsidP="008A75D2">
      <w:pPr>
        <w:rPr>
          <w:rFonts w:ascii="宋体" w:hAnsi="宋体"/>
        </w:rPr>
      </w:pPr>
    </w:p>
    <w:p w:rsidR="007B45B5" w:rsidRDefault="007B45B5" w:rsidP="008A75D2">
      <w:pPr>
        <w:rPr>
          <w:rFonts w:ascii="宋体" w:hAnsi="宋体"/>
        </w:rPr>
      </w:pPr>
    </w:p>
    <w:p w:rsidR="007B45B5" w:rsidRPr="00507FF8" w:rsidRDefault="007B45B5" w:rsidP="007B45B5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：</w:t>
      </w:r>
    </w:p>
    <w:p w:rsidR="007B45B5" w:rsidRPr="008A75D2" w:rsidRDefault="007B45B5" w:rsidP="007B45B5">
      <w:pPr>
        <w:rPr>
          <w:rFonts w:ascii="宋体" w:hAnsi="宋体" w:hint="eastAsia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7B45B5" w:rsidRPr="008A75D2" w:rsidRDefault="007B45B5" w:rsidP="007B45B5">
      <w:pPr>
        <w:rPr>
          <w:rFonts w:ascii="宋体" w:hAnsi="宋体" w:hint="eastAsia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7B45B5" w:rsidRDefault="007B45B5" w:rsidP="008A75D2">
      <w:pPr>
        <w:rPr>
          <w:rFonts w:ascii="宋体" w:hAnsi="宋体"/>
        </w:rPr>
      </w:pPr>
    </w:p>
    <w:p w:rsidR="00CC531B" w:rsidRPr="00507FF8" w:rsidRDefault="00DF7B95" w:rsidP="00CC531B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t>4</w:t>
      </w:r>
      <w:r w:rsidR="00CC531B"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4</w:t>
      </w:r>
      <w:bookmarkStart w:id="0" w:name="_GoBack"/>
      <w:bookmarkEnd w:id="0"/>
      <w:r w:rsidR="00CC531B" w:rsidRPr="00507FF8">
        <w:rPr>
          <w:rFonts w:ascii="宋体" w:hAnsi="宋体" w:hint="eastAsia"/>
          <w:b/>
        </w:rPr>
        <w:t>：</w:t>
      </w:r>
    </w:p>
    <w:p w:rsidR="00CC531B" w:rsidRPr="008A75D2" w:rsidRDefault="00CC531B" w:rsidP="00CC531B">
      <w:pPr>
        <w:rPr>
          <w:rFonts w:ascii="宋体" w:hAnsi="宋体" w:hint="eastAsia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CC531B" w:rsidRPr="008A75D2" w:rsidRDefault="00CC531B" w:rsidP="00CC531B">
      <w:pPr>
        <w:rPr>
          <w:rFonts w:ascii="宋体" w:hAnsi="宋体" w:hint="eastAsia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CC531B" w:rsidRPr="007B45B5" w:rsidRDefault="00CC531B" w:rsidP="00CC531B">
      <w:pPr>
        <w:rPr>
          <w:rFonts w:ascii="宋体" w:hAnsi="宋体" w:hint="eastAsia"/>
        </w:rPr>
      </w:pPr>
    </w:p>
    <w:p w:rsidR="00CC531B" w:rsidRPr="00CC531B" w:rsidRDefault="00CC531B" w:rsidP="008A75D2">
      <w:pPr>
        <w:rPr>
          <w:rFonts w:ascii="宋体" w:hAnsi="宋体" w:hint="eastAsia"/>
        </w:rPr>
      </w:pPr>
    </w:p>
    <w:sectPr w:rsidR="00CC531B" w:rsidRPr="00CC531B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C64" w:rsidRDefault="00454C64" w:rsidP="00CB165D">
      <w:r>
        <w:separator/>
      </w:r>
    </w:p>
  </w:endnote>
  <w:endnote w:type="continuationSeparator" w:id="0">
    <w:p w:rsidR="00454C64" w:rsidRDefault="00454C64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C64" w:rsidRDefault="00454C64" w:rsidP="00CB165D">
      <w:r>
        <w:separator/>
      </w:r>
    </w:p>
  </w:footnote>
  <w:footnote w:type="continuationSeparator" w:id="0">
    <w:p w:rsidR="00454C64" w:rsidRDefault="00454C64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751"/>
    <w:rsid w:val="000270B3"/>
    <w:rsid w:val="00057FA3"/>
    <w:rsid w:val="00060499"/>
    <w:rsid w:val="00072F51"/>
    <w:rsid w:val="000870DE"/>
    <w:rsid w:val="000A069E"/>
    <w:rsid w:val="000A2ABF"/>
    <w:rsid w:val="002116AA"/>
    <w:rsid w:val="00226FBB"/>
    <w:rsid w:val="00230D1B"/>
    <w:rsid w:val="0026783F"/>
    <w:rsid w:val="00275551"/>
    <w:rsid w:val="002810BB"/>
    <w:rsid w:val="002A6F46"/>
    <w:rsid w:val="003F7740"/>
    <w:rsid w:val="004062B4"/>
    <w:rsid w:val="00433C74"/>
    <w:rsid w:val="00454C64"/>
    <w:rsid w:val="004D1A76"/>
    <w:rsid w:val="00507FF8"/>
    <w:rsid w:val="005941FD"/>
    <w:rsid w:val="005D4FE7"/>
    <w:rsid w:val="00610482"/>
    <w:rsid w:val="006267CE"/>
    <w:rsid w:val="006727A1"/>
    <w:rsid w:val="006740F9"/>
    <w:rsid w:val="00691F11"/>
    <w:rsid w:val="00693D41"/>
    <w:rsid w:val="006A66B1"/>
    <w:rsid w:val="0072299A"/>
    <w:rsid w:val="00734442"/>
    <w:rsid w:val="007436FD"/>
    <w:rsid w:val="007B11D7"/>
    <w:rsid w:val="007B45B5"/>
    <w:rsid w:val="008108D2"/>
    <w:rsid w:val="0082416A"/>
    <w:rsid w:val="008A75D2"/>
    <w:rsid w:val="00957F2C"/>
    <w:rsid w:val="009770C4"/>
    <w:rsid w:val="009B6344"/>
    <w:rsid w:val="00A150BD"/>
    <w:rsid w:val="00A87AFC"/>
    <w:rsid w:val="00B23CC7"/>
    <w:rsid w:val="00B45EBC"/>
    <w:rsid w:val="00BE104B"/>
    <w:rsid w:val="00C14F50"/>
    <w:rsid w:val="00C158BC"/>
    <w:rsid w:val="00C54784"/>
    <w:rsid w:val="00C551F2"/>
    <w:rsid w:val="00C56B1C"/>
    <w:rsid w:val="00C57956"/>
    <w:rsid w:val="00CA40C1"/>
    <w:rsid w:val="00CB165D"/>
    <w:rsid w:val="00CC531B"/>
    <w:rsid w:val="00D25C3C"/>
    <w:rsid w:val="00D705F5"/>
    <w:rsid w:val="00DD2BEF"/>
    <w:rsid w:val="00DF7B95"/>
    <w:rsid w:val="00E50433"/>
    <w:rsid w:val="00ED39AC"/>
    <w:rsid w:val="00F22DA4"/>
    <w:rsid w:val="00F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3088C"/>
  <w15:chartTrackingRefBased/>
  <w15:docId w15:val="{B653C75F-47C0-AD41-A3BA-E68B2EE9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B165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B16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Pages>2</Pages>
  <Words>448</Words>
  <Characters>722</Characters>
  <Application>Microsoft Office Word</Application>
  <DocSecurity>0</DocSecurity>
  <PresentationFormat/>
  <Lines>40</Lines>
  <Paragraphs>23</Paragraphs>
  <Slides>0</Slides>
  <Notes>0</Notes>
  <HiddenSlides>0</HiddenSlides>
  <MMClips>0</MMClips>
  <ScaleCrop>false</ScaleCrop>
  <Manager/>
  <Company>MC SYSTEM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Microsoft Office 用户</cp:lastModifiedBy>
  <cp:revision>24</cp:revision>
  <cp:lastPrinted>1899-12-30T00:00:00Z</cp:lastPrinted>
  <dcterms:created xsi:type="dcterms:W3CDTF">2021-05-27T04:12:00Z</dcterms:created>
  <dcterms:modified xsi:type="dcterms:W3CDTF">2021-05-27T04:46:00Z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