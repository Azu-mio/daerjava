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F8" w:rsidRDefault="00507FF8">
      <w:pPr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《</w:t>
      </w:r>
      <w:r>
        <w:rPr>
          <w:rFonts w:eastAsia="黑体" w:hint="eastAsia"/>
          <w:b/>
          <w:sz w:val="32"/>
          <w:szCs w:val="32"/>
        </w:rPr>
        <w:t>Java</w:t>
      </w:r>
      <w:r>
        <w:rPr>
          <w:rFonts w:eastAsia="黑体" w:hint="eastAsia"/>
          <w:b/>
          <w:sz w:val="32"/>
          <w:szCs w:val="32"/>
        </w:rPr>
        <w:t>程序设计》实验报告</w:t>
      </w:r>
    </w:p>
    <w:p w:rsidR="00507FF8" w:rsidRDefault="00507FF8"/>
    <w:p w:rsidR="00507FF8" w:rsidRDefault="00507FF8">
      <w:pPr>
        <w:spacing w:line="400" w:lineRule="exact"/>
        <w:rPr>
          <w:rFonts w:hAnsi="宋体"/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学生姓名：</w:t>
      </w:r>
      <w:r w:rsidRPr="00CB165D">
        <w:rPr>
          <w:rFonts w:hint="eastAsia"/>
          <w:b/>
          <w:color w:val="000000"/>
          <w:szCs w:val="21"/>
          <w:u w:val="single"/>
        </w:rPr>
        <w:t xml:space="preserve"> </w:t>
      </w:r>
      <w:r w:rsidR="00364B2E">
        <w:rPr>
          <w:rFonts w:hint="eastAsia"/>
          <w:b/>
          <w:color w:val="000000"/>
          <w:szCs w:val="21"/>
          <w:u w:val="single"/>
        </w:rPr>
        <w:t>耿立博</w:t>
      </w:r>
      <w:r w:rsidR="00CB165D">
        <w:rPr>
          <w:rFonts w:hint="eastAsia"/>
          <w:b/>
          <w:color w:val="000000"/>
          <w:szCs w:val="21"/>
          <w:u w:val="single"/>
        </w:rPr>
        <w:t xml:space="preserve">         </w:t>
      </w:r>
      <w:r w:rsidR="008108D2">
        <w:rPr>
          <w:rFonts w:hint="eastAsia"/>
          <w:b/>
          <w:color w:val="000000"/>
          <w:szCs w:val="21"/>
          <w:u w:val="single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 </w:t>
      </w:r>
      <w:r>
        <w:rPr>
          <w:rFonts w:hAnsi="宋体" w:hint="eastAsia"/>
          <w:b/>
          <w:color w:val="000000"/>
          <w:szCs w:val="21"/>
        </w:rPr>
        <w:t>班级：</w:t>
      </w:r>
      <w:r w:rsidR="00CB165D">
        <w:rPr>
          <w:rFonts w:hint="eastAsia"/>
          <w:b/>
          <w:color w:val="000000"/>
          <w:szCs w:val="21"/>
          <w:u w:val="single"/>
        </w:rPr>
        <w:t xml:space="preserve"> </w:t>
      </w:r>
      <w:r w:rsidR="00364B2E">
        <w:rPr>
          <w:b/>
          <w:color w:val="000000"/>
          <w:szCs w:val="21"/>
          <w:u w:val="single"/>
        </w:rPr>
        <w:t>19</w:t>
      </w:r>
      <w:r w:rsidR="00364B2E">
        <w:rPr>
          <w:rFonts w:hint="eastAsia"/>
          <w:b/>
          <w:color w:val="000000"/>
          <w:szCs w:val="21"/>
          <w:u w:val="single"/>
        </w:rPr>
        <w:t>计算机</w:t>
      </w:r>
      <w:r w:rsidR="00364B2E">
        <w:rPr>
          <w:rFonts w:hint="eastAsia"/>
          <w:b/>
          <w:color w:val="000000"/>
          <w:szCs w:val="21"/>
          <w:u w:val="single"/>
        </w:rPr>
        <w:t>3</w:t>
      </w:r>
      <w:r w:rsidR="00364B2E">
        <w:rPr>
          <w:rFonts w:hint="eastAsia"/>
          <w:b/>
          <w:color w:val="000000"/>
          <w:szCs w:val="21"/>
          <w:u w:val="single"/>
        </w:rPr>
        <w:t>班</w:t>
      </w:r>
      <w:r w:rsidR="00CB165D">
        <w:rPr>
          <w:rFonts w:hint="eastAsia"/>
          <w:b/>
          <w:color w:val="000000"/>
          <w:szCs w:val="21"/>
          <w:u w:val="single"/>
        </w:rPr>
        <w:t xml:space="preserve">        </w:t>
      </w:r>
      <w:r w:rsidR="00CB165D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  </w:t>
      </w:r>
      <w:r>
        <w:rPr>
          <w:rFonts w:hAnsi="宋体" w:hint="eastAsia"/>
          <w:b/>
          <w:color w:val="000000"/>
          <w:szCs w:val="21"/>
        </w:rPr>
        <w:t>学号：</w:t>
      </w:r>
      <w:r w:rsidR="00CB165D" w:rsidRPr="00CB165D">
        <w:rPr>
          <w:rFonts w:hint="eastAsia"/>
          <w:b/>
          <w:color w:val="000000"/>
          <w:szCs w:val="21"/>
          <w:u w:val="single"/>
        </w:rPr>
        <w:t xml:space="preserve"> </w:t>
      </w:r>
      <w:r w:rsidR="00CB165D">
        <w:rPr>
          <w:rFonts w:hint="eastAsia"/>
          <w:b/>
          <w:color w:val="000000"/>
          <w:szCs w:val="21"/>
          <w:u w:val="single"/>
        </w:rPr>
        <w:t xml:space="preserve"> </w:t>
      </w:r>
      <w:r w:rsidR="00364B2E">
        <w:rPr>
          <w:b/>
          <w:color w:val="000000"/>
          <w:szCs w:val="21"/>
          <w:u w:val="single"/>
        </w:rPr>
        <w:t>2019207320123</w:t>
      </w:r>
      <w:r w:rsidR="00CB165D">
        <w:rPr>
          <w:rFonts w:hint="eastAsia"/>
          <w:b/>
          <w:color w:val="000000"/>
          <w:szCs w:val="21"/>
          <w:u w:val="single"/>
        </w:rPr>
        <w:t xml:space="preserve">        </w:t>
      </w:r>
      <w:r w:rsidR="00CB165D">
        <w:rPr>
          <w:rFonts w:hint="eastAsia"/>
          <w:b/>
          <w:color w:val="000000"/>
          <w:szCs w:val="21"/>
        </w:rPr>
        <w:t xml:space="preserve"> </w:t>
      </w:r>
    </w:p>
    <w:p w:rsidR="00507FF8" w:rsidRDefault="00CB165D">
      <w:pPr>
        <w:spacing w:line="400" w:lineRule="exact"/>
        <w:rPr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实验日期：</w:t>
      </w:r>
      <w:r w:rsidR="008108D2">
        <w:rPr>
          <w:rFonts w:hint="eastAsia"/>
          <w:b/>
          <w:color w:val="000000"/>
          <w:szCs w:val="21"/>
          <w:u w:val="single"/>
        </w:rPr>
        <w:t xml:space="preserve">  </w:t>
      </w:r>
      <w:r w:rsidR="00364B2E">
        <w:rPr>
          <w:b/>
          <w:color w:val="000000"/>
          <w:szCs w:val="21"/>
          <w:u w:val="single"/>
        </w:rPr>
        <w:t>2021.5.18</w:t>
      </w:r>
      <w:bookmarkStart w:id="0" w:name="_GoBack"/>
      <w:bookmarkEnd w:id="0"/>
      <w:r w:rsidR="008108D2">
        <w:rPr>
          <w:rFonts w:hint="eastAsia"/>
          <w:b/>
          <w:color w:val="000000"/>
          <w:szCs w:val="21"/>
          <w:u w:val="single"/>
        </w:rPr>
        <w:t xml:space="preserve">   </w:t>
      </w:r>
      <w:r w:rsidRPr="00CB165D">
        <w:rPr>
          <w:rFonts w:hint="eastAsia"/>
          <w:b/>
          <w:color w:val="000000"/>
          <w:szCs w:val="21"/>
          <w:u w:val="single"/>
        </w:rPr>
        <w:t xml:space="preserve"> </w:t>
      </w:r>
      <w:r>
        <w:rPr>
          <w:rFonts w:hint="eastAsia"/>
          <w:b/>
          <w:color w:val="000000"/>
          <w:szCs w:val="21"/>
          <w:u w:val="single"/>
        </w:rPr>
        <w:t xml:space="preserve">     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rFonts w:hAnsi="宋体" w:hint="eastAsia"/>
          <w:b/>
          <w:color w:val="000000"/>
          <w:szCs w:val="21"/>
        </w:rPr>
        <w:t xml:space="preserve">  </w:t>
      </w:r>
      <w:r w:rsidR="00507FF8">
        <w:rPr>
          <w:rFonts w:hAnsi="宋体" w:hint="eastAsia"/>
          <w:b/>
          <w:color w:val="000000"/>
          <w:szCs w:val="21"/>
        </w:rPr>
        <w:t>指导教师：</w:t>
      </w:r>
      <w:r w:rsidR="008108D2">
        <w:rPr>
          <w:rFonts w:hint="eastAsia"/>
          <w:b/>
          <w:color w:val="000000"/>
          <w:szCs w:val="21"/>
          <w:u w:val="single"/>
        </w:rPr>
        <w:t xml:space="preserve"> </w:t>
      </w:r>
      <w:r w:rsidR="008108D2">
        <w:rPr>
          <w:rFonts w:hint="eastAsia"/>
          <w:b/>
          <w:color w:val="000000"/>
          <w:szCs w:val="21"/>
          <w:u w:val="single"/>
        </w:rPr>
        <w:t>胡继礼</w:t>
      </w:r>
      <w:r w:rsidR="007560B3">
        <w:rPr>
          <w:rFonts w:hint="eastAsia"/>
          <w:b/>
          <w:color w:val="000000"/>
          <w:szCs w:val="21"/>
          <w:u w:val="single"/>
        </w:rPr>
        <w:t>、谷宗运、李芳芳</w:t>
      </w:r>
      <w:r w:rsidR="008108D2">
        <w:rPr>
          <w:rFonts w:hint="eastAsia"/>
          <w:b/>
          <w:color w:val="000000"/>
          <w:szCs w:val="21"/>
          <w:u w:val="single"/>
        </w:rPr>
        <w:t xml:space="preserve">  </w:t>
      </w:r>
    </w:p>
    <w:p w:rsidR="00507FF8" w:rsidRDefault="00507FF8">
      <w:pPr>
        <w:spacing w:line="400" w:lineRule="exact"/>
        <w:rPr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实验环境：</w:t>
      </w:r>
      <w:r w:rsidR="00CB165D">
        <w:rPr>
          <w:rFonts w:hint="eastAsia"/>
          <w:b/>
          <w:color w:val="000000"/>
          <w:szCs w:val="21"/>
          <w:u w:val="single"/>
        </w:rPr>
        <w:t>win7+</w:t>
      </w:r>
      <w:r w:rsidR="007B11D7">
        <w:rPr>
          <w:rFonts w:hint="eastAsia"/>
          <w:b/>
          <w:color w:val="000000"/>
          <w:szCs w:val="21"/>
          <w:u w:val="single"/>
        </w:rPr>
        <w:t>J</w:t>
      </w:r>
      <w:r w:rsidR="00CB165D">
        <w:rPr>
          <w:rFonts w:hint="eastAsia"/>
          <w:b/>
          <w:color w:val="000000"/>
          <w:szCs w:val="21"/>
          <w:u w:val="single"/>
        </w:rPr>
        <w:t>dk1.8</w:t>
      </w:r>
      <w:r w:rsidR="00B55DFC">
        <w:rPr>
          <w:b/>
          <w:color w:val="000000"/>
          <w:szCs w:val="21"/>
          <w:u w:val="single"/>
        </w:rPr>
        <w:t>+</w:t>
      </w:r>
      <w:r w:rsidR="00B55DFC">
        <w:rPr>
          <w:rFonts w:hint="eastAsia"/>
          <w:b/>
          <w:color w:val="000000"/>
          <w:szCs w:val="21"/>
          <w:u w:val="single"/>
        </w:rPr>
        <w:t>Eclipse</w:t>
      </w:r>
      <w:r w:rsidR="00CB165D" w:rsidRPr="00CB165D">
        <w:rPr>
          <w:rFonts w:hint="eastAsia"/>
          <w:b/>
          <w:color w:val="000000"/>
          <w:szCs w:val="21"/>
          <w:u w:val="single"/>
        </w:rPr>
        <w:t xml:space="preserve"> </w:t>
      </w:r>
    </w:p>
    <w:p w:rsidR="00A87AFC" w:rsidRDefault="00A87AFC" w:rsidP="00A87AFC">
      <w:pPr>
        <w:autoSpaceDE w:val="0"/>
        <w:autoSpaceDN w:val="0"/>
        <w:adjustRightInd w:val="0"/>
        <w:spacing w:line="330" w:lineRule="exact"/>
      </w:pPr>
    </w:p>
    <w:p w:rsidR="00A87AFC" w:rsidRPr="00507FF8" w:rsidRDefault="00A87AFC" w:rsidP="00A87AFC">
      <w:p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一、实验目的</w:t>
      </w:r>
    </w:p>
    <w:p w:rsidR="0015196B" w:rsidRDefault="0015196B" w:rsidP="0015196B">
      <w:pPr>
        <w:spacing w:line="330" w:lineRule="exact"/>
        <w:ind w:firstLineChars="97" w:firstLine="204"/>
        <w:rPr>
          <w:rFonts w:ascii="仿宋_GB2312" w:eastAsia="仿宋_GB2312" w:hAnsi="宋体"/>
          <w:kern w:val="0"/>
          <w:szCs w:val="21"/>
        </w:rPr>
      </w:pPr>
      <w:r w:rsidRPr="001E1C10">
        <w:rPr>
          <w:rFonts w:ascii="仿宋_GB2312" w:eastAsia="仿宋_GB2312" w:hAnsi="宋体" w:hint="eastAsia"/>
          <w:b/>
          <w:bCs/>
          <w:szCs w:val="21"/>
        </w:rPr>
        <w:t>掌握</w:t>
      </w:r>
      <w:r>
        <w:rPr>
          <w:rFonts w:ascii="仿宋_GB2312" w:eastAsia="仿宋_GB2312" w:hAnsi="宋体" w:hint="eastAsia"/>
          <w:kern w:val="0"/>
          <w:szCs w:val="21"/>
        </w:rPr>
        <w:t xml:space="preserve">  1.掌握</w:t>
      </w:r>
      <w:r w:rsidRPr="00013566">
        <w:rPr>
          <w:rFonts w:ascii="仿宋_GB2312" w:eastAsia="仿宋_GB2312" w:hAnsi="宋体" w:hint="eastAsia"/>
          <w:kern w:val="0"/>
          <w:szCs w:val="21"/>
        </w:rPr>
        <w:t>集合类</w:t>
      </w:r>
      <w:r>
        <w:rPr>
          <w:rFonts w:ascii="仿宋_GB2312" w:eastAsia="仿宋_GB2312" w:hAnsi="宋体" w:hint="eastAsia"/>
          <w:kern w:val="0"/>
          <w:szCs w:val="21"/>
        </w:rPr>
        <w:t>的概念</w:t>
      </w:r>
    </w:p>
    <w:p w:rsidR="0015196B" w:rsidRDefault="0015196B" w:rsidP="0015196B">
      <w:pPr>
        <w:spacing w:line="330" w:lineRule="exact"/>
        <w:ind w:firstLineChars="397" w:firstLine="834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2.掌握Set、List、Map三个集合的区别</w:t>
      </w:r>
    </w:p>
    <w:p w:rsidR="00A22588" w:rsidRDefault="00A22588" w:rsidP="0015196B">
      <w:pPr>
        <w:spacing w:line="330" w:lineRule="exact"/>
        <w:ind w:firstLineChars="397" w:firstLine="834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3</w:t>
      </w:r>
      <w:r>
        <w:rPr>
          <w:rFonts w:ascii="仿宋_GB2312" w:eastAsia="仿宋_GB2312" w:hAnsi="宋体"/>
          <w:kern w:val="0"/>
          <w:szCs w:val="21"/>
        </w:rPr>
        <w:t>.</w:t>
      </w:r>
      <w:r>
        <w:rPr>
          <w:rFonts w:ascii="仿宋_GB2312" w:eastAsia="仿宋_GB2312" w:hAnsi="宋体" w:hint="eastAsia"/>
          <w:kern w:val="0"/>
          <w:szCs w:val="21"/>
        </w:rPr>
        <w:t>掌握ArrayList和LinkedList的区别，TreeSet和HashSet区别；</w:t>
      </w:r>
    </w:p>
    <w:p w:rsidR="0015196B" w:rsidRPr="00013566" w:rsidRDefault="0015196B" w:rsidP="0015196B">
      <w:pPr>
        <w:spacing w:line="330" w:lineRule="exact"/>
        <w:ind w:firstLineChars="397" w:firstLine="834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3.掌握</w:t>
      </w:r>
      <w:r w:rsidRPr="00013566">
        <w:rPr>
          <w:rFonts w:ascii="仿宋_GB2312" w:eastAsia="仿宋_GB2312" w:hAnsi="宋体" w:hint="eastAsia"/>
          <w:kern w:val="0"/>
          <w:szCs w:val="21"/>
        </w:rPr>
        <w:t>使用迭代器</w:t>
      </w:r>
      <w:r>
        <w:rPr>
          <w:rFonts w:ascii="仿宋_GB2312" w:eastAsia="仿宋_GB2312" w:hAnsi="宋体" w:hint="eastAsia"/>
          <w:kern w:val="0"/>
          <w:szCs w:val="21"/>
        </w:rPr>
        <w:t>进行集合的遍历</w:t>
      </w:r>
    </w:p>
    <w:p w:rsidR="00C23198" w:rsidRPr="00391935" w:rsidRDefault="0015196B" w:rsidP="0015196B">
      <w:pPr>
        <w:ind w:firstLineChars="150" w:firstLine="316"/>
        <w:rPr>
          <w:rFonts w:ascii="宋体" w:hAnsi="宋体"/>
        </w:rPr>
      </w:pPr>
      <w:r w:rsidRPr="00824C1B">
        <w:rPr>
          <w:rFonts w:ascii="仿宋_GB2312" w:eastAsia="仿宋_GB2312" w:hAnsi="宋体" w:hint="eastAsia"/>
          <w:b/>
          <w:bCs/>
          <w:szCs w:val="21"/>
        </w:rPr>
        <w:t>熟悉</w:t>
      </w:r>
      <w:r>
        <w:rPr>
          <w:rFonts w:ascii="仿宋_GB2312" w:eastAsia="仿宋_GB2312" w:hAnsi="宋体" w:hint="eastAsia"/>
          <w:b/>
          <w:bCs/>
          <w:szCs w:val="21"/>
        </w:rPr>
        <w:t xml:space="preserve">  </w:t>
      </w:r>
      <w:r>
        <w:rPr>
          <w:rFonts w:ascii="仿宋_GB2312" w:eastAsia="仿宋_GB2312" w:hAnsi="宋体" w:hint="eastAsia"/>
          <w:kern w:val="0"/>
          <w:szCs w:val="21"/>
        </w:rPr>
        <w:t>1.</w:t>
      </w:r>
      <w:r w:rsidRPr="002A5AC8">
        <w:rPr>
          <w:rFonts w:ascii="仿宋_GB2312" w:eastAsia="仿宋_GB2312" w:hAnsi="宋体" w:hint="eastAsia"/>
          <w:kern w:val="0"/>
          <w:szCs w:val="21"/>
        </w:rPr>
        <w:t xml:space="preserve"> </w:t>
      </w:r>
      <w:r>
        <w:rPr>
          <w:rFonts w:ascii="仿宋_GB2312" w:eastAsia="仿宋_GB2312" w:hAnsi="宋体" w:hint="eastAsia"/>
          <w:kern w:val="0"/>
          <w:szCs w:val="21"/>
        </w:rPr>
        <w:t>Collection和Collections的区别</w:t>
      </w:r>
      <w:r w:rsidRPr="00077419">
        <w:rPr>
          <w:rFonts w:ascii="仿宋_GB2312" w:eastAsia="仿宋_GB2312" w:hAnsi="宋体" w:hint="eastAsia"/>
          <w:kern w:val="0"/>
          <w:szCs w:val="21"/>
        </w:rPr>
        <w:t>；</w:t>
      </w:r>
    </w:p>
    <w:p w:rsidR="00A87AFC" w:rsidRDefault="00A87AFC" w:rsidP="00A87AFC">
      <w:p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二、实验内容</w:t>
      </w:r>
    </w:p>
    <w:p w:rsidR="00FD44F5" w:rsidRPr="00FD44F5" w:rsidRDefault="00FD44F5" w:rsidP="00FD44F5">
      <w:pPr>
        <w:ind w:firstLine="420"/>
        <w:rPr>
          <w:rFonts w:ascii="宋体" w:hAnsi="宋体"/>
          <w:b/>
        </w:rPr>
      </w:pPr>
      <w:r>
        <w:rPr>
          <w:rFonts w:ascii="宋体" w:hAnsi="宋体" w:hint="eastAsia"/>
          <w:b/>
        </w:rPr>
        <w:t>以下类包名统一为</w:t>
      </w:r>
      <w:r w:rsidRPr="00FD44F5">
        <w:rPr>
          <w:rFonts w:ascii="宋体" w:hAnsi="宋体"/>
          <w:b/>
        </w:rPr>
        <w:t>cn.edu.ahtcm.bean</w:t>
      </w:r>
    </w:p>
    <w:p w:rsidR="00C51366" w:rsidRPr="00077419" w:rsidRDefault="00C51366" w:rsidP="00C51366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/>
          <w:bCs/>
          <w:kern w:val="0"/>
          <w:szCs w:val="21"/>
        </w:rPr>
        <w:t>1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.定义一个</w:t>
      </w:r>
      <w:r>
        <w:rPr>
          <w:rFonts w:ascii="仿宋_GB2312" w:eastAsia="仿宋_GB2312" w:hAnsi="宋体" w:hint="eastAsia"/>
          <w:bCs/>
          <w:kern w:val="0"/>
          <w:szCs w:val="21"/>
        </w:rPr>
        <w:t>TestList类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要求如下</w:t>
      </w:r>
    </w:p>
    <w:p w:rsidR="00C51366" w:rsidRDefault="00C51366" w:rsidP="00C51366">
      <w:pPr>
        <w:autoSpaceDE w:val="0"/>
        <w:autoSpaceDN w:val="0"/>
        <w:adjustRightInd w:val="0"/>
        <w:spacing w:line="330" w:lineRule="exact"/>
        <w:ind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（1</w:t>
      </w:r>
      <w:r>
        <w:rPr>
          <w:rFonts w:ascii="仿宋_GB2312" w:eastAsia="仿宋_GB2312" w:hAnsi="宋体"/>
          <w:bCs/>
          <w:kern w:val="0"/>
          <w:szCs w:val="21"/>
        </w:rPr>
        <w:t>）</w:t>
      </w:r>
      <w:r>
        <w:rPr>
          <w:rFonts w:ascii="仿宋_GB2312" w:eastAsia="仿宋_GB2312" w:hAnsi="宋体" w:hint="eastAsia"/>
          <w:bCs/>
          <w:kern w:val="0"/>
          <w:szCs w:val="21"/>
        </w:rPr>
        <w:t>利用List接口和泛型新建一个</w:t>
      </w:r>
      <w:r w:rsidRPr="00CF2AB2">
        <w:rPr>
          <w:rFonts w:ascii="仿宋_GB2312" w:eastAsia="仿宋_GB2312" w:hAnsi="宋体" w:hint="eastAsia"/>
          <w:bCs/>
          <w:kern w:val="0"/>
          <w:szCs w:val="21"/>
        </w:rPr>
        <w:t>ArrayList</w:t>
      </w:r>
      <w:r>
        <w:rPr>
          <w:rFonts w:ascii="仿宋_GB2312" w:eastAsia="仿宋_GB2312" w:hAnsi="宋体" w:hint="eastAsia"/>
          <w:bCs/>
          <w:kern w:val="0"/>
          <w:szCs w:val="21"/>
        </w:rPr>
        <w:t>对象list，要求为String类型；</w:t>
      </w:r>
    </w:p>
    <w:p w:rsidR="00C51366" w:rsidRDefault="00C51366" w:rsidP="00C51366">
      <w:pPr>
        <w:ind w:firstLine="420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（2）list</w:t>
      </w:r>
      <w:r w:rsidRPr="00CF2AB2">
        <w:rPr>
          <w:rFonts w:ascii="仿宋_GB2312" w:eastAsia="仿宋_GB2312" w:hAnsi="宋体" w:hint="eastAsia"/>
          <w:bCs/>
          <w:kern w:val="0"/>
          <w:szCs w:val="21"/>
        </w:rPr>
        <w:t>添加“</w:t>
      </w:r>
      <w:r>
        <w:rPr>
          <w:rFonts w:ascii="仿宋_GB2312" w:eastAsia="仿宋_GB2312" w:hAnsi="宋体" w:hint="eastAsia"/>
          <w:bCs/>
          <w:kern w:val="0"/>
          <w:szCs w:val="21"/>
        </w:rPr>
        <w:t>C</w:t>
      </w:r>
      <w:r w:rsidRPr="00CF2AB2">
        <w:rPr>
          <w:rFonts w:ascii="仿宋_GB2312" w:eastAsia="仿宋_GB2312" w:hAnsi="宋体" w:hint="eastAsia"/>
          <w:bCs/>
          <w:kern w:val="0"/>
          <w:szCs w:val="21"/>
        </w:rPr>
        <w:t>hina”，“</w:t>
      </w:r>
      <w:r>
        <w:rPr>
          <w:rFonts w:ascii="仿宋_GB2312" w:eastAsia="仿宋_GB2312" w:hAnsi="宋体" w:hint="eastAsia"/>
          <w:bCs/>
          <w:kern w:val="0"/>
          <w:szCs w:val="21"/>
        </w:rPr>
        <w:t>U</w:t>
      </w:r>
      <w:r w:rsidRPr="00CF2AB2">
        <w:rPr>
          <w:rFonts w:ascii="仿宋_GB2312" w:eastAsia="仿宋_GB2312" w:hAnsi="宋体" w:hint="eastAsia"/>
          <w:bCs/>
          <w:kern w:val="0"/>
          <w:szCs w:val="21"/>
        </w:rPr>
        <w:t>sa”，“</w:t>
      </w:r>
      <w:r>
        <w:rPr>
          <w:rFonts w:ascii="仿宋_GB2312" w:eastAsia="仿宋_GB2312" w:hAnsi="宋体" w:hint="eastAsia"/>
          <w:bCs/>
          <w:kern w:val="0"/>
          <w:szCs w:val="21"/>
        </w:rPr>
        <w:t>I</w:t>
      </w:r>
      <w:r w:rsidRPr="00CF2AB2">
        <w:rPr>
          <w:rFonts w:ascii="仿宋_GB2312" w:eastAsia="仿宋_GB2312" w:hAnsi="宋体" w:hint="eastAsia"/>
          <w:bCs/>
          <w:kern w:val="0"/>
          <w:szCs w:val="21"/>
        </w:rPr>
        <w:t>ndia”</w:t>
      </w:r>
      <w:r>
        <w:rPr>
          <w:rFonts w:ascii="仿宋_GB2312" w:eastAsia="仿宋_GB2312" w:hAnsi="宋体" w:hint="eastAsia"/>
          <w:bCs/>
          <w:kern w:val="0"/>
          <w:szCs w:val="21"/>
        </w:rPr>
        <w:t>，“Japan”</w:t>
      </w:r>
      <w:r w:rsidR="004E6DE7">
        <w:rPr>
          <w:rFonts w:ascii="仿宋_GB2312" w:eastAsia="仿宋_GB2312" w:hAnsi="宋体" w:hint="eastAsia"/>
          <w:bCs/>
          <w:kern w:val="0"/>
          <w:szCs w:val="21"/>
        </w:rPr>
        <w:t>四</w:t>
      </w:r>
      <w:r w:rsidRPr="00CF2AB2">
        <w:rPr>
          <w:rFonts w:ascii="仿宋_GB2312" w:eastAsia="仿宋_GB2312" w:hAnsi="宋体" w:hint="eastAsia"/>
          <w:bCs/>
          <w:kern w:val="0"/>
          <w:szCs w:val="21"/>
        </w:rPr>
        <w:t>个字符串</w:t>
      </w:r>
      <w:r>
        <w:rPr>
          <w:rFonts w:ascii="仿宋_GB2312" w:eastAsia="仿宋_GB2312" w:hAnsi="宋体" w:hint="eastAsia"/>
          <w:bCs/>
          <w:kern w:val="0"/>
          <w:szCs w:val="21"/>
        </w:rPr>
        <w:t>；</w:t>
      </w:r>
    </w:p>
    <w:p w:rsidR="00C51366" w:rsidRDefault="00C51366" w:rsidP="00C51366">
      <w:pPr>
        <w:ind w:firstLine="420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（3）打印输出list</w:t>
      </w:r>
    </w:p>
    <w:p w:rsidR="00C51366" w:rsidRDefault="00C51366" w:rsidP="00C51366">
      <w:pPr>
        <w:ind w:firstLine="420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（4）用</w:t>
      </w:r>
      <w:r w:rsidR="00263239">
        <w:rPr>
          <w:rFonts w:ascii="仿宋_GB2312" w:eastAsia="仿宋_GB2312" w:hAnsi="宋体" w:hint="eastAsia"/>
          <w:bCs/>
          <w:kern w:val="0"/>
          <w:szCs w:val="21"/>
        </w:rPr>
        <w:t>3</w:t>
      </w:r>
      <w:r>
        <w:rPr>
          <w:rFonts w:ascii="仿宋_GB2312" w:eastAsia="仿宋_GB2312" w:hAnsi="宋体" w:hint="eastAsia"/>
          <w:bCs/>
          <w:kern w:val="0"/>
          <w:szCs w:val="21"/>
        </w:rPr>
        <w:t>种方式遍历list元素</w:t>
      </w:r>
    </w:p>
    <w:p w:rsidR="00C51366" w:rsidRDefault="00C51366" w:rsidP="00C51366">
      <w:pPr>
        <w:ind w:firstLine="420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（5）删除索引为2的元素</w:t>
      </w:r>
      <w:r w:rsidR="00606F53">
        <w:rPr>
          <w:rFonts w:ascii="仿宋_GB2312" w:eastAsia="仿宋_GB2312" w:hAnsi="宋体" w:hint="eastAsia"/>
          <w:bCs/>
          <w:kern w:val="0"/>
          <w:szCs w:val="21"/>
        </w:rPr>
        <w:t>，然后打印输出list；</w:t>
      </w:r>
    </w:p>
    <w:p w:rsidR="00606F53" w:rsidRPr="00644694" w:rsidRDefault="00606F53" w:rsidP="00C51366">
      <w:pPr>
        <w:ind w:firstLine="420"/>
        <w:rPr>
          <w:rFonts w:ascii="仿宋_GB2312" w:eastAsia="仿宋_GB2312" w:hAnsi="宋体"/>
          <w:bCs/>
          <w:kern w:val="0"/>
          <w:szCs w:val="21"/>
        </w:rPr>
      </w:pPr>
    </w:p>
    <w:p w:rsidR="00606F53" w:rsidRDefault="00606F53" w:rsidP="00C51366">
      <w:pPr>
        <w:ind w:firstLine="420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/>
          <w:bCs/>
          <w:kern w:val="0"/>
          <w:szCs w:val="21"/>
        </w:rPr>
        <w:t>2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.定义一个类</w:t>
      </w:r>
      <w:r w:rsidRPr="00B9299B">
        <w:rPr>
          <w:rFonts w:ascii="仿宋_GB2312" w:eastAsia="仿宋_GB2312" w:hAnsi="宋体"/>
          <w:bCs/>
          <w:kern w:val="0"/>
          <w:szCs w:val="21"/>
        </w:rPr>
        <w:t>Test</w:t>
      </w:r>
      <w:r>
        <w:rPr>
          <w:rFonts w:ascii="仿宋_GB2312" w:eastAsia="仿宋_GB2312" w:hAnsi="宋体" w:hint="eastAsia"/>
          <w:bCs/>
          <w:kern w:val="0"/>
          <w:szCs w:val="21"/>
        </w:rPr>
        <w:t>Set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要求如下</w:t>
      </w:r>
    </w:p>
    <w:p w:rsidR="00606F53" w:rsidRDefault="00606F53" w:rsidP="00C51366">
      <w:pPr>
        <w:ind w:firstLine="420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（1）利用Set接口和泛型新建一个HashSet对象set，要求为String类型</w:t>
      </w:r>
    </w:p>
    <w:p w:rsidR="00606F53" w:rsidRDefault="00606F53" w:rsidP="00606F53">
      <w:pPr>
        <w:ind w:firstLine="420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（2）set依次添加</w:t>
      </w:r>
      <w:r w:rsidRPr="00606F53">
        <w:rPr>
          <w:rFonts w:ascii="仿宋_GB2312" w:eastAsia="仿宋_GB2312" w:hAnsi="宋体" w:hint="eastAsia"/>
          <w:bCs/>
          <w:kern w:val="0"/>
          <w:szCs w:val="21"/>
        </w:rPr>
        <w:t>"黄山"</w:t>
      </w:r>
      <w:r>
        <w:rPr>
          <w:rFonts w:ascii="仿宋_GB2312" w:eastAsia="仿宋_GB2312" w:hAnsi="宋体" w:hint="eastAsia"/>
          <w:bCs/>
          <w:kern w:val="0"/>
          <w:szCs w:val="21"/>
        </w:rPr>
        <w:t>、</w:t>
      </w:r>
      <w:r w:rsidRPr="00606F53">
        <w:rPr>
          <w:rFonts w:ascii="仿宋_GB2312" w:eastAsia="仿宋_GB2312" w:hAnsi="宋体" w:hint="eastAsia"/>
          <w:bCs/>
          <w:kern w:val="0"/>
          <w:szCs w:val="21"/>
        </w:rPr>
        <w:t>"大蜀山"</w:t>
      </w:r>
      <w:r>
        <w:rPr>
          <w:rFonts w:ascii="仿宋_GB2312" w:eastAsia="仿宋_GB2312" w:hAnsi="宋体" w:hint="eastAsia"/>
          <w:bCs/>
          <w:kern w:val="0"/>
          <w:szCs w:val="21"/>
        </w:rPr>
        <w:t>、</w:t>
      </w:r>
      <w:r w:rsidRPr="00606F53">
        <w:rPr>
          <w:rFonts w:ascii="仿宋_GB2312" w:eastAsia="仿宋_GB2312" w:hAnsi="宋体" w:hint="eastAsia"/>
          <w:bCs/>
          <w:kern w:val="0"/>
          <w:szCs w:val="21"/>
        </w:rPr>
        <w:t>"泰山"</w:t>
      </w:r>
      <w:r>
        <w:rPr>
          <w:rFonts w:ascii="仿宋_GB2312" w:eastAsia="仿宋_GB2312" w:hAnsi="宋体" w:hint="eastAsia"/>
          <w:bCs/>
          <w:kern w:val="0"/>
          <w:szCs w:val="21"/>
        </w:rPr>
        <w:t>、</w:t>
      </w:r>
      <w:r w:rsidRPr="00606F53">
        <w:rPr>
          <w:rFonts w:ascii="仿宋_GB2312" w:eastAsia="仿宋_GB2312" w:hAnsi="宋体" w:hint="eastAsia"/>
          <w:bCs/>
          <w:kern w:val="0"/>
          <w:szCs w:val="21"/>
        </w:rPr>
        <w:t>"大蜀山</w:t>
      </w:r>
      <w:r>
        <w:rPr>
          <w:rFonts w:ascii="仿宋_GB2312" w:eastAsia="仿宋_GB2312" w:hAnsi="宋体" w:hint="eastAsia"/>
          <w:bCs/>
          <w:kern w:val="0"/>
          <w:szCs w:val="21"/>
        </w:rPr>
        <w:t>"、</w:t>
      </w:r>
      <w:r w:rsidRPr="00606F53">
        <w:rPr>
          <w:rFonts w:ascii="仿宋_GB2312" w:eastAsia="仿宋_GB2312" w:hAnsi="宋体" w:hint="eastAsia"/>
          <w:bCs/>
          <w:kern w:val="0"/>
          <w:szCs w:val="21"/>
        </w:rPr>
        <w:t>"黄山";</w:t>
      </w:r>
    </w:p>
    <w:p w:rsidR="00606F53" w:rsidRDefault="00606F53" w:rsidP="00606F53">
      <w:pPr>
        <w:ind w:firstLine="420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（3）打印输出set查看结果；</w:t>
      </w:r>
    </w:p>
    <w:p w:rsidR="00606F53" w:rsidRDefault="00606F53" w:rsidP="00606F53">
      <w:pPr>
        <w:ind w:firstLine="420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/>
          <w:bCs/>
          <w:kern w:val="0"/>
          <w:szCs w:val="21"/>
        </w:rPr>
        <w:t>（</w:t>
      </w:r>
      <w:r>
        <w:rPr>
          <w:rFonts w:ascii="仿宋_GB2312" w:eastAsia="仿宋_GB2312" w:hAnsi="宋体" w:hint="eastAsia"/>
          <w:bCs/>
          <w:kern w:val="0"/>
          <w:szCs w:val="21"/>
        </w:rPr>
        <w:t>4</w:t>
      </w:r>
      <w:r>
        <w:rPr>
          <w:rFonts w:ascii="仿宋_GB2312" w:eastAsia="仿宋_GB2312" w:hAnsi="宋体"/>
          <w:bCs/>
          <w:kern w:val="0"/>
          <w:szCs w:val="21"/>
        </w:rPr>
        <w:t>）</w:t>
      </w:r>
      <w:r>
        <w:rPr>
          <w:rFonts w:ascii="仿宋_GB2312" w:eastAsia="仿宋_GB2312" w:hAnsi="宋体" w:hint="eastAsia"/>
          <w:bCs/>
          <w:kern w:val="0"/>
          <w:szCs w:val="21"/>
        </w:rPr>
        <w:t>用Iterator遍历set</w:t>
      </w:r>
    </w:p>
    <w:p w:rsidR="00606F53" w:rsidRDefault="00606F53" w:rsidP="00606F53">
      <w:pPr>
        <w:ind w:firstLine="420"/>
        <w:rPr>
          <w:rFonts w:ascii="仿宋_GB2312" w:eastAsia="仿宋_GB2312" w:hAnsi="宋体"/>
          <w:bCs/>
          <w:kern w:val="0"/>
          <w:szCs w:val="21"/>
        </w:rPr>
      </w:pPr>
    </w:p>
    <w:p w:rsidR="00FF66A3" w:rsidRDefault="00FF66A3" w:rsidP="00606F53">
      <w:pPr>
        <w:ind w:firstLine="420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3</w:t>
      </w:r>
      <w:r>
        <w:rPr>
          <w:rFonts w:ascii="仿宋_GB2312" w:eastAsia="仿宋_GB2312" w:hAnsi="宋体"/>
          <w:bCs/>
          <w:kern w:val="0"/>
          <w:szCs w:val="21"/>
        </w:rPr>
        <w:t>.</w:t>
      </w:r>
      <w:r>
        <w:rPr>
          <w:rFonts w:ascii="仿宋_GB2312" w:eastAsia="仿宋_GB2312" w:hAnsi="宋体" w:hint="eastAsia"/>
          <w:bCs/>
          <w:kern w:val="0"/>
          <w:szCs w:val="21"/>
        </w:rPr>
        <w:t>定义一个类TestTreeSet，要求如下：</w:t>
      </w:r>
    </w:p>
    <w:p w:rsidR="00FF66A3" w:rsidRDefault="00FF66A3" w:rsidP="00606F53">
      <w:pPr>
        <w:ind w:firstLine="420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（1）定义TreeSet对象treeSet，左边用接口Set右边用TreeSet；</w:t>
      </w:r>
    </w:p>
    <w:p w:rsidR="00FF66A3" w:rsidRDefault="00FF66A3" w:rsidP="00606F53">
      <w:pPr>
        <w:ind w:firstLine="420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（2）依次添加“apple”，“pear”，“bannana”，“orange”；</w:t>
      </w:r>
    </w:p>
    <w:p w:rsidR="00FF66A3" w:rsidRDefault="00FF66A3" w:rsidP="00606F53">
      <w:pPr>
        <w:ind w:firstLine="420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（3）打印输出treeSet；观察</w:t>
      </w:r>
      <w:r w:rsidR="00C55DD5">
        <w:rPr>
          <w:rFonts w:ascii="仿宋_GB2312" w:eastAsia="仿宋_GB2312" w:hAnsi="宋体" w:hint="eastAsia"/>
          <w:bCs/>
          <w:kern w:val="0"/>
          <w:szCs w:val="21"/>
        </w:rPr>
        <w:t>输出的字符串输出顺序（注释说明为什么是有序的？按照什么顺序排列的？）</w:t>
      </w:r>
    </w:p>
    <w:p w:rsidR="00FF66A3" w:rsidRPr="00606F53" w:rsidRDefault="00FF66A3" w:rsidP="0007352B">
      <w:pPr>
        <w:rPr>
          <w:rFonts w:ascii="仿宋_GB2312" w:eastAsia="仿宋_GB2312" w:hAnsi="宋体"/>
          <w:bCs/>
          <w:kern w:val="0"/>
          <w:szCs w:val="21"/>
        </w:rPr>
      </w:pPr>
    </w:p>
    <w:p w:rsidR="0015196B" w:rsidRPr="00077419" w:rsidRDefault="008735D9" w:rsidP="0015196B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/>
          <w:bCs/>
          <w:kern w:val="0"/>
          <w:szCs w:val="21"/>
        </w:rPr>
        <w:t>4</w:t>
      </w:r>
      <w:r w:rsidR="0015196B" w:rsidRPr="00077419">
        <w:rPr>
          <w:rFonts w:ascii="仿宋_GB2312" w:eastAsia="仿宋_GB2312" w:hAnsi="宋体" w:hint="eastAsia"/>
          <w:bCs/>
          <w:kern w:val="0"/>
          <w:szCs w:val="21"/>
        </w:rPr>
        <w:t>.定义一个类</w:t>
      </w:r>
      <w:r w:rsidR="0015196B" w:rsidRPr="00B9299B">
        <w:rPr>
          <w:rFonts w:ascii="仿宋_GB2312" w:eastAsia="仿宋_GB2312" w:hAnsi="宋体"/>
          <w:bCs/>
          <w:kern w:val="0"/>
          <w:szCs w:val="21"/>
        </w:rPr>
        <w:t>Test</w:t>
      </w:r>
      <w:r w:rsidR="00606F53">
        <w:rPr>
          <w:rFonts w:ascii="仿宋_GB2312" w:eastAsia="仿宋_GB2312" w:hAnsi="宋体" w:hint="eastAsia"/>
          <w:bCs/>
          <w:kern w:val="0"/>
          <w:szCs w:val="21"/>
        </w:rPr>
        <w:t>Map</w:t>
      </w:r>
      <w:r w:rsidR="0015196B" w:rsidRPr="00077419">
        <w:rPr>
          <w:rFonts w:ascii="仿宋_GB2312" w:eastAsia="仿宋_GB2312" w:hAnsi="宋体" w:hint="eastAsia"/>
          <w:bCs/>
          <w:kern w:val="0"/>
          <w:szCs w:val="21"/>
        </w:rPr>
        <w:t>要求如下</w:t>
      </w:r>
    </w:p>
    <w:p w:rsidR="0015196B" w:rsidRPr="00CF2AB2" w:rsidRDefault="0015196B" w:rsidP="0015196B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（1）</w:t>
      </w:r>
      <w:r w:rsidR="00606F53">
        <w:rPr>
          <w:rFonts w:ascii="仿宋_GB2312" w:eastAsia="仿宋_GB2312" w:hAnsi="宋体" w:hint="eastAsia"/>
          <w:bCs/>
          <w:kern w:val="0"/>
          <w:szCs w:val="21"/>
        </w:rPr>
        <w:t>利用Map接口和泛型</w:t>
      </w:r>
      <w:r>
        <w:rPr>
          <w:rFonts w:ascii="仿宋_GB2312" w:eastAsia="仿宋_GB2312" w:hAnsi="宋体" w:hint="eastAsia"/>
          <w:bCs/>
          <w:kern w:val="0"/>
          <w:szCs w:val="21"/>
        </w:rPr>
        <w:t>新建</w:t>
      </w:r>
      <w:r w:rsidRPr="00CF2AB2">
        <w:rPr>
          <w:rFonts w:ascii="仿宋_GB2312" w:eastAsia="仿宋_GB2312" w:hAnsi="宋体" w:hint="eastAsia"/>
          <w:bCs/>
          <w:kern w:val="0"/>
          <w:szCs w:val="21"/>
        </w:rPr>
        <w:t>一个字典</w:t>
      </w:r>
      <w:r>
        <w:rPr>
          <w:rFonts w:ascii="仿宋_GB2312" w:eastAsia="仿宋_GB2312" w:hAnsi="宋体" w:hint="eastAsia"/>
          <w:bCs/>
          <w:kern w:val="0"/>
          <w:szCs w:val="21"/>
        </w:rPr>
        <w:t>HashM</w:t>
      </w:r>
      <w:r w:rsidRPr="00CF2AB2">
        <w:rPr>
          <w:rFonts w:ascii="仿宋_GB2312" w:eastAsia="仿宋_GB2312" w:hAnsi="宋体" w:hint="eastAsia"/>
          <w:bCs/>
          <w:kern w:val="0"/>
          <w:szCs w:val="21"/>
        </w:rPr>
        <w:t>ap</w:t>
      </w:r>
      <w:r>
        <w:rPr>
          <w:rFonts w:ascii="仿宋_GB2312" w:eastAsia="仿宋_GB2312" w:hAnsi="宋体" w:hint="eastAsia"/>
          <w:bCs/>
          <w:kern w:val="0"/>
          <w:szCs w:val="21"/>
        </w:rPr>
        <w:t>对象</w:t>
      </w:r>
      <w:r w:rsidR="00A75EFE">
        <w:rPr>
          <w:rFonts w:ascii="仿宋_GB2312" w:eastAsia="仿宋_GB2312" w:hAnsi="宋体" w:hint="eastAsia"/>
          <w:bCs/>
          <w:kern w:val="0"/>
          <w:szCs w:val="21"/>
        </w:rPr>
        <w:t>map</w:t>
      </w:r>
      <w:r w:rsidRPr="00CF2AB2">
        <w:rPr>
          <w:rFonts w:ascii="仿宋_GB2312" w:eastAsia="仿宋_GB2312" w:hAnsi="宋体" w:hint="eastAsia"/>
          <w:bCs/>
          <w:kern w:val="0"/>
          <w:szCs w:val="21"/>
        </w:rPr>
        <w:t>，然后插入如下键值对</w:t>
      </w:r>
    </w:p>
    <w:p w:rsidR="0015196B" w:rsidRPr="00CF2AB2" w:rsidRDefault="009E2173" w:rsidP="0015196B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/>
          <w:bCs/>
          <w:kern w:val="0"/>
          <w:szCs w:val="21"/>
        </w:rPr>
        <w:t xml:space="preserve">1 </w:t>
      </w:r>
      <w:r w:rsidR="0015196B" w:rsidRPr="00CF2AB2">
        <w:rPr>
          <w:rFonts w:ascii="仿宋_GB2312" w:eastAsia="仿宋_GB2312" w:hAnsi="宋体" w:hint="eastAsia"/>
          <w:bCs/>
          <w:kern w:val="0"/>
          <w:szCs w:val="21"/>
        </w:rPr>
        <w:t>China</w:t>
      </w:r>
    </w:p>
    <w:p w:rsidR="0015196B" w:rsidRPr="00CF2AB2" w:rsidRDefault="009E2173" w:rsidP="0015196B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/>
          <w:bCs/>
          <w:kern w:val="0"/>
          <w:szCs w:val="21"/>
        </w:rPr>
        <w:t xml:space="preserve">2 </w:t>
      </w:r>
      <w:r w:rsidR="0015196B" w:rsidRPr="00CF2AB2">
        <w:rPr>
          <w:rFonts w:ascii="仿宋_GB2312" w:eastAsia="仿宋_GB2312" w:hAnsi="宋体" w:hint="eastAsia"/>
          <w:bCs/>
          <w:kern w:val="0"/>
          <w:szCs w:val="21"/>
        </w:rPr>
        <w:t>India</w:t>
      </w:r>
    </w:p>
    <w:p w:rsidR="0015196B" w:rsidRDefault="009E2173" w:rsidP="0015196B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/>
          <w:bCs/>
          <w:kern w:val="0"/>
          <w:szCs w:val="21"/>
        </w:rPr>
        <w:t xml:space="preserve">3 </w:t>
      </w:r>
      <w:r w:rsidR="0015196B" w:rsidRPr="00CF2AB2">
        <w:rPr>
          <w:rFonts w:ascii="仿宋_GB2312" w:eastAsia="仿宋_GB2312" w:hAnsi="宋体" w:hint="eastAsia"/>
          <w:bCs/>
          <w:kern w:val="0"/>
          <w:szCs w:val="21"/>
        </w:rPr>
        <w:t>USA</w:t>
      </w:r>
    </w:p>
    <w:p w:rsidR="00AB1379" w:rsidRDefault="00AB1379" w:rsidP="0015196B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</w:t>
      </w:r>
      <w:r>
        <w:rPr>
          <w:rFonts w:ascii="仿宋_GB2312" w:eastAsia="仿宋_GB2312" w:hAnsi="宋体"/>
          <w:bCs/>
          <w:kern w:val="0"/>
          <w:szCs w:val="21"/>
        </w:rPr>
        <w:t>2</w:t>
      </w:r>
      <w:r>
        <w:rPr>
          <w:rFonts w:ascii="仿宋_GB2312" w:eastAsia="仿宋_GB2312" w:hAnsi="宋体" w:hint="eastAsia"/>
          <w:bCs/>
          <w:kern w:val="0"/>
          <w:szCs w:val="21"/>
        </w:rPr>
        <w:t>）打印输出key为</w:t>
      </w:r>
      <w:r w:rsidR="00B1371E">
        <w:rPr>
          <w:rFonts w:ascii="仿宋_GB2312" w:eastAsia="仿宋_GB2312" w:hAnsi="宋体"/>
          <w:bCs/>
          <w:kern w:val="0"/>
          <w:szCs w:val="21"/>
        </w:rPr>
        <w:t>1</w:t>
      </w:r>
      <w:r>
        <w:rPr>
          <w:rFonts w:ascii="仿宋_GB2312" w:eastAsia="仿宋_GB2312" w:hAnsi="宋体" w:hint="eastAsia"/>
          <w:bCs/>
          <w:kern w:val="0"/>
          <w:szCs w:val="21"/>
        </w:rPr>
        <w:t>的值；</w:t>
      </w:r>
    </w:p>
    <w:p w:rsidR="0015196B" w:rsidRDefault="0015196B" w:rsidP="00692DD5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lastRenderedPageBreak/>
        <w:t>（</w:t>
      </w:r>
      <w:r w:rsidR="00AB1379">
        <w:rPr>
          <w:rFonts w:ascii="仿宋_GB2312" w:eastAsia="仿宋_GB2312" w:hAnsi="宋体"/>
          <w:bCs/>
          <w:kern w:val="0"/>
          <w:szCs w:val="21"/>
        </w:rPr>
        <w:t>3</w:t>
      </w:r>
      <w:r>
        <w:rPr>
          <w:rFonts w:ascii="仿宋_GB2312" w:eastAsia="仿宋_GB2312" w:hAnsi="宋体" w:hint="eastAsia"/>
          <w:bCs/>
          <w:kern w:val="0"/>
          <w:szCs w:val="21"/>
        </w:rPr>
        <w:t>）</w:t>
      </w:r>
      <w:r w:rsidR="00606F53">
        <w:rPr>
          <w:rFonts w:ascii="仿宋_GB2312" w:eastAsia="仿宋_GB2312" w:hAnsi="宋体" w:hint="eastAsia"/>
          <w:bCs/>
          <w:kern w:val="0"/>
          <w:szCs w:val="21"/>
        </w:rPr>
        <w:t>查阅api文档和互联网资料，</w:t>
      </w:r>
      <w:r>
        <w:rPr>
          <w:rFonts w:ascii="仿宋_GB2312" w:eastAsia="仿宋_GB2312" w:hAnsi="宋体" w:hint="eastAsia"/>
          <w:bCs/>
          <w:kern w:val="0"/>
          <w:szCs w:val="21"/>
        </w:rPr>
        <w:t>分别用</w:t>
      </w:r>
      <w:r w:rsidR="008735D9">
        <w:rPr>
          <w:rFonts w:ascii="仿宋_GB2312" w:eastAsia="仿宋_GB2312" w:hAnsi="宋体"/>
          <w:bCs/>
          <w:kern w:val="0"/>
          <w:szCs w:val="21"/>
        </w:rPr>
        <w:t>3</w:t>
      </w:r>
      <w:r>
        <w:rPr>
          <w:rFonts w:ascii="仿宋_GB2312" w:eastAsia="仿宋_GB2312" w:hAnsi="宋体" w:hint="eastAsia"/>
          <w:bCs/>
          <w:kern w:val="0"/>
          <w:szCs w:val="21"/>
        </w:rPr>
        <w:t>种不同的方法对此</w:t>
      </w:r>
      <w:r w:rsidR="00A75EFE">
        <w:rPr>
          <w:rFonts w:ascii="仿宋_GB2312" w:eastAsia="仿宋_GB2312" w:hAnsi="宋体"/>
          <w:bCs/>
          <w:kern w:val="0"/>
          <w:szCs w:val="21"/>
        </w:rPr>
        <w:t>map</w:t>
      </w:r>
      <w:r>
        <w:rPr>
          <w:rFonts w:ascii="仿宋_GB2312" w:eastAsia="仿宋_GB2312" w:hAnsi="宋体" w:hint="eastAsia"/>
          <w:bCs/>
          <w:kern w:val="0"/>
          <w:szCs w:val="21"/>
        </w:rPr>
        <w:t>对象进行遍历打印输出</w:t>
      </w:r>
      <w:r w:rsidR="007829E0">
        <w:rPr>
          <w:rFonts w:ascii="仿宋_GB2312" w:eastAsia="仿宋_GB2312" w:hAnsi="宋体" w:hint="eastAsia"/>
          <w:bCs/>
          <w:kern w:val="0"/>
          <w:szCs w:val="21"/>
        </w:rPr>
        <w:t>；</w:t>
      </w:r>
    </w:p>
    <w:p w:rsidR="00FF66A3" w:rsidRDefault="00FF66A3" w:rsidP="00FF66A3">
      <w:pPr>
        <w:ind w:firstLine="420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5</w:t>
      </w:r>
      <w:r>
        <w:rPr>
          <w:rFonts w:ascii="仿宋_GB2312" w:eastAsia="仿宋_GB2312" w:hAnsi="宋体"/>
          <w:bCs/>
          <w:kern w:val="0"/>
          <w:szCs w:val="21"/>
        </w:rPr>
        <w:t>.</w:t>
      </w:r>
      <w:r w:rsidRPr="00FF66A3">
        <w:rPr>
          <w:rFonts w:ascii="仿宋_GB2312" w:eastAsia="仿宋_GB2312" w:hAnsi="宋体" w:hint="eastAsia"/>
          <w:bCs/>
          <w:kern w:val="0"/>
          <w:szCs w:val="21"/>
        </w:rPr>
        <w:t xml:space="preserve"> </w:t>
      </w:r>
      <w:r>
        <w:rPr>
          <w:rFonts w:ascii="仿宋_GB2312" w:eastAsia="仿宋_GB2312" w:hAnsi="宋体" w:hint="eastAsia"/>
          <w:bCs/>
          <w:kern w:val="0"/>
          <w:szCs w:val="21"/>
        </w:rPr>
        <w:t>定义一个类TestCollections</w:t>
      </w:r>
      <w:r w:rsidR="008A2F9A">
        <w:rPr>
          <w:rFonts w:ascii="仿宋_GB2312" w:eastAsia="仿宋_GB2312" w:hAnsi="宋体"/>
          <w:bCs/>
          <w:kern w:val="0"/>
          <w:szCs w:val="21"/>
        </w:rPr>
        <w:t>Sort</w:t>
      </w:r>
      <w:r>
        <w:rPr>
          <w:rFonts w:ascii="仿宋_GB2312" w:eastAsia="仿宋_GB2312" w:hAnsi="宋体" w:hint="eastAsia"/>
          <w:bCs/>
          <w:kern w:val="0"/>
          <w:szCs w:val="21"/>
        </w:rPr>
        <w:t>，要求如下</w:t>
      </w:r>
    </w:p>
    <w:p w:rsidR="00FF66A3" w:rsidRDefault="00FF66A3" w:rsidP="00FF66A3">
      <w:pPr>
        <w:ind w:firstLine="420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（1）查阅api文档(</w:t>
      </w:r>
      <w:hyperlink r:id="rId7" w:history="1">
        <w:r w:rsidRPr="00C21A16">
          <w:rPr>
            <w:rStyle w:val="a7"/>
            <w:rFonts w:ascii="仿宋_GB2312" w:eastAsia="仿宋_GB2312" w:hAnsi="宋体"/>
            <w:bCs/>
            <w:kern w:val="0"/>
            <w:szCs w:val="21"/>
          </w:rPr>
          <w:t>https://www.matools.com/api/java8</w:t>
        </w:r>
      </w:hyperlink>
      <w:r>
        <w:rPr>
          <w:rFonts w:ascii="仿宋_GB2312" w:eastAsia="仿宋_GB2312" w:hAnsi="宋体" w:hint="eastAsia"/>
          <w:bCs/>
          <w:kern w:val="0"/>
          <w:szCs w:val="21"/>
        </w:rPr>
        <w:t xml:space="preserve"> </w:t>
      </w:r>
      <w:r>
        <w:rPr>
          <w:rFonts w:ascii="仿宋_GB2312" w:eastAsia="仿宋_GB2312" w:hAnsi="宋体"/>
          <w:bCs/>
          <w:kern w:val="0"/>
          <w:szCs w:val="21"/>
        </w:rPr>
        <w:t>)</w:t>
      </w:r>
      <w:r>
        <w:rPr>
          <w:rFonts w:ascii="仿宋_GB2312" w:eastAsia="仿宋_GB2312" w:hAnsi="宋体" w:hint="eastAsia"/>
          <w:bCs/>
          <w:kern w:val="0"/>
          <w:szCs w:val="21"/>
        </w:rPr>
        <w:t>和互联网资料，利用Collections的sort</w:t>
      </w:r>
      <w:r>
        <w:rPr>
          <w:rFonts w:ascii="仿宋_GB2312" w:eastAsia="仿宋_GB2312" w:hAnsi="宋体"/>
          <w:bCs/>
          <w:kern w:val="0"/>
          <w:szCs w:val="21"/>
        </w:rPr>
        <w:t>()</w:t>
      </w:r>
      <w:r>
        <w:rPr>
          <w:rFonts w:ascii="仿宋_GB2312" w:eastAsia="仿宋_GB2312" w:hAnsi="宋体" w:hint="eastAsia"/>
          <w:bCs/>
          <w:kern w:val="0"/>
          <w:szCs w:val="21"/>
        </w:rPr>
        <w:t>方法对list</w:t>
      </w:r>
      <w:r>
        <w:rPr>
          <w:rFonts w:ascii="仿宋_GB2312" w:eastAsia="仿宋_GB2312" w:hAnsi="宋体"/>
          <w:bCs/>
          <w:kern w:val="0"/>
          <w:szCs w:val="21"/>
        </w:rPr>
        <w:t>[</w:t>
      </w:r>
      <w:r>
        <w:rPr>
          <w:rFonts w:ascii="仿宋_GB2312" w:eastAsia="仿宋_GB2312" w:hAnsi="宋体"/>
          <w:bCs/>
          <w:kern w:val="0"/>
          <w:szCs w:val="21"/>
        </w:rPr>
        <w:t>“</w:t>
      </w:r>
      <w:r>
        <w:rPr>
          <w:rFonts w:ascii="仿宋_GB2312" w:eastAsia="仿宋_GB2312" w:hAnsi="宋体"/>
          <w:bCs/>
          <w:kern w:val="0"/>
          <w:szCs w:val="21"/>
        </w:rPr>
        <w:t>China</w:t>
      </w:r>
      <w:r>
        <w:rPr>
          <w:rFonts w:ascii="仿宋_GB2312" w:eastAsia="仿宋_GB2312" w:hAnsi="宋体"/>
          <w:bCs/>
          <w:kern w:val="0"/>
          <w:szCs w:val="21"/>
        </w:rPr>
        <w:t>”</w:t>
      </w:r>
      <w:r>
        <w:rPr>
          <w:rFonts w:ascii="仿宋_GB2312" w:eastAsia="仿宋_GB2312" w:hAnsi="宋体"/>
          <w:bCs/>
          <w:kern w:val="0"/>
          <w:szCs w:val="21"/>
        </w:rPr>
        <w:t>,</w:t>
      </w:r>
      <w:r>
        <w:rPr>
          <w:rFonts w:ascii="仿宋_GB2312" w:eastAsia="仿宋_GB2312" w:hAnsi="宋体"/>
          <w:bCs/>
          <w:kern w:val="0"/>
          <w:szCs w:val="21"/>
        </w:rPr>
        <w:t>”</w:t>
      </w:r>
      <w:r>
        <w:rPr>
          <w:rFonts w:ascii="仿宋_GB2312" w:eastAsia="仿宋_GB2312" w:hAnsi="宋体"/>
          <w:bCs/>
          <w:kern w:val="0"/>
          <w:szCs w:val="21"/>
        </w:rPr>
        <w:t>Usa</w:t>
      </w:r>
      <w:r>
        <w:rPr>
          <w:rFonts w:ascii="仿宋_GB2312" w:eastAsia="仿宋_GB2312" w:hAnsi="宋体"/>
          <w:bCs/>
          <w:kern w:val="0"/>
          <w:szCs w:val="21"/>
        </w:rPr>
        <w:t>”</w:t>
      </w:r>
      <w:r>
        <w:rPr>
          <w:rFonts w:ascii="仿宋_GB2312" w:eastAsia="仿宋_GB2312" w:hAnsi="宋体"/>
          <w:bCs/>
          <w:kern w:val="0"/>
          <w:szCs w:val="21"/>
        </w:rPr>
        <w:t>,</w:t>
      </w:r>
      <w:r>
        <w:rPr>
          <w:rFonts w:ascii="仿宋_GB2312" w:eastAsia="仿宋_GB2312" w:hAnsi="宋体"/>
          <w:bCs/>
          <w:kern w:val="0"/>
          <w:szCs w:val="21"/>
        </w:rPr>
        <w:t>”</w:t>
      </w:r>
      <w:r w:rsidR="00911160">
        <w:rPr>
          <w:rFonts w:ascii="仿宋_GB2312" w:eastAsia="仿宋_GB2312" w:hAnsi="宋体"/>
          <w:bCs/>
          <w:kern w:val="0"/>
          <w:szCs w:val="21"/>
        </w:rPr>
        <w:t>I</w:t>
      </w:r>
      <w:r>
        <w:rPr>
          <w:rFonts w:ascii="仿宋_GB2312" w:eastAsia="仿宋_GB2312" w:hAnsi="宋体"/>
          <w:bCs/>
          <w:kern w:val="0"/>
          <w:szCs w:val="21"/>
        </w:rPr>
        <w:t>ndia</w:t>
      </w:r>
      <w:r>
        <w:rPr>
          <w:rFonts w:ascii="仿宋_GB2312" w:eastAsia="仿宋_GB2312" w:hAnsi="宋体"/>
          <w:bCs/>
          <w:kern w:val="0"/>
          <w:szCs w:val="21"/>
        </w:rPr>
        <w:t>”</w:t>
      </w:r>
      <w:r>
        <w:rPr>
          <w:rFonts w:ascii="仿宋_GB2312" w:eastAsia="仿宋_GB2312" w:hAnsi="宋体"/>
          <w:bCs/>
          <w:kern w:val="0"/>
          <w:szCs w:val="21"/>
        </w:rPr>
        <w:t>,</w:t>
      </w:r>
      <w:r>
        <w:rPr>
          <w:rFonts w:ascii="仿宋_GB2312" w:eastAsia="仿宋_GB2312" w:hAnsi="宋体"/>
          <w:bCs/>
          <w:kern w:val="0"/>
          <w:szCs w:val="21"/>
        </w:rPr>
        <w:t>”</w:t>
      </w:r>
      <w:r>
        <w:rPr>
          <w:rFonts w:ascii="仿宋_GB2312" w:eastAsia="仿宋_GB2312" w:hAnsi="宋体"/>
          <w:bCs/>
          <w:kern w:val="0"/>
          <w:szCs w:val="21"/>
        </w:rPr>
        <w:t>Japan</w:t>
      </w:r>
      <w:r>
        <w:rPr>
          <w:rFonts w:ascii="仿宋_GB2312" w:eastAsia="仿宋_GB2312" w:hAnsi="宋体"/>
          <w:bCs/>
          <w:kern w:val="0"/>
          <w:szCs w:val="21"/>
        </w:rPr>
        <w:t>”</w:t>
      </w:r>
      <w:r>
        <w:rPr>
          <w:rFonts w:ascii="仿宋_GB2312" w:eastAsia="仿宋_GB2312" w:hAnsi="宋体"/>
          <w:bCs/>
          <w:kern w:val="0"/>
          <w:szCs w:val="21"/>
        </w:rPr>
        <w:t>]</w:t>
      </w:r>
      <w:r>
        <w:rPr>
          <w:rFonts w:ascii="仿宋_GB2312" w:eastAsia="仿宋_GB2312" w:hAnsi="宋体" w:hint="eastAsia"/>
          <w:bCs/>
          <w:kern w:val="0"/>
          <w:szCs w:val="21"/>
        </w:rPr>
        <w:t>进行字典排序，然后输出排序前和排序后的结果</w:t>
      </w:r>
    </w:p>
    <w:p w:rsidR="00FF66A3" w:rsidRDefault="00FF66A3" w:rsidP="0015196B">
      <w:pPr>
        <w:autoSpaceDE w:val="0"/>
        <w:autoSpaceDN w:val="0"/>
        <w:adjustRightInd w:val="0"/>
        <w:spacing w:line="330" w:lineRule="exact"/>
        <w:ind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（2）定义一个ArrayList，添加</w:t>
      </w:r>
      <w:r>
        <w:rPr>
          <w:rFonts w:ascii="仿宋_GB2312" w:eastAsia="仿宋_GB2312" w:hAnsi="宋体"/>
          <w:bCs/>
          <w:kern w:val="0"/>
          <w:szCs w:val="21"/>
        </w:rPr>
        <w:t>[</w:t>
      </w:r>
      <w:r>
        <w:rPr>
          <w:rFonts w:ascii="仿宋_GB2312" w:eastAsia="仿宋_GB2312" w:hAnsi="宋体"/>
          <w:bCs/>
          <w:kern w:val="0"/>
          <w:szCs w:val="21"/>
        </w:rPr>
        <w:t>“</w:t>
      </w:r>
      <w:r>
        <w:rPr>
          <w:rFonts w:ascii="仿宋_GB2312" w:eastAsia="仿宋_GB2312" w:hAnsi="宋体"/>
          <w:bCs/>
          <w:kern w:val="0"/>
          <w:szCs w:val="21"/>
        </w:rPr>
        <w:t>China</w:t>
      </w:r>
      <w:r>
        <w:rPr>
          <w:rFonts w:ascii="仿宋_GB2312" w:eastAsia="仿宋_GB2312" w:hAnsi="宋体"/>
          <w:bCs/>
          <w:kern w:val="0"/>
          <w:szCs w:val="21"/>
        </w:rPr>
        <w:t>”</w:t>
      </w:r>
      <w:r>
        <w:rPr>
          <w:rFonts w:ascii="仿宋_GB2312" w:eastAsia="仿宋_GB2312" w:hAnsi="宋体"/>
          <w:bCs/>
          <w:kern w:val="0"/>
          <w:szCs w:val="21"/>
        </w:rPr>
        <w:t>,</w:t>
      </w:r>
      <w:r>
        <w:rPr>
          <w:rFonts w:ascii="仿宋_GB2312" w:eastAsia="仿宋_GB2312" w:hAnsi="宋体"/>
          <w:bCs/>
          <w:kern w:val="0"/>
          <w:szCs w:val="21"/>
        </w:rPr>
        <w:t>”</w:t>
      </w:r>
      <w:r>
        <w:rPr>
          <w:rFonts w:ascii="仿宋_GB2312" w:eastAsia="仿宋_GB2312" w:hAnsi="宋体"/>
          <w:bCs/>
          <w:kern w:val="0"/>
          <w:szCs w:val="21"/>
        </w:rPr>
        <w:t>Usa</w:t>
      </w:r>
      <w:r>
        <w:rPr>
          <w:rFonts w:ascii="仿宋_GB2312" w:eastAsia="仿宋_GB2312" w:hAnsi="宋体"/>
          <w:bCs/>
          <w:kern w:val="0"/>
          <w:szCs w:val="21"/>
        </w:rPr>
        <w:t>”</w:t>
      </w:r>
      <w:r>
        <w:rPr>
          <w:rFonts w:ascii="仿宋_GB2312" w:eastAsia="仿宋_GB2312" w:hAnsi="宋体"/>
          <w:bCs/>
          <w:kern w:val="0"/>
          <w:szCs w:val="21"/>
        </w:rPr>
        <w:t>,</w:t>
      </w:r>
      <w:r>
        <w:rPr>
          <w:rFonts w:ascii="仿宋_GB2312" w:eastAsia="仿宋_GB2312" w:hAnsi="宋体"/>
          <w:bCs/>
          <w:kern w:val="0"/>
          <w:szCs w:val="21"/>
        </w:rPr>
        <w:t>”</w:t>
      </w:r>
      <w:r>
        <w:rPr>
          <w:rFonts w:ascii="仿宋_GB2312" w:eastAsia="仿宋_GB2312" w:hAnsi="宋体"/>
          <w:bCs/>
          <w:kern w:val="0"/>
          <w:szCs w:val="21"/>
        </w:rPr>
        <w:t>india</w:t>
      </w:r>
      <w:r>
        <w:rPr>
          <w:rFonts w:ascii="仿宋_GB2312" w:eastAsia="仿宋_GB2312" w:hAnsi="宋体"/>
          <w:bCs/>
          <w:kern w:val="0"/>
          <w:szCs w:val="21"/>
        </w:rPr>
        <w:t>”</w:t>
      </w:r>
      <w:r>
        <w:rPr>
          <w:rFonts w:ascii="仿宋_GB2312" w:eastAsia="仿宋_GB2312" w:hAnsi="宋体"/>
          <w:bCs/>
          <w:kern w:val="0"/>
          <w:szCs w:val="21"/>
        </w:rPr>
        <w:t>,</w:t>
      </w:r>
      <w:r>
        <w:rPr>
          <w:rFonts w:ascii="仿宋_GB2312" w:eastAsia="仿宋_GB2312" w:hAnsi="宋体"/>
          <w:bCs/>
          <w:kern w:val="0"/>
          <w:szCs w:val="21"/>
        </w:rPr>
        <w:t>”</w:t>
      </w:r>
      <w:r>
        <w:rPr>
          <w:rFonts w:ascii="仿宋_GB2312" w:eastAsia="仿宋_GB2312" w:hAnsi="宋体"/>
          <w:bCs/>
          <w:kern w:val="0"/>
          <w:szCs w:val="21"/>
        </w:rPr>
        <w:t>Japan</w:t>
      </w:r>
      <w:r>
        <w:rPr>
          <w:rFonts w:ascii="仿宋_GB2312" w:eastAsia="仿宋_GB2312" w:hAnsi="宋体"/>
          <w:bCs/>
          <w:kern w:val="0"/>
          <w:szCs w:val="21"/>
        </w:rPr>
        <w:t>”</w:t>
      </w:r>
      <w:r>
        <w:rPr>
          <w:rFonts w:ascii="仿宋_GB2312" w:eastAsia="仿宋_GB2312" w:hAnsi="宋体"/>
          <w:bCs/>
          <w:kern w:val="0"/>
          <w:szCs w:val="21"/>
        </w:rPr>
        <w:t>]</w:t>
      </w:r>
      <w:r>
        <w:rPr>
          <w:rFonts w:ascii="仿宋_GB2312" w:eastAsia="仿宋_GB2312" w:hAnsi="宋体" w:hint="eastAsia"/>
          <w:bCs/>
          <w:kern w:val="0"/>
          <w:szCs w:val="21"/>
        </w:rPr>
        <w:t>元素；</w:t>
      </w:r>
    </w:p>
    <w:p w:rsidR="00FF66A3" w:rsidRDefault="00FF66A3" w:rsidP="0015196B">
      <w:pPr>
        <w:autoSpaceDE w:val="0"/>
        <w:autoSpaceDN w:val="0"/>
        <w:adjustRightInd w:val="0"/>
        <w:spacing w:line="330" w:lineRule="exact"/>
        <w:ind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（3）</w:t>
      </w:r>
      <w:r w:rsidRPr="00FF66A3">
        <w:rPr>
          <w:rFonts w:ascii="仿宋_GB2312" w:eastAsia="仿宋_GB2312" w:hAnsi="宋体" w:hint="eastAsia"/>
          <w:bCs/>
          <w:kern w:val="0"/>
          <w:szCs w:val="21"/>
        </w:rPr>
        <w:t>利用Collections的sort()方法对list[“China”,”Usa”,”india”,”Japan”]进行字典排序，然后输出排序前和排序后的结果</w:t>
      </w:r>
    </w:p>
    <w:p w:rsidR="00FF66A3" w:rsidRPr="00FF66A3" w:rsidRDefault="00FF66A3" w:rsidP="0015196B">
      <w:pPr>
        <w:autoSpaceDE w:val="0"/>
        <w:autoSpaceDN w:val="0"/>
        <w:adjustRightInd w:val="0"/>
        <w:spacing w:line="330" w:lineRule="exact"/>
        <w:ind w:firstLine="420"/>
        <w:jc w:val="left"/>
        <w:rPr>
          <w:rFonts w:ascii="仿宋_GB2312" w:eastAsia="仿宋_GB2312" w:hAnsi="宋体"/>
          <w:bCs/>
          <w:kern w:val="0"/>
          <w:szCs w:val="21"/>
        </w:rPr>
      </w:pPr>
    </w:p>
    <w:p w:rsidR="00FF66A3" w:rsidRDefault="00FF66A3" w:rsidP="00FF66A3">
      <w:pPr>
        <w:ind w:firstLine="420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/>
          <w:bCs/>
          <w:kern w:val="0"/>
          <w:szCs w:val="21"/>
        </w:rPr>
        <w:t>6.</w:t>
      </w:r>
      <w:r w:rsidRPr="00FF66A3">
        <w:rPr>
          <w:rFonts w:ascii="仿宋_GB2312" w:eastAsia="仿宋_GB2312" w:hAnsi="宋体" w:hint="eastAsia"/>
          <w:bCs/>
          <w:kern w:val="0"/>
          <w:szCs w:val="21"/>
        </w:rPr>
        <w:t xml:space="preserve"> </w:t>
      </w:r>
      <w:r>
        <w:rPr>
          <w:rFonts w:ascii="仿宋_GB2312" w:eastAsia="仿宋_GB2312" w:hAnsi="宋体" w:hint="eastAsia"/>
          <w:bCs/>
          <w:kern w:val="0"/>
          <w:szCs w:val="21"/>
        </w:rPr>
        <w:t>定义一个类TestCollections</w:t>
      </w:r>
      <w:r w:rsidR="008A2F9A">
        <w:rPr>
          <w:rFonts w:ascii="仿宋_GB2312" w:eastAsia="仿宋_GB2312" w:hAnsi="宋体"/>
          <w:bCs/>
          <w:kern w:val="0"/>
          <w:szCs w:val="21"/>
        </w:rPr>
        <w:t>Shuffle</w:t>
      </w:r>
      <w:r>
        <w:rPr>
          <w:rFonts w:ascii="仿宋_GB2312" w:eastAsia="仿宋_GB2312" w:hAnsi="宋体" w:hint="eastAsia"/>
          <w:bCs/>
          <w:kern w:val="0"/>
          <w:szCs w:val="21"/>
        </w:rPr>
        <w:t>，要求如下</w:t>
      </w:r>
    </w:p>
    <w:p w:rsidR="00FF66A3" w:rsidRDefault="00FF66A3" w:rsidP="00FF66A3">
      <w:pPr>
        <w:autoSpaceDE w:val="0"/>
        <w:autoSpaceDN w:val="0"/>
        <w:adjustRightInd w:val="0"/>
        <w:spacing w:line="330" w:lineRule="exact"/>
        <w:ind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（1）查阅api文档(</w:t>
      </w:r>
      <w:hyperlink r:id="rId8" w:history="1">
        <w:r w:rsidRPr="00C21A16">
          <w:rPr>
            <w:rStyle w:val="a7"/>
            <w:rFonts w:ascii="仿宋_GB2312" w:eastAsia="仿宋_GB2312" w:hAnsi="宋体"/>
            <w:bCs/>
            <w:kern w:val="0"/>
            <w:szCs w:val="21"/>
          </w:rPr>
          <w:t>https://www.matools.com/api/java8</w:t>
        </w:r>
      </w:hyperlink>
      <w:r>
        <w:rPr>
          <w:rFonts w:ascii="仿宋_GB2312" w:eastAsia="仿宋_GB2312" w:hAnsi="宋体" w:hint="eastAsia"/>
          <w:bCs/>
          <w:kern w:val="0"/>
          <w:szCs w:val="21"/>
        </w:rPr>
        <w:t xml:space="preserve"> </w:t>
      </w:r>
      <w:r>
        <w:rPr>
          <w:rFonts w:ascii="仿宋_GB2312" w:eastAsia="仿宋_GB2312" w:hAnsi="宋体"/>
          <w:bCs/>
          <w:kern w:val="0"/>
          <w:szCs w:val="21"/>
        </w:rPr>
        <w:t>)</w:t>
      </w:r>
      <w:r>
        <w:rPr>
          <w:rFonts w:ascii="仿宋_GB2312" w:eastAsia="仿宋_GB2312" w:hAnsi="宋体" w:hint="eastAsia"/>
          <w:bCs/>
          <w:kern w:val="0"/>
          <w:szCs w:val="21"/>
        </w:rPr>
        <w:t>和互联网资料，利用Collections的</w:t>
      </w:r>
      <w:r>
        <w:rPr>
          <w:rFonts w:ascii="仿宋_GB2312" w:eastAsia="仿宋_GB2312" w:hAnsi="宋体"/>
          <w:bCs/>
          <w:kern w:val="0"/>
          <w:szCs w:val="21"/>
        </w:rPr>
        <w:t>shuffle()</w:t>
      </w:r>
      <w:r>
        <w:rPr>
          <w:rFonts w:ascii="仿宋_GB2312" w:eastAsia="仿宋_GB2312" w:hAnsi="宋体" w:hint="eastAsia"/>
          <w:bCs/>
          <w:kern w:val="0"/>
          <w:szCs w:val="21"/>
        </w:rPr>
        <w:t>对list进行洗牌(</w:t>
      </w:r>
      <w:r w:rsidRPr="00FF66A3">
        <w:rPr>
          <w:rFonts w:ascii="仿宋_GB2312" w:eastAsia="仿宋_GB2312" w:hAnsi="宋体" w:hint="eastAsia"/>
          <w:bCs/>
          <w:kern w:val="0"/>
          <w:szCs w:val="21"/>
        </w:rPr>
        <w:t>洗牌算法，即传入一个有序的List，可以随机打乱List内部元素的顺序，效果相当于让计算机洗牌</w:t>
      </w:r>
      <w:r>
        <w:rPr>
          <w:rFonts w:ascii="仿宋_GB2312" w:eastAsia="仿宋_GB2312" w:hAnsi="宋体"/>
          <w:bCs/>
          <w:kern w:val="0"/>
          <w:szCs w:val="21"/>
        </w:rPr>
        <w:t>)</w:t>
      </w:r>
      <w:r>
        <w:rPr>
          <w:rFonts w:ascii="仿宋_GB2312" w:eastAsia="仿宋_GB2312" w:hAnsi="宋体" w:hint="eastAsia"/>
          <w:bCs/>
          <w:kern w:val="0"/>
          <w:szCs w:val="21"/>
        </w:rPr>
        <w:t>；</w:t>
      </w:r>
    </w:p>
    <w:p w:rsidR="00FF66A3" w:rsidRDefault="00FF66A3" w:rsidP="00FF66A3">
      <w:pPr>
        <w:autoSpaceDE w:val="0"/>
        <w:autoSpaceDN w:val="0"/>
        <w:adjustRightInd w:val="0"/>
        <w:spacing w:line="330" w:lineRule="exact"/>
        <w:ind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/>
          <w:bCs/>
          <w:kern w:val="0"/>
          <w:szCs w:val="21"/>
        </w:rPr>
        <w:t>(2)</w:t>
      </w:r>
      <w:r>
        <w:rPr>
          <w:rFonts w:ascii="仿宋_GB2312" w:eastAsia="仿宋_GB2312" w:hAnsi="宋体" w:hint="eastAsia"/>
          <w:bCs/>
          <w:kern w:val="0"/>
          <w:szCs w:val="21"/>
        </w:rPr>
        <w:t>定义一个ArrayList，</w:t>
      </w:r>
      <w:r w:rsidR="00911160">
        <w:rPr>
          <w:rFonts w:ascii="仿宋_GB2312" w:eastAsia="仿宋_GB2312" w:hAnsi="宋体" w:hint="eastAsia"/>
          <w:bCs/>
          <w:kern w:val="0"/>
          <w:szCs w:val="21"/>
        </w:rPr>
        <w:t>循环</w:t>
      </w:r>
      <w:r>
        <w:rPr>
          <w:rFonts w:ascii="仿宋_GB2312" w:eastAsia="仿宋_GB2312" w:hAnsi="宋体" w:hint="eastAsia"/>
          <w:bCs/>
          <w:kern w:val="0"/>
          <w:szCs w:val="21"/>
        </w:rPr>
        <w:t>添加1到2</w:t>
      </w:r>
      <w:r>
        <w:rPr>
          <w:rFonts w:ascii="仿宋_GB2312" w:eastAsia="仿宋_GB2312" w:hAnsi="宋体"/>
          <w:bCs/>
          <w:kern w:val="0"/>
          <w:szCs w:val="21"/>
        </w:rPr>
        <w:t>0</w:t>
      </w:r>
      <w:r>
        <w:rPr>
          <w:rFonts w:ascii="仿宋_GB2312" w:eastAsia="仿宋_GB2312" w:hAnsi="宋体" w:hint="eastAsia"/>
          <w:bCs/>
          <w:kern w:val="0"/>
          <w:szCs w:val="21"/>
        </w:rPr>
        <w:t>自然数；</w:t>
      </w:r>
    </w:p>
    <w:p w:rsidR="00FF66A3" w:rsidRDefault="00FF66A3" w:rsidP="00FF66A3">
      <w:pPr>
        <w:autoSpaceDE w:val="0"/>
        <w:autoSpaceDN w:val="0"/>
        <w:adjustRightInd w:val="0"/>
        <w:spacing w:line="330" w:lineRule="exact"/>
        <w:ind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(</w:t>
      </w:r>
      <w:r>
        <w:rPr>
          <w:rFonts w:ascii="仿宋_GB2312" w:eastAsia="仿宋_GB2312" w:hAnsi="宋体"/>
          <w:bCs/>
          <w:kern w:val="0"/>
          <w:szCs w:val="21"/>
        </w:rPr>
        <w:t>3)</w:t>
      </w:r>
      <w:r>
        <w:rPr>
          <w:rFonts w:ascii="仿宋_GB2312" w:eastAsia="仿宋_GB2312" w:hAnsi="宋体" w:hint="eastAsia"/>
          <w:bCs/>
          <w:kern w:val="0"/>
          <w:szCs w:val="21"/>
        </w:rPr>
        <w:t>打印输出此list；</w:t>
      </w:r>
    </w:p>
    <w:p w:rsidR="00FF66A3" w:rsidRPr="00FF66A3" w:rsidRDefault="00FF66A3" w:rsidP="00FF66A3">
      <w:pPr>
        <w:autoSpaceDE w:val="0"/>
        <w:autoSpaceDN w:val="0"/>
        <w:adjustRightInd w:val="0"/>
        <w:spacing w:line="330" w:lineRule="exact"/>
        <w:ind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(</w:t>
      </w:r>
      <w:r>
        <w:rPr>
          <w:rFonts w:ascii="仿宋_GB2312" w:eastAsia="仿宋_GB2312" w:hAnsi="宋体"/>
          <w:bCs/>
          <w:kern w:val="0"/>
          <w:szCs w:val="21"/>
        </w:rPr>
        <w:t>4)</w:t>
      </w:r>
      <w:r w:rsidR="0085707D">
        <w:rPr>
          <w:rFonts w:ascii="仿宋_GB2312" w:eastAsia="仿宋_GB2312" w:hAnsi="宋体" w:hint="eastAsia"/>
          <w:bCs/>
          <w:kern w:val="0"/>
          <w:szCs w:val="21"/>
        </w:rPr>
        <w:t>使用</w:t>
      </w:r>
      <w:r>
        <w:rPr>
          <w:rFonts w:ascii="仿宋_GB2312" w:eastAsia="仿宋_GB2312" w:hAnsi="宋体"/>
          <w:bCs/>
          <w:kern w:val="0"/>
          <w:szCs w:val="21"/>
        </w:rPr>
        <w:t>C</w:t>
      </w:r>
      <w:r>
        <w:rPr>
          <w:rFonts w:ascii="仿宋_GB2312" w:eastAsia="仿宋_GB2312" w:hAnsi="宋体" w:hint="eastAsia"/>
          <w:bCs/>
          <w:kern w:val="0"/>
          <w:szCs w:val="21"/>
        </w:rPr>
        <w:t>ollections的</w:t>
      </w:r>
      <w:r>
        <w:rPr>
          <w:rFonts w:ascii="仿宋_GB2312" w:eastAsia="仿宋_GB2312" w:hAnsi="宋体"/>
          <w:bCs/>
          <w:kern w:val="0"/>
          <w:szCs w:val="21"/>
        </w:rPr>
        <w:t>shuffle()</w:t>
      </w:r>
      <w:r>
        <w:rPr>
          <w:rFonts w:ascii="仿宋_GB2312" w:eastAsia="仿宋_GB2312" w:hAnsi="宋体" w:hint="eastAsia"/>
          <w:bCs/>
          <w:kern w:val="0"/>
          <w:szCs w:val="21"/>
        </w:rPr>
        <w:t>对list进行洗牌,打印输出洗牌后的list</w:t>
      </w:r>
    </w:p>
    <w:p w:rsidR="002D3813" w:rsidRDefault="002D3813" w:rsidP="007829E0">
      <w:pPr>
        <w:rPr>
          <w:rFonts w:ascii="仿宋_GB2312" w:eastAsia="仿宋_GB2312" w:hAnsi="宋体"/>
          <w:bCs/>
          <w:kern w:val="0"/>
          <w:szCs w:val="21"/>
        </w:rPr>
      </w:pPr>
    </w:p>
    <w:p w:rsidR="00507FF8" w:rsidRPr="00507FF8" w:rsidRDefault="00A87AFC" w:rsidP="00C01869">
      <w:pPr>
        <w:ind w:firstLine="420"/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三、实验过程（</w:t>
      </w:r>
      <w:r w:rsidR="00BE104B" w:rsidRPr="00507FF8">
        <w:rPr>
          <w:rFonts w:ascii="宋体" w:hAnsi="宋体" w:hint="eastAsia"/>
          <w:b/>
        </w:rPr>
        <w:t>按</w:t>
      </w:r>
      <w:r w:rsidRPr="00507FF8">
        <w:rPr>
          <w:rFonts w:ascii="宋体" w:hAnsi="宋体" w:hint="eastAsia"/>
          <w:b/>
        </w:rPr>
        <w:t>上述实验内容要求写出源代码及运行结果）</w:t>
      </w:r>
    </w:p>
    <w:p w:rsidR="00507FF8" w:rsidRPr="00507FF8" w:rsidRDefault="00A87AFC" w:rsidP="00A87AFC">
      <w:p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1.</w:t>
      </w:r>
      <w:r w:rsidR="00275551" w:rsidRPr="00507FF8">
        <w:rPr>
          <w:rFonts w:ascii="宋体" w:hAnsi="宋体" w:hint="eastAsia"/>
          <w:b/>
        </w:rPr>
        <w:t xml:space="preserve">实验-1 </w:t>
      </w:r>
    </w:p>
    <w:p w:rsidR="00A87AFC" w:rsidRPr="00507FF8" w:rsidRDefault="00C56B1C" w:rsidP="00A87AFC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【源码】</w:t>
      </w:r>
    </w:p>
    <w:p w:rsidR="00C56B1C" w:rsidRPr="00507FF8" w:rsidRDefault="00C56B1C" w:rsidP="00C56B1C">
      <w:pPr>
        <w:rPr>
          <w:rFonts w:ascii="宋体" w:hAnsi="宋体"/>
          <w:b/>
        </w:rPr>
      </w:pPr>
    </w:p>
    <w:p w:rsidR="00A87AFC" w:rsidRPr="00507FF8" w:rsidRDefault="00C56B1C" w:rsidP="00A87AFC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【运行结果】</w:t>
      </w:r>
    </w:p>
    <w:p w:rsidR="006D56BE" w:rsidRPr="00507FF8" w:rsidRDefault="006D56BE" w:rsidP="006D56BE">
      <w:pPr>
        <w:rPr>
          <w:rFonts w:ascii="宋体" w:hAnsi="宋体"/>
          <w:b/>
        </w:rPr>
      </w:pPr>
      <w:r>
        <w:rPr>
          <w:rFonts w:ascii="宋体" w:hAnsi="宋体"/>
          <w:b/>
        </w:rPr>
        <w:t>2</w:t>
      </w:r>
      <w:r w:rsidRPr="00507FF8">
        <w:rPr>
          <w:rFonts w:ascii="宋体" w:hAnsi="宋体" w:hint="eastAsia"/>
          <w:b/>
        </w:rPr>
        <w:t>.实验-</w:t>
      </w:r>
      <w:r>
        <w:rPr>
          <w:rFonts w:ascii="宋体" w:hAnsi="宋体"/>
          <w:b/>
        </w:rPr>
        <w:t>2</w:t>
      </w:r>
      <w:r w:rsidRPr="00507FF8">
        <w:rPr>
          <w:rFonts w:ascii="宋体" w:hAnsi="宋体" w:hint="eastAsia"/>
          <w:b/>
        </w:rPr>
        <w:t xml:space="preserve"> </w:t>
      </w:r>
    </w:p>
    <w:p w:rsidR="006D56BE" w:rsidRPr="00507FF8" w:rsidRDefault="006D56BE" w:rsidP="006D56BE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【源码】</w:t>
      </w:r>
    </w:p>
    <w:p w:rsidR="006D56BE" w:rsidRPr="00507FF8" w:rsidRDefault="006D56BE" w:rsidP="006D56BE">
      <w:pPr>
        <w:rPr>
          <w:rFonts w:ascii="宋体" w:hAnsi="宋体"/>
          <w:b/>
        </w:rPr>
      </w:pPr>
    </w:p>
    <w:p w:rsidR="006D56BE" w:rsidRPr="00507FF8" w:rsidRDefault="006D56BE" w:rsidP="006D56BE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【运行结果】</w:t>
      </w:r>
    </w:p>
    <w:p w:rsidR="00C56B1C" w:rsidRPr="00507FF8" w:rsidRDefault="00C56B1C" w:rsidP="00A87AFC">
      <w:pPr>
        <w:rPr>
          <w:rFonts w:ascii="宋体" w:hAnsi="宋体"/>
          <w:b/>
        </w:rPr>
      </w:pPr>
    </w:p>
    <w:p w:rsidR="00A87AFC" w:rsidRPr="00507FF8" w:rsidRDefault="00A87AFC" w:rsidP="00A87AFC">
      <w:pPr>
        <w:rPr>
          <w:rFonts w:ascii="宋体" w:hAnsi="宋体"/>
        </w:rPr>
      </w:pPr>
    </w:p>
    <w:p w:rsidR="00391935" w:rsidRPr="00507FF8" w:rsidRDefault="00391935" w:rsidP="00391935">
      <w:pPr>
        <w:rPr>
          <w:rFonts w:ascii="宋体" w:hAnsi="宋体"/>
          <w:b/>
        </w:rPr>
      </w:pPr>
      <w:r>
        <w:rPr>
          <w:rFonts w:ascii="宋体" w:hAnsi="宋体"/>
          <w:b/>
        </w:rPr>
        <w:t>3</w:t>
      </w:r>
      <w:r w:rsidRPr="00507FF8">
        <w:rPr>
          <w:rFonts w:ascii="宋体" w:hAnsi="宋体" w:hint="eastAsia"/>
          <w:b/>
        </w:rPr>
        <w:t>.实验-</w:t>
      </w:r>
      <w:r>
        <w:rPr>
          <w:rFonts w:ascii="宋体" w:hAnsi="宋体"/>
          <w:b/>
        </w:rPr>
        <w:t>3</w:t>
      </w:r>
      <w:r w:rsidRPr="00507FF8">
        <w:rPr>
          <w:rFonts w:ascii="宋体" w:hAnsi="宋体" w:hint="eastAsia"/>
          <w:b/>
        </w:rPr>
        <w:t xml:space="preserve"> </w:t>
      </w:r>
    </w:p>
    <w:p w:rsidR="00391935" w:rsidRPr="00507FF8" w:rsidRDefault="00391935" w:rsidP="00391935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【源码】</w:t>
      </w:r>
    </w:p>
    <w:p w:rsidR="00391935" w:rsidRPr="00507FF8" w:rsidRDefault="00391935" w:rsidP="00391935">
      <w:pPr>
        <w:rPr>
          <w:rFonts w:ascii="宋体" w:hAnsi="宋体"/>
          <w:b/>
        </w:rPr>
      </w:pPr>
    </w:p>
    <w:p w:rsidR="00391935" w:rsidRPr="00507FF8" w:rsidRDefault="00391935" w:rsidP="00391935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【运行结果】</w:t>
      </w:r>
    </w:p>
    <w:p w:rsidR="00551CD8" w:rsidRDefault="00551CD8" w:rsidP="00551CD8">
      <w:pPr>
        <w:rPr>
          <w:rFonts w:ascii="宋体" w:hAnsi="宋体"/>
          <w:b/>
          <w:color w:val="0070C0"/>
        </w:rPr>
      </w:pPr>
    </w:p>
    <w:p w:rsidR="006D2286" w:rsidRPr="00507FF8" w:rsidRDefault="006D2286" w:rsidP="006D2286">
      <w:pPr>
        <w:rPr>
          <w:rFonts w:ascii="宋体" w:hAnsi="宋体"/>
          <w:b/>
        </w:rPr>
      </w:pPr>
      <w:r>
        <w:rPr>
          <w:rFonts w:ascii="宋体" w:hAnsi="宋体"/>
          <w:b/>
        </w:rPr>
        <w:t>4</w:t>
      </w:r>
      <w:r w:rsidRPr="00507FF8">
        <w:rPr>
          <w:rFonts w:ascii="宋体" w:hAnsi="宋体" w:hint="eastAsia"/>
          <w:b/>
        </w:rPr>
        <w:t>.实验-</w:t>
      </w:r>
      <w:r>
        <w:rPr>
          <w:rFonts w:ascii="宋体" w:hAnsi="宋体"/>
          <w:b/>
        </w:rPr>
        <w:t>4</w:t>
      </w:r>
      <w:r w:rsidRPr="00507FF8">
        <w:rPr>
          <w:rFonts w:ascii="宋体" w:hAnsi="宋体" w:hint="eastAsia"/>
          <w:b/>
        </w:rPr>
        <w:t xml:space="preserve"> </w:t>
      </w:r>
    </w:p>
    <w:p w:rsidR="006D2286" w:rsidRPr="00507FF8" w:rsidRDefault="006D2286" w:rsidP="006D2286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【源码】</w:t>
      </w:r>
    </w:p>
    <w:p w:rsidR="006D2286" w:rsidRPr="00507FF8" w:rsidRDefault="006D2286" w:rsidP="006D2286">
      <w:pPr>
        <w:rPr>
          <w:rFonts w:ascii="宋体" w:hAnsi="宋体"/>
          <w:b/>
        </w:rPr>
      </w:pPr>
    </w:p>
    <w:p w:rsidR="006D2286" w:rsidRPr="00507FF8" w:rsidRDefault="006D2286" w:rsidP="006D2286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【运行结果】</w:t>
      </w:r>
    </w:p>
    <w:p w:rsidR="00391935" w:rsidRDefault="00391935" w:rsidP="00551CD8">
      <w:pPr>
        <w:rPr>
          <w:rFonts w:ascii="宋体" w:hAnsi="宋体"/>
          <w:b/>
          <w:color w:val="0070C0"/>
        </w:rPr>
      </w:pPr>
    </w:p>
    <w:p w:rsidR="006D2286" w:rsidRPr="00507FF8" w:rsidRDefault="006D2286" w:rsidP="006D2286">
      <w:pPr>
        <w:rPr>
          <w:rFonts w:ascii="宋体" w:hAnsi="宋体"/>
          <w:b/>
        </w:rPr>
      </w:pPr>
      <w:r>
        <w:rPr>
          <w:rFonts w:ascii="宋体" w:hAnsi="宋体"/>
          <w:b/>
        </w:rPr>
        <w:t>5</w:t>
      </w:r>
      <w:r w:rsidRPr="00507FF8">
        <w:rPr>
          <w:rFonts w:ascii="宋体" w:hAnsi="宋体" w:hint="eastAsia"/>
          <w:b/>
        </w:rPr>
        <w:t>.实验-</w:t>
      </w:r>
      <w:r>
        <w:rPr>
          <w:rFonts w:ascii="宋体" w:hAnsi="宋体"/>
          <w:b/>
        </w:rPr>
        <w:t>5</w:t>
      </w:r>
    </w:p>
    <w:p w:rsidR="006D2286" w:rsidRPr="00507FF8" w:rsidRDefault="006D2286" w:rsidP="006D2286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【源码】</w:t>
      </w:r>
    </w:p>
    <w:p w:rsidR="006D2286" w:rsidRPr="00507FF8" w:rsidRDefault="006D2286" w:rsidP="006D2286">
      <w:pPr>
        <w:rPr>
          <w:rFonts w:ascii="宋体" w:hAnsi="宋体"/>
          <w:b/>
        </w:rPr>
      </w:pPr>
    </w:p>
    <w:p w:rsidR="006D2286" w:rsidRPr="00507FF8" w:rsidRDefault="006D2286" w:rsidP="006D2286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lastRenderedPageBreak/>
        <w:t>【运行结果】</w:t>
      </w:r>
    </w:p>
    <w:p w:rsidR="006D2286" w:rsidRDefault="006D2286" w:rsidP="00551CD8">
      <w:pPr>
        <w:rPr>
          <w:rFonts w:ascii="宋体" w:hAnsi="宋体"/>
          <w:b/>
          <w:color w:val="0070C0"/>
        </w:rPr>
      </w:pPr>
    </w:p>
    <w:p w:rsidR="006D2286" w:rsidRPr="00507FF8" w:rsidRDefault="006D2286" w:rsidP="006D2286">
      <w:pPr>
        <w:rPr>
          <w:rFonts w:ascii="宋体" w:hAnsi="宋体"/>
          <w:b/>
        </w:rPr>
      </w:pPr>
      <w:r>
        <w:rPr>
          <w:rFonts w:ascii="宋体" w:hAnsi="宋体"/>
          <w:b/>
        </w:rPr>
        <w:t>6</w:t>
      </w:r>
      <w:r w:rsidRPr="00507FF8">
        <w:rPr>
          <w:rFonts w:ascii="宋体" w:hAnsi="宋体" w:hint="eastAsia"/>
          <w:b/>
        </w:rPr>
        <w:t>.实验-</w:t>
      </w:r>
      <w:r>
        <w:rPr>
          <w:rFonts w:ascii="宋体" w:hAnsi="宋体"/>
          <w:b/>
        </w:rPr>
        <w:t>6</w:t>
      </w:r>
    </w:p>
    <w:p w:rsidR="006D2286" w:rsidRPr="00507FF8" w:rsidRDefault="006D2286" w:rsidP="006D2286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【源码】</w:t>
      </w:r>
    </w:p>
    <w:p w:rsidR="006D2286" w:rsidRPr="00507FF8" w:rsidRDefault="006D2286" w:rsidP="006D2286">
      <w:pPr>
        <w:rPr>
          <w:rFonts w:ascii="宋体" w:hAnsi="宋体"/>
          <w:b/>
        </w:rPr>
      </w:pPr>
    </w:p>
    <w:p w:rsidR="006D2286" w:rsidRPr="00507FF8" w:rsidRDefault="006D2286" w:rsidP="006D2286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【运行结果】</w:t>
      </w:r>
    </w:p>
    <w:p w:rsidR="006D2286" w:rsidRPr="006D2286" w:rsidRDefault="006D2286" w:rsidP="00551CD8">
      <w:pPr>
        <w:rPr>
          <w:rFonts w:ascii="宋体" w:hAnsi="宋体"/>
          <w:b/>
          <w:color w:val="0070C0"/>
        </w:rPr>
      </w:pPr>
    </w:p>
    <w:p w:rsidR="00551CD8" w:rsidRDefault="00551CD8" w:rsidP="00551CD8">
      <w:pPr>
        <w:rPr>
          <w:rFonts w:ascii="宋体" w:hAnsi="宋体"/>
        </w:rPr>
      </w:pPr>
    </w:p>
    <w:p w:rsidR="00551CD8" w:rsidRDefault="00551CD8" w:rsidP="00551CD8">
      <w:pPr>
        <w:rPr>
          <w:rFonts w:ascii="宋体" w:hAnsi="宋体"/>
        </w:rPr>
      </w:pPr>
    </w:p>
    <w:p w:rsidR="00551CD8" w:rsidRPr="00551CD8" w:rsidRDefault="00551CD8" w:rsidP="008A75D2">
      <w:pPr>
        <w:rPr>
          <w:rFonts w:ascii="宋体" w:hAnsi="宋体"/>
        </w:rPr>
      </w:pPr>
    </w:p>
    <w:sectPr w:rsidR="00551CD8" w:rsidRPr="00551CD8">
      <w:pgSz w:w="11907" w:h="16840"/>
      <w:pgMar w:top="1418" w:right="1797" w:bottom="1985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BB6" w:rsidRDefault="00726BB6" w:rsidP="00CB165D">
      <w:r>
        <w:separator/>
      </w:r>
    </w:p>
  </w:endnote>
  <w:endnote w:type="continuationSeparator" w:id="0">
    <w:p w:rsidR="00726BB6" w:rsidRDefault="00726BB6" w:rsidP="00CB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BB6" w:rsidRDefault="00726BB6" w:rsidP="00CB165D">
      <w:r>
        <w:separator/>
      </w:r>
    </w:p>
  </w:footnote>
  <w:footnote w:type="continuationSeparator" w:id="0">
    <w:p w:rsidR="00726BB6" w:rsidRDefault="00726BB6" w:rsidP="00CB1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（%1）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（%1）"/>
      <w:lvlJc w:val="left"/>
      <w:pPr>
        <w:tabs>
          <w:tab w:val="num" w:pos="777"/>
        </w:tabs>
        <w:ind w:left="77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751"/>
    <w:rsid w:val="00060499"/>
    <w:rsid w:val="00072F51"/>
    <w:rsid w:val="0007352B"/>
    <w:rsid w:val="000A069E"/>
    <w:rsid w:val="000F3AD1"/>
    <w:rsid w:val="0015196B"/>
    <w:rsid w:val="00172A27"/>
    <w:rsid w:val="00187999"/>
    <w:rsid w:val="00226FBB"/>
    <w:rsid w:val="00263239"/>
    <w:rsid w:val="0026783F"/>
    <w:rsid w:val="00275551"/>
    <w:rsid w:val="002775CB"/>
    <w:rsid w:val="002D3813"/>
    <w:rsid w:val="002E5574"/>
    <w:rsid w:val="002F5EBD"/>
    <w:rsid w:val="00332497"/>
    <w:rsid w:val="00356FF2"/>
    <w:rsid w:val="00364B2E"/>
    <w:rsid w:val="00391935"/>
    <w:rsid w:val="00412123"/>
    <w:rsid w:val="004354A5"/>
    <w:rsid w:val="004A5DEA"/>
    <w:rsid w:val="004A6726"/>
    <w:rsid w:val="004E6DE7"/>
    <w:rsid w:val="00507C34"/>
    <w:rsid w:val="00507FF8"/>
    <w:rsid w:val="00514015"/>
    <w:rsid w:val="00525192"/>
    <w:rsid w:val="0053605D"/>
    <w:rsid w:val="005374BB"/>
    <w:rsid w:val="00551635"/>
    <w:rsid w:val="00551CD8"/>
    <w:rsid w:val="00566A7F"/>
    <w:rsid w:val="005941FD"/>
    <w:rsid w:val="005D4FE7"/>
    <w:rsid w:val="006055B2"/>
    <w:rsid w:val="00606F53"/>
    <w:rsid w:val="00644694"/>
    <w:rsid w:val="006727A1"/>
    <w:rsid w:val="00692DD5"/>
    <w:rsid w:val="00693D41"/>
    <w:rsid w:val="006D2286"/>
    <w:rsid w:val="006D5266"/>
    <w:rsid w:val="006D56BE"/>
    <w:rsid w:val="006F4F64"/>
    <w:rsid w:val="0072299A"/>
    <w:rsid w:val="00726BB6"/>
    <w:rsid w:val="007560B3"/>
    <w:rsid w:val="007829E0"/>
    <w:rsid w:val="007B11D7"/>
    <w:rsid w:val="008108D2"/>
    <w:rsid w:val="0082416A"/>
    <w:rsid w:val="0085707D"/>
    <w:rsid w:val="008735D9"/>
    <w:rsid w:val="00881600"/>
    <w:rsid w:val="00881A6C"/>
    <w:rsid w:val="008A2F9A"/>
    <w:rsid w:val="008A75D2"/>
    <w:rsid w:val="008E5D8D"/>
    <w:rsid w:val="008F2292"/>
    <w:rsid w:val="00911160"/>
    <w:rsid w:val="00975730"/>
    <w:rsid w:val="00975FE5"/>
    <w:rsid w:val="009B6344"/>
    <w:rsid w:val="009E2173"/>
    <w:rsid w:val="00A0776B"/>
    <w:rsid w:val="00A22588"/>
    <w:rsid w:val="00A4649B"/>
    <w:rsid w:val="00A64284"/>
    <w:rsid w:val="00A75EFE"/>
    <w:rsid w:val="00A87AFC"/>
    <w:rsid w:val="00AB1379"/>
    <w:rsid w:val="00B1371E"/>
    <w:rsid w:val="00B45EBC"/>
    <w:rsid w:val="00B55DFC"/>
    <w:rsid w:val="00BA6710"/>
    <w:rsid w:val="00BC5029"/>
    <w:rsid w:val="00BE104B"/>
    <w:rsid w:val="00C01869"/>
    <w:rsid w:val="00C23198"/>
    <w:rsid w:val="00C23929"/>
    <w:rsid w:val="00C27C9C"/>
    <w:rsid w:val="00C51366"/>
    <w:rsid w:val="00C54784"/>
    <w:rsid w:val="00C55DD5"/>
    <w:rsid w:val="00C56B1C"/>
    <w:rsid w:val="00C57956"/>
    <w:rsid w:val="00CB165D"/>
    <w:rsid w:val="00CB5C6B"/>
    <w:rsid w:val="00CC6470"/>
    <w:rsid w:val="00D03C96"/>
    <w:rsid w:val="00D37D78"/>
    <w:rsid w:val="00D9083E"/>
    <w:rsid w:val="00DD2BEF"/>
    <w:rsid w:val="00E433E2"/>
    <w:rsid w:val="00E6472A"/>
    <w:rsid w:val="00E93A10"/>
    <w:rsid w:val="00EA5572"/>
    <w:rsid w:val="00EC4A6B"/>
    <w:rsid w:val="00EE3CA2"/>
    <w:rsid w:val="00F3548B"/>
    <w:rsid w:val="00F43DEC"/>
    <w:rsid w:val="00F528EC"/>
    <w:rsid w:val="00F974CB"/>
    <w:rsid w:val="00FB3C74"/>
    <w:rsid w:val="00FD44F5"/>
    <w:rsid w:val="00FE7A0B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8CDFD3"/>
  <w15:chartTrackingRefBased/>
  <w15:docId w15:val="{06241491-4709-4577-B5D3-414513F7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B165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B165D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26323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63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ools.com/api/java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ools.com/api/java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mac&#26700;&#38754;\bak0519\Java&#31243;&#24207;&#35774;&#35745;&#21313;&#22823;&#20214;-&#32993;&#32487;&#31036;\Java&#31243;&#24207;&#35774;&#35745;&#23454;&#39564;&#25253;&#21578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19</TotalTime>
  <Pages>3</Pages>
  <Words>265</Words>
  <Characters>1514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>MC SYSTEM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《Java程序设计》实验报告一</dc:title>
  <dc:subject/>
  <dc:creator>MC SYSTEM</dc:creator>
  <cp:keywords/>
  <dc:description/>
  <cp:lastModifiedBy>k001</cp:lastModifiedBy>
  <cp:revision>19</cp:revision>
  <cp:lastPrinted>1899-12-31T16:00:00Z</cp:lastPrinted>
  <dcterms:created xsi:type="dcterms:W3CDTF">2021-05-17T06:41:00Z</dcterms:created>
  <dcterms:modified xsi:type="dcterms:W3CDTF">2021-05-18T05:32:00Z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